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2B8C" w:rsidRDefault="00232B8C" w:rsidP="0081382C">
      <w:pPr>
        <w:pStyle w:val="aff4"/>
        <w:spacing w:before="156" w:after="156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bookmarkStart w:id="0" w:name="_Toc160265804"/>
    <w:bookmarkStart w:id="1" w:name="_Toc133560944"/>
    <w:p w:rsidR="0069643E" w:rsidRDefault="0095203F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32B8C">
        <w:instrText xml:space="preserve"> TOC \o "1-3" \h \z \u </w:instrText>
      </w:r>
      <w:r>
        <w:fldChar w:fldCharType="separate"/>
      </w:r>
      <w:hyperlink w:anchor="_Toc514430294" w:history="1">
        <w:r w:rsidR="0069643E" w:rsidRPr="009C3295">
          <w:rPr>
            <w:rStyle w:val="a6"/>
            <w:noProof/>
          </w:rPr>
          <w:t>1.</w:t>
        </w:r>
        <w:r w:rsidR="0069643E" w:rsidRPr="009C3295">
          <w:rPr>
            <w:rStyle w:val="a6"/>
            <w:rFonts w:hint="eastAsia"/>
            <w:noProof/>
          </w:rPr>
          <w:t xml:space="preserve"> </w:t>
        </w:r>
        <w:r w:rsidR="0069643E" w:rsidRPr="009C3295">
          <w:rPr>
            <w:rStyle w:val="a6"/>
            <w:rFonts w:hint="eastAsia"/>
            <w:noProof/>
          </w:rPr>
          <w:t>关于</w:t>
        </w:r>
        <w:r w:rsidR="0069643E" w:rsidRPr="009C3295">
          <w:rPr>
            <w:rStyle w:val="a6"/>
            <w:noProof/>
          </w:rPr>
          <w:t>yoyow</w:t>
        </w:r>
        <w:r w:rsidR="0069643E" w:rsidRPr="009C3295">
          <w:rPr>
            <w:rStyle w:val="a6"/>
            <w:rFonts w:hint="eastAsia"/>
            <w:noProof/>
          </w:rPr>
          <w:t>和币问的调研</w:t>
        </w:r>
        <w:r w:rsidR="0069643E">
          <w:rPr>
            <w:noProof/>
            <w:webHidden/>
          </w:rPr>
          <w:tab/>
        </w:r>
        <w:r w:rsidR="0069643E">
          <w:rPr>
            <w:noProof/>
            <w:webHidden/>
          </w:rPr>
          <w:fldChar w:fldCharType="begin"/>
        </w:r>
        <w:r w:rsidR="0069643E">
          <w:rPr>
            <w:noProof/>
            <w:webHidden/>
          </w:rPr>
          <w:instrText xml:space="preserve"> PAGEREF _Toc514430294 \h </w:instrText>
        </w:r>
        <w:r w:rsidR="0069643E">
          <w:rPr>
            <w:noProof/>
            <w:webHidden/>
          </w:rPr>
        </w:r>
        <w:r w:rsidR="0069643E">
          <w:rPr>
            <w:noProof/>
            <w:webHidden/>
          </w:rPr>
          <w:fldChar w:fldCharType="separate"/>
        </w:r>
        <w:r w:rsidR="0069643E">
          <w:rPr>
            <w:noProof/>
            <w:webHidden/>
          </w:rPr>
          <w:t>1</w:t>
        </w:r>
        <w:r w:rsidR="0069643E">
          <w:rPr>
            <w:noProof/>
            <w:webHidden/>
          </w:rPr>
          <w:fldChar w:fldCharType="end"/>
        </w:r>
      </w:hyperlink>
    </w:p>
    <w:p w:rsidR="0069643E" w:rsidRDefault="0069643E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514430295" w:history="1">
        <w:r w:rsidRPr="009C3295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3295">
          <w:rPr>
            <w:rStyle w:val="a6"/>
            <w:rFonts w:hint="eastAsia"/>
            <w:noProof/>
          </w:rPr>
          <w:t>我对</w:t>
        </w:r>
        <w:r w:rsidRPr="009C3295">
          <w:rPr>
            <w:rStyle w:val="a6"/>
            <w:noProof/>
          </w:rPr>
          <w:t>yoyow</w:t>
        </w:r>
        <w:r w:rsidRPr="009C3295">
          <w:rPr>
            <w:rStyle w:val="a6"/>
            <w:rFonts w:hint="eastAsia"/>
            <w:noProof/>
          </w:rPr>
          <w:t>的看法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9643E" w:rsidRDefault="0069643E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514430296" w:history="1">
        <w:r w:rsidRPr="009C3295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3295">
          <w:rPr>
            <w:rStyle w:val="a6"/>
            <w:rFonts w:hint="eastAsia"/>
            <w:noProof/>
          </w:rPr>
          <w:t>我对币问的看法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643E" w:rsidRDefault="0069643E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514430297" w:history="1">
        <w:r w:rsidRPr="009C3295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C3295">
          <w:rPr>
            <w:rStyle w:val="a6"/>
            <w:rFonts w:hint="eastAsia"/>
            <w:noProof/>
          </w:rPr>
          <w:t>币问的社区和经济模型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_Toc514430297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2B8C" w:rsidRDefault="0095203F">
      <w:pPr>
        <w:pStyle w:val="11"/>
        <w:sectPr w:rsidR="00232B8C">
          <w:footerReference w:type="default" r:id="rId8"/>
          <w:pgSz w:w="11906" w:h="16838"/>
          <w:pgMar w:top="1440" w:right="1797" w:bottom="1440" w:left="1797" w:header="567" w:footer="709" w:gutter="0"/>
          <w:pgNumType w:start="1"/>
          <w:cols w:space="720"/>
          <w:docGrid w:type="lines" w:linePitch="312"/>
        </w:sectPr>
      </w:pPr>
      <w:r>
        <w:fldChar w:fldCharType="end"/>
      </w:r>
    </w:p>
    <w:p w:rsidR="004D2C8D" w:rsidRDefault="00C647E9" w:rsidP="00D97DB1">
      <w:pPr>
        <w:pStyle w:val="1"/>
      </w:pPr>
      <w:bookmarkStart w:id="2" w:name="_Toc514430294"/>
      <w:bookmarkEnd w:id="0"/>
      <w:bookmarkEnd w:id="1"/>
      <w:r>
        <w:lastRenderedPageBreak/>
        <w:t>关于</w:t>
      </w:r>
      <w:r>
        <w:t>yoyow</w:t>
      </w:r>
      <w:r>
        <w:t>和币问的调研</w:t>
      </w:r>
      <w:bookmarkEnd w:id="2"/>
    </w:p>
    <w:p w:rsidR="00C647E9" w:rsidRDefault="002932BE" w:rsidP="002932BE">
      <w:pPr>
        <w:pStyle w:val="2"/>
      </w:pPr>
      <w:bookmarkStart w:id="3" w:name="_Toc514430295"/>
      <w:r>
        <w:rPr>
          <w:rFonts w:hint="eastAsia"/>
        </w:rPr>
        <w:t>我对</w:t>
      </w:r>
      <w:r>
        <w:rPr>
          <w:rFonts w:hint="eastAsia"/>
        </w:rPr>
        <w:t>yoyow</w:t>
      </w:r>
      <w:r>
        <w:rPr>
          <w:rFonts w:hint="eastAsia"/>
        </w:rPr>
        <w:t>的看法</w:t>
      </w:r>
      <w:bookmarkEnd w:id="3"/>
    </w:p>
    <w:p w:rsidR="002932BE" w:rsidRDefault="002932BE" w:rsidP="002932BE">
      <w:r>
        <w:rPr>
          <w:rFonts w:hint="eastAsia"/>
        </w:rPr>
        <w:t>我是</w:t>
      </w:r>
      <w:r>
        <w:rPr>
          <w:rFonts w:hint="eastAsia"/>
        </w:rPr>
        <w:t>yoyow</w:t>
      </w:r>
      <w:r>
        <w:rPr>
          <w:rFonts w:hint="eastAsia"/>
        </w:rPr>
        <w:t>的见证人，对他们后台的</w:t>
      </w:r>
      <w:r>
        <w:rPr>
          <w:rFonts w:hint="eastAsia"/>
        </w:rPr>
        <w:t>yoyow</w:t>
      </w:r>
      <w:r>
        <w:rPr>
          <w:rFonts w:hint="eastAsia"/>
        </w:rPr>
        <w:t>程序接口熟悉了一阵子。从技术上来说，</w:t>
      </w:r>
      <w:r>
        <w:rPr>
          <w:rFonts w:hint="eastAsia"/>
        </w:rPr>
        <w:t>yoyow</w:t>
      </w:r>
      <w:r>
        <w:rPr>
          <w:rFonts w:hint="eastAsia"/>
        </w:rPr>
        <w:t>的区块链技术很强，他们在石墨烯技术上做了很多的改良工作，尤其是</w:t>
      </w:r>
      <w:r w:rsidRPr="002932BE">
        <w:rPr>
          <w:rFonts w:hint="eastAsia"/>
          <w:b/>
          <w:color w:val="FF0000"/>
        </w:rPr>
        <w:t>账号系统</w:t>
      </w:r>
      <w:r>
        <w:rPr>
          <w:rFonts w:hint="eastAsia"/>
        </w:rPr>
        <w:t>。</w:t>
      </w:r>
    </w:p>
    <w:p w:rsidR="002932BE" w:rsidRDefault="002932BE" w:rsidP="002932BE">
      <w:r>
        <w:rPr>
          <w:rFonts w:hint="eastAsia"/>
          <w:noProof/>
        </w:rPr>
        <w:drawing>
          <wp:inline distT="0" distB="0" distL="0" distR="0">
            <wp:extent cx="5278120" cy="1898015"/>
            <wp:effectExtent l="19050" t="0" r="0" b="0"/>
            <wp:docPr id="1" name="图片 0" descr="QQ截图20180518155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181550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E" w:rsidRDefault="002932BE" w:rsidP="002932BE">
      <w:pPr>
        <w:pStyle w:val="4"/>
      </w:pPr>
      <w:r>
        <w:rPr>
          <w:rFonts w:hint="eastAsia"/>
        </w:rPr>
        <w:t>他们废除了用户自定义账号名，改用系统自动分配一串阿拉伯数字做账号</w:t>
      </w:r>
    </w:p>
    <w:p w:rsidR="002932BE" w:rsidRDefault="002932BE" w:rsidP="002932BE">
      <w:r>
        <w:rPr>
          <w:rFonts w:hint="eastAsia"/>
        </w:rPr>
        <w:t>这一点很像</w:t>
      </w:r>
      <w:r>
        <w:rPr>
          <w:rFonts w:hint="eastAsia"/>
        </w:rPr>
        <w:t>QQ</w:t>
      </w:r>
      <w:r>
        <w:rPr>
          <w:rFonts w:hint="eastAsia"/>
        </w:rPr>
        <w:t>。但是我觉得这样其实很差劲，至少在易用性上相比比特股是一种倒退。虽然</w:t>
      </w:r>
      <w:r>
        <w:rPr>
          <w:rFonts w:hint="eastAsia"/>
        </w:rPr>
        <w:t>yoyow</w:t>
      </w:r>
      <w:r>
        <w:rPr>
          <w:rFonts w:hint="eastAsia"/>
        </w:rPr>
        <w:t>官方说以后会支持自定义昵称之类的功能，但是我们最好不要学它。我暂时不知道他们当时为什么要设计成那样。</w:t>
      </w:r>
    </w:p>
    <w:p w:rsidR="002932BE" w:rsidRDefault="002932BE" w:rsidP="002932BE"/>
    <w:p w:rsidR="002932BE" w:rsidRDefault="002932BE" w:rsidP="002932BE">
      <w:pPr>
        <w:pStyle w:val="4"/>
      </w:pPr>
      <w:r>
        <w:rPr>
          <w:rFonts w:hint="eastAsia"/>
        </w:rPr>
        <w:t>加入了零钱功能</w:t>
      </w:r>
    </w:p>
    <w:p w:rsidR="002932BE" w:rsidRDefault="002932BE" w:rsidP="002932BE">
      <w:r>
        <w:rPr>
          <w:rFonts w:hint="eastAsia"/>
        </w:rPr>
        <w:t>零钱，主要用来做小额支付用。并且这是一种</w:t>
      </w:r>
      <w:r w:rsidRPr="002932BE">
        <w:rPr>
          <w:rFonts w:hint="eastAsia"/>
          <w:b/>
          <w:color w:val="FF0000"/>
        </w:rPr>
        <w:t>有点危险的设计</w:t>
      </w:r>
      <w:r>
        <w:rPr>
          <w:rFonts w:hint="eastAsia"/>
        </w:rPr>
        <w:t>。具体的使用场景是这样的：我在钱包里把我钱包的零钱权限授权给某个平台，比如，币问。这样币问就可以操纵我的零钱钱包，比如从我的零钱里划走一笔资金而不用我再次同意（我觉得这点挺危险的）。所以</w:t>
      </w:r>
      <w:r>
        <w:rPr>
          <w:rFonts w:hint="eastAsia"/>
        </w:rPr>
        <w:t>yoyow</w:t>
      </w:r>
      <w:r>
        <w:rPr>
          <w:rFonts w:hint="eastAsia"/>
        </w:rPr>
        <w:t>官方建议在零钱里只存放少量币。</w:t>
      </w:r>
    </w:p>
    <w:p w:rsidR="002932BE" w:rsidRDefault="002932BE" w:rsidP="002932BE"/>
    <w:p w:rsidR="002932BE" w:rsidRDefault="002932BE" w:rsidP="002932BE">
      <w:pPr>
        <w:pStyle w:val="4"/>
      </w:pPr>
      <w:r>
        <w:rPr>
          <w:rFonts w:hint="eastAsia"/>
        </w:rPr>
        <w:t>加入积分功能</w:t>
      </w:r>
    </w:p>
    <w:p w:rsidR="002932BE" w:rsidRDefault="002932BE" w:rsidP="002932BE">
      <w:r>
        <w:rPr>
          <w:rFonts w:hint="eastAsia"/>
        </w:rPr>
        <w:t>每个账号都有一个积分记录。积分唯一的作用是用来抵扣手续费，并且有上限，每个账号最多</w:t>
      </w:r>
      <w:r>
        <w:rPr>
          <w:rFonts w:hint="eastAsia"/>
        </w:rPr>
        <w:t>10</w:t>
      </w:r>
      <w:r>
        <w:rPr>
          <w:rFonts w:hint="eastAsia"/>
        </w:rPr>
        <w:t>万积分。积分积累的规则也很简单，比如我有</w:t>
      </w:r>
      <w:r>
        <w:rPr>
          <w:rFonts w:hint="eastAsia"/>
        </w:rPr>
        <w:t>4</w:t>
      </w:r>
      <w:r>
        <w:rPr>
          <w:rFonts w:hint="eastAsia"/>
        </w:rPr>
        <w:t>万个</w:t>
      </w:r>
      <w:r>
        <w:rPr>
          <w:rFonts w:hint="eastAsia"/>
        </w:rPr>
        <w:t>yoyow</w:t>
      </w:r>
      <w:r>
        <w:rPr>
          <w:rFonts w:hint="eastAsia"/>
        </w:rPr>
        <w:t>币的话，每天我的积分会增长</w:t>
      </w:r>
      <w:r>
        <w:rPr>
          <w:rFonts w:hint="eastAsia"/>
        </w:rPr>
        <w:t>400</w:t>
      </w:r>
      <w:r>
        <w:rPr>
          <w:rFonts w:hint="eastAsia"/>
        </w:rPr>
        <w:t>。</w:t>
      </w:r>
      <w:r w:rsidR="00203E13">
        <w:rPr>
          <w:rFonts w:hint="eastAsia"/>
        </w:rPr>
        <w:t>积分可以领取给自己，也可以领取给其他账号。当自己的</w:t>
      </w:r>
      <w:r w:rsidR="00203E13">
        <w:rPr>
          <w:rFonts w:hint="eastAsia"/>
        </w:rPr>
        <w:t>10</w:t>
      </w:r>
      <w:r w:rsidR="00203E13">
        <w:rPr>
          <w:rFonts w:hint="eastAsia"/>
        </w:rPr>
        <w:t>万积分满了的话就可以领取给其他账号了，但是积分不能进行转账给其他账号。</w:t>
      </w:r>
    </w:p>
    <w:p w:rsidR="002932BE" w:rsidRDefault="002932BE" w:rsidP="002932BE"/>
    <w:p w:rsidR="002932BE" w:rsidRDefault="002932BE" w:rsidP="002932BE">
      <w:r>
        <w:rPr>
          <w:rFonts w:hint="eastAsia"/>
        </w:rPr>
        <w:t>yoyow</w:t>
      </w:r>
      <w:r>
        <w:rPr>
          <w:rFonts w:hint="eastAsia"/>
        </w:rPr>
        <w:t>目前暂时还没有开源，但是他们公开了一些接口的使用文档，链接如下：</w:t>
      </w:r>
    </w:p>
    <w:p w:rsidR="002932BE" w:rsidRDefault="0095203F" w:rsidP="002932BE">
      <w:hyperlink r:id="rId10" w:history="1">
        <w:r w:rsidR="002932BE" w:rsidRPr="00083280">
          <w:rPr>
            <w:rStyle w:val="a6"/>
          </w:rPr>
          <w:t>https://github.com/yoyow-org/yoyow-core/wiki/%E4%BA%A4%E6%98%93%E6%89%80%E5%AF%B9%E6%8E%A5%E6%8C%87%E5%8D%97%EF%BC%88%E4%B8%AD%E6%96%87%EF%BC%89</w:t>
        </w:r>
      </w:hyperlink>
    </w:p>
    <w:p w:rsidR="002932BE" w:rsidRDefault="002932BE" w:rsidP="002932BE"/>
    <w:p w:rsidR="002932BE" w:rsidRDefault="002932BE" w:rsidP="002932BE">
      <w:r>
        <w:rPr>
          <w:rFonts w:hint="eastAsia"/>
        </w:rPr>
        <w:t>我想说的是，他们已经做好了技术准备，可以去支持其他的内容社区平台了。但是实际情况是，目前暂时没有其他内容平台想和</w:t>
      </w:r>
      <w:r>
        <w:rPr>
          <w:rFonts w:hint="eastAsia"/>
        </w:rPr>
        <w:t>yoyow</w:t>
      </w:r>
      <w:r>
        <w:rPr>
          <w:rFonts w:hint="eastAsia"/>
        </w:rPr>
        <w:t>对接。至少目前披露的信息没有。于是</w:t>
      </w:r>
      <w:r>
        <w:rPr>
          <w:rFonts w:hint="eastAsia"/>
        </w:rPr>
        <w:t>yoyow</w:t>
      </w:r>
      <w:r>
        <w:rPr>
          <w:rFonts w:hint="eastAsia"/>
        </w:rPr>
        <w:t>官方就尝试着自己做一个内容平台来试水，那就是——币问。</w:t>
      </w:r>
    </w:p>
    <w:p w:rsidR="002932BE" w:rsidRDefault="002932BE" w:rsidP="002932BE"/>
    <w:p w:rsidR="002932BE" w:rsidRDefault="003F2302" w:rsidP="003F2302">
      <w:pPr>
        <w:pStyle w:val="2"/>
      </w:pPr>
      <w:bookmarkStart w:id="4" w:name="_Toc514430296"/>
      <w:r>
        <w:rPr>
          <w:rFonts w:hint="eastAsia"/>
        </w:rPr>
        <w:lastRenderedPageBreak/>
        <w:t>我对币问的看法</w:t>
      </w:r>
      <w:bookmarkEnd w:id="4"/>
    </w:p>
    <w:p w:rsidR="003F2302" w:rsidRDefault="003F2302" w:rsidP="003F2302">
      <w:r>
        <w:rPr>
          <w:rFonts w:hint="eastAsia"/>
        </w:rPr>
        <w:t>yoyow</w:t>
      </w:r>
      <w:r>
        <w:rPr>
          <w:rFonts w:hint="eastAsia"/>
        </w:rPr>
        <w:t>和币问是</w:t>
      </w:r>
      <w:r w:rsidR="00C05799">
        <w:rPr>
          <w:rFonts w:hint="eastAsia"/>
        </w:rPr>
        <w:t>同</w:t>
      </w:r>
      <w:r>
        <w:rPr>
          <w:rFonts w:hint="eastAsia"/>
        </w:rPr>
        <w:t>一家公司生产的东西，</w:t>
      </w:r>
      <w:r>
        <w:rPr>
          <w:rFonts w:hint="eastAsia"/>
        </w:rPr>
        <w:t>yoyow</w:t>
      </w:r>
      <w:r>
        <w:rPr>
          <w:rFonts w:hint="eastAsia"/>
        </w:rPr>
        <w:t>提供底层的区块链代币激励功能，币问提供上层的问答社区功能。下面先看看币问的界面。</w:t>
      </w:r>
    </w:p>
    <w:p w:rsidR="003F2302" w:rsidRPr="003F2302" w:rsidRDefault="003F2302" w:rsidP="003F2302">
      <w:r>
        <w:rPr>
          <w:rFonts w:hint="eastAsia"/>
          <w:noProof/>
        </w:rPr>
        <w:drawing>
          <wp:inline distT="0" distB="0" distL="0" distR="0">
            <wp:extent cx="5278120" cy="4808220"/>
            <wp:effectExtent l="19050" t="0" r="0" b="0"/>
            <wp:docPr id="2" name="图片 1" descr="QQ截图20180518161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1816125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BE" w:rsidRDefault="003F2302" w:rsidP="00C647E9">
      <w:r>
        <w:rPr>
          <w:rFonts w:hint="eastAsia"/>
        </w:rPr>
        <w:t>看到这个网页界面是不是很容易想起知乎？</w:t>
      </w:r>
    </w:p>
    <w:p w:rsidR="003F2302" w:rsidRDefault="003F2302" w:rsidP="00C647E9">
      <w:r>
        <w:rPr>
          <w:rFonts w:hint="eastAsia"/>
        </w:rPr>
        <w:t>这里我需要强调明确一点，币问，重点在</w:t>
      </w:r>
      <w:r w:rsidRPr="003F2302">
        <w:rPr>
          <w:rFonts w:hint="eastAsia"/>
          <w:b/>
          <w:color w:val="FF0000"/>
        </w:rPr>
        <w:t>问</w:t>
      </w:r>
      <w:r>
        <w:rPr>
          <w:rFonts w:hint="eastAsia"/>
        </w:rPr>
        <w:t>！！！！！！！</w:t>
      </w:r>
    </w:p>
    <w:p w:rsidR="003F2302" w:rsidRDefault="003F2302" w:rsidP="00C647E9">
      <w:r>
        <w:rPr>
          <w:rFonts w:hint="eastAsia"/>
        </w:rPr>
        <w:t>也就是说它是一个</w:t>
      </w:r>
      <w:r w:rsidRPr="003F2302">
        <w:rPr>
          <w:rFonts w:hint="eastAsia"/>
          <w:b/>
          <w:color w:val="FF0000"/>
        </w:rPr>
        <w:t>问答社区</w:t>
      </w:r>
      <w:r>
        <w:rPr>
          <w:rFonts w:hint="eastAsia"/>
        </w:rPr>
        <w:t>！！！</w:t>
      </w:r>
    </w:p>
    <w:p w:rsidR="003F2302" w:rsidRDefault="003F2302" w:rsidP="00C647E9">
      <w:r>
        <w:rPr>
          <w:rFonts w:hint="eastAsia"/>
        </w:rPr>
        <w:t>币问的主要板块，主要激励的内容也是在问答</w:t>
      </w:r>
      <w:r w:rsidR="00CB027E">
        <w:rPr>
          <w:rFonts w:hint="eastAsia"/>
        </w:rPr>
        <w:t>板块</w:t>
      </w:r>
      <w:r>
        <w:rPr>
          <w:rFonts w:hint="eastAsia"/>
        </w:rPr>
        <w:t>！！！在币问发表一篇文章是</w:t>
      </w:r>
      <w:r w:rsidRPr="00CB027E">
        <w:rPr>
          <w:rFonts w:hint="eastAsia"/>
          <w:b/>
          <w:color w:val="FF0000"/>
        </w:rPr>
        <w:t>没有收入</w:t>
      </w:r>
      <w:r>
        <w:rPr>
          <w:rFonts w:hint="eastAsia"/>
        </w:rPr>
        <w:t>的。</w:t>
      </w:r>
    </w:p>
    <w:p w:rsidR="003F2302" w:rsidRDefault="003F2302" w:rsidP="00C647E9">
      <w:r>
        <w:rPr>
          <w:rFonts w:hint="eastAsia"/>
        </w:rPr>
        <w:t>虽然币问有文章板块，但是文章板块活跃度很低，也是因为币问根本就没有对文章板块做激励！！！！</w:t>
      </w:r>
    </w:p>
    <w:p w:rsidR="003F2302" w:rsidRDefault="003F2302" w:rsidP="00C647E9">
      <w:r>
        <w:rPr>
          <w:rFonts w:hint="eastAsia"/>
        </w:rPr>
        <w:t>所以，币问的定位是</w:t>
      </w:r>
      <w:r w:rsidRPr="003F2302">
        <w:rPr>
          <w:rFonts w:hint="eastAsia"/>
          <w:b/>
          <w:color w:val="FF0000"/>
        </w:rPr>
        <w:t>问答社区</w:t>
      </w:r>
      <w:r>
        <w:rPr>
          <w:rFonts w:hint="eastAsia"/>
        </w:rPr>
        <w:t>！！！文章板块可以忽略了。我也不对其文章板块做分析讨论。</w:t>
      </w:r>
    </w:p>
    <w:p w:rsidR="003F2302" w:rsidRDefault="003F2302" w:rsidP="00C647E9"/>
    <w:p w:rsidR="003F2302" w:rsidRDefault="003F2302" w:rsidP="00C647E9">
      <w:r>
        <w:rPr>
          <w:rFonts w:hint="eastAsia"/>
        </w:rPr>
        <w:t>插播一个问题，币问有多少技术含量？</w:t>
      </w:r>
    </w:p>
    <w:p w:rsidR="003F2302" w:rsidRDefault="003F2302" w:rsidP="00C647E9">
      <w:r>
        <w:rPr>
          <w:rFonts w:hint="eastAsia"/>
        </w:rPr>
        <w:t>在我看来其实技术含量是很低的。因为币问这个社区根本不是币问自己</w:t>
      </w:r>
      <w:r w:rsidR="00E25CC6">
        <w:rPr>
          <w:rFonts w:hint="eastAsia"/>
        </w:rPr>
        <w:t>从零开始</w:t>
      </w:r>
      <w:r>
        <w:rPr>
          <w:rFonts w:hint="eastAsia"/>
        </w:rPr>
        <w:t>做出来的，而只是从网上拿来</w:t>
      </w:r>
      <w:r>
        <w:rPr>
          <w:rFonts w:hint="eastAsia"/>
        </w:rPr>
        <w:t>WeCenter</w:t>
      </w:r>
      <w:r>
        <w:rPr>
          <w:rFonts w:hint="eastAsia"/>
        </w:rPr>
        <w:t>这个开源模块修修改改，接入</w:t>
      </w:r>
      <w:r>
        <w:rPr>
          <w:rFonts w:hint="eastAsia"/>
        </w:rPr>
        <w:t>yoyow</w:t>
      </w:r>
      <w:r>
        <w:rPr>
          <w:rFonts w:hint="eastAsia"/>
        </w:rPr>
        <w:t>就上线了，功能极其有限！！！！熟悉对比</w:t>
      </w:r>
      <w:r>
        <w:rPr>
          <w:rFonts w:hint="eastAsia"/>
        </w:rPr>
        <w:t>WeCenter</w:t>
      </w:r>
      <w:r>
        <w:rPr>
          <w:rFonts w:hint="eastAsia"/>
        </w:rPr>
        <w:t>可以看出币问修改的功能实在很少。</w:t>
      </w:r>
    </w:p>
    <w:p w:rsidR="003F2302" w:rsidRDefault="003F2302" w:rsidP="00C647E9">
      <w:bookmarkStart w:id="5" w:name="OLE_LINK1"/>
      <w:bookmarkStart w:id="6" w:name="OLE_LINK2"/>
      <w:bookmarkStart w:id="7" w:name="OLE_LINK3"/>
      <w:bookmarkStart w:id="8" w:name="OLE_LINK4"/>
      <w:r>
        <w:rPr>
          <w:rFonts w:hint="eastAsia"/>
        </w:rPr>
        <w:t>WeCenter</w:t>
      </w:r>
      <w:bookmarkEnd w:id="5"/>
      <w:bookmarkEnd w:id="6"/>
      <w:bookmarkEnd w:id="7"/>
      <w:bookmarkEnd w:id="8"/>
      <w:r>
        <w:rPr>
          <w:rFonts w:hint="eastAsia"/>
        </w:rPr>
        <w:t>的官网：</w:t>
      </w:r>
      <w:r w:rsidRPr="003F2302">
        <w:t>http://www.wecenter.com/</w:t>
      </w:r>
    </w:p>
    <w:p w:rsidR="002932BE" w:rsidRDefault="003F2302" w:rsidP="00C647E9">
      <w:r>
        <w:rPr>
          <w:rFonts w:hint="eastAsia"/>
        </w:rPr>
        <w:t>如果我们要做类似的东西，也可以用</w:t>
      </w:r>
      <w:r>
        <w:rPr>
          <w:rFonts w:hint="eastAsia"/>
        </w:rPr>
        <w:t>WeCenter</w:t>
      </w:r>
      <w:r>
        <w:rPr>
          <w:rFonts w:hint="eastAsia"/>
        </w:rPr>
        <w:t>来做</w:t>
      </w:r>
      <w:r w:rsidR="00E25CC6">
        <w:rPr>
          <w:rFonts w:hint="eastAsia"/>
        </w:rPr>
        <w:t>，并且只要有懂</w:t>
      </w:r>
      <w:r w:rsidR="00E25CC6">
        <w:rPr>
          <w:rFonts w:hint="eastAsia"/>
        </w:rPr>
        <w:t>php</w:t>
      </w:r>
      <w:r w:rsidR="00E25CC6">
        <w:rPr>
          <w:rFonts w:hint="eastAsia"/>
        </w:rPr>
        <w:t>的同事很快就能做一套出来</w:t>
      </w:r>
      <w:r>
        <w:rPr>
          <w:rFonts w:hint="eastAsia"/>
        </w:rPr>
        <w:t>。</w:t>
      </w:r>
    </w:p>
    <w:p w:rsidR="00CB027E" w:rsidRDefault="00CB027E" w:rsidP="00C647E9"/>
    <w:p w:rsidR="003F2302" w:rsidRDefault="00024927" w:rsidP="00024927">
      <w:pPr>
        <w:pStyle w:val="2"/>
      </w:pPr>
      <w:bookmarkStart w:id="9" w:name="_Toc514430297"/>
      <w:r>
        <w:rPr>
          <w:rFonts w:hint="eastAsia"/>
        </w:rPr>
        <w:lastRenderedPageBreak/>
        <w:t>币问的</w:t>
      </w:r>
      <w:r w:rsidR="00D91F89">
        <w:rPr>
          <w:rFonts w:hint="eastAsia"/>
        </w:rPr>
        <w:t>社区和</w:t>
      </w:r>
      <w:r>
        <w:rPr>
          <w:rFonts w:hint="eastAsia"/>
        </w:rPr>
        <w:t>经济模型</w:t>
      </w:r>
      <w:bookmarkEnd w:id="9"/>
    </w:p>
    <w:p w:rsidR="00CB027E" w:rsidRPr="00CB027E" w:rsidRDefault="00D91F89" w:rsidP="00024927">
      <w:pPr>
        <w:rPr>
          <w:b/>
          <w:color w:val="FF0000"/>
        </w:rPr>
      </w:pPr>
      <w:r w:rsidRPr="00CB027E">
        <w:rPr>
          <w:rFonts w:hint="eastAsia"/>
          <w:b/>
          <w:color w:val="FF0000"/>
        </w:rPr>
        <w:t>币问的社区目前是什么样的一个情况？</w:t>
      </w:r>
    </w:p>
    <w:p w:rsidR="00D91F89" w:rsidRDefault="00CB027E" w:rsidP="00E7324D">
      <w:pPr>
        <w:pStyle w:val="af6"/>
      </w:pPr>
      <w:r>
        <w:rPr>
          <w:rFonts w:hint="eastAsia"/>
        </w:rPr>
        <w:t>币问当前的用户注册数，根据币问官方管理员的口径，说是已经注册了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5</w:t>
      </w:r>
      <w:r>
        <w:rPr>
          <w:rFonts w:hint="eastAsia"/>
        </w:rPr>
        <w:t>千个账号。但是这里面充斥着大量的无效的账号。什么叫无效的账号？就是不回答问题也不提出问题。我没有币问的每天活跃账号数量和同时在线账号数量数据。</w:t>
      </w:r>
    </w:p>
    <w:p w:rsidR="00CB027E" w:rsidRDefault="00CB027E" w:rsidP="00E7324D">
      <w:pPr>
        <w:pStyle w:val="af6"/>
      </w:pPr>
      <w:r>
        <w:rPr>
          <w:rFonts w:hint="eastAsia"/>
        </w:rPr>
        <w:t>但是从威望排名上可以看到，第</w:t>
      </w:r>
      <w:r>
        <w:rPr>
          <w:rFonts w:hint="eastAsia"/>
        </w:rPr>
        <w:t>400</w:t>
      </w:r>
      <w:r>
        <w:rPr>
          <w:rFonts w:hint="eastAsia"/>
        </w:rPr>
        <w:t>名用户的威望是</w:t>
      </w:r>
      <w:r>
        <w:rPr>
          <w:rFonts w:hint="eastAsia"/>
        </w:rPr>
        <w:t>10</w:t>
      </w:r>
      <w:r>
        <w:rPr>
          <w:rFonts w:hint="eastAsia"/>
        </w:rPr>
        <w:t>。这是什么概念，就是几乎不活跃。</w:t>
      </w:r>
    </w:p>
    <w:p w:rsidR="00CB027E" w:rsidRDefault="00CB027E" w:rsidP="00E7324D">
      <w:pPr>
        <w:pStyle w:val="af6"/>
      </w:pPr>
      <w:r>
        <w:rPr>
          <w:rFonts w:hint="eastAsia"/>
        </w:rPr>
        <w:t>大概在</w:t>
      </w:r>
      <w:r>
        <w:rPr>
          <w:rFonts w:hint="eastAsia"/>
        </w:rPr>
        <w:t>900</w:t>
      </w:r>
      <w:r>
        <w:rPr>
          <w:rFonts w:hint="eastAsia"/>
        </w:rPr>
        <w:t>名的时候，威望为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B027E" w:rsidRDefault="00CB027E" w:rsidP="00E7324D">
      <w:pPr>
        <w:pStyle w:val="af6"/>
      </w:pPr>
      <w:r>
        <w:rPr>
          <w:rFonts w:hint="eastAsia"/>
        </w:rPr>
        <w:t>从我个人的感觉来说，币问非常活跃的用户大概也就</w:t>
      </w:r>
      <w:r>
        <w:rPr>
          <w:rFonts w:hint="eastAsia"/>
        </w:rPr>
        <w:t>50</w:t>
      </w:r>
      <w:r>
        <w:rPr>
          <w:rFonts w:hint="eastAsia"/>
        </w:rPr>
        <w:t>个左右。基本上每个提问，都有那么十几个人去回答。我认识的很活跃的用户不多，都是那些面孔，也就是说在币问，头部效应也是存在的，只要你是活跃的用户，基本上很多币问用户都认识。</w:t>
      </w:r>
    </w:p>
    <w:p w:rsidR="00CB027E" w:rsidRDefault="00CB027E" w:rsidP="00E7324D">
      <w:pPr>
        <w:pStyle w:val="af6"/>
      </w:pPr>
      <w:r>
        <w:rPr>
          <w:rFonts w:hint="eastAsia"/>
        </w:rPr>
        <w:t>币问早期是采用邀请制的，每个账号最多邀请注册</w:t>
      </w:r>
      <w:r>
        <w:rPr>
          <w:rFonts w:hint="eastAsia"/>
        </w:rPr>
        <w:t>3</w:t>
      </w:r>
      <w:r>
        <w:rPr>
          <w:rFonts w:hint="eastAsia"/>
        </w:rPr>
        <w:t>个账号，这导致币问早期的用户数量少，但是质量很高。后来币问取消邀请制，放开注册限制，并且注册奖励。这导致币问注册用户数剧增，但是根据我的观察，真正活跃的用户数并没有剧增，内容质量也没有提高多少。高质量的内容还是早期那些活跃用户提供的。也就是说，虽然注册用户数，增大了，增大了五六倍，甚至十多倍，但是整个币问的提问回答数量并没有跟着剧增，只有少量的增多。</w:t>
      </w:r>
    </w:p>
    <w:p w:rsidR="00CB027E" w:rsidRDefault="00CB027E" w:rsidP="00024927"/>
    <w:p w:rsidR="00CB027E" w:rsidRPr="00CB027E" w:rsidRDefault="00CB027E" w:rsidP="00024927">
      <w:pPr>
        <w:rPr>
          <w:b/>
          <w:color w:val="FF0000"/>
        </w:rPr>
      </w:pPr>
      <w:r w:rsidRPr="00CB027E">
        <w:rPr>
          <w:rFonts w:hint="eastAsia"/>
          <w:b/>
          <w:color w:val="FF0000"/>
        </w:rPr>
        <w:t>它的社区是如何维护的？</w:t>
      </w:r>
    </w:p>
    <w:p w:rsidR="00CB027E" w:rsidRPr="00CB027E" w:rsidRDefault="00CB027E" w:rsidP="00CB027E">
      <w:r>
        <w:rPr>
          <w:rFonts w:hint="eastAsia"/>
        </w:rPr>
        <w:t>在币问，有三种角色：提问者，回答者和管理员。</w:t>
      </w:r>
    </w:p>
    <w:p w:rsidR="00CB027E" w:rsidRDefault="00CB027E" w:rsidP="00024927">
      <w:r>
        <w:rPr>
          <w:rFonts w:hint="eastAsia"/>
        </w:rPr>
        <w:t>提问者可以提问任何内容，直接提问直接在问答社区显示出来，并没有一个提问的审核去。也就是说可以提出一些不合适的内容，前期没有人管你。大家都可以看到你提出了一个问题。</w:t>
      </w:r>
    </w:p>
    <w:p w:rsidR="00CB027E" w:rsidRDefault="00CB027E" w:rsidP="00024927">
      <w:r>
        <w:rPr>
          <w:rFonts w:hint="eastAsia"/>
        </w:rPr>
        <w:t>但是，币问有对提问举报功能。当发现提问者提出一个很多人都觉得不好的问题的时候，就可以直接进行举报。举报后管理员进行审核，然后可能会封号删帖。</w:t>
      </w:r>
    </w:p>
    <w:p w:rsidR="00CB027E" w:rsidRDefault="00CB027E" w:rsidP="00024927">
      <w:r>
        <w:rPr>
          <w:rFonts w:hint="eastAsia"/>
        </w:rPr>
        <w:t>也就是说，币问没有对提问做前期的审核，而是在后期通过社区举报的方式来惩罚那些胡乱提问的。这有个好处，可以帮系统管理员节省很多的精力，坏处就是可能有人提出很多垃圾问题，污染社区。但这套机制目前的运行效果怎么样？目前我看到的是，在这个社区，绝大多数人的素质还是很高的，我没有见过发黄赌毒等非法信息的提问，只有少数人会发一些跟数字货币毫无关系的提问，这种情况下大量社区用户会举报，然后管理员会与提问人沟通解决。</w:t>
      </w:r>
    </w:p>
    <w:p w:rsidR="00CB027E" w:rsidRDefault="00CB027E" w:rsidP="00024927">
      <w:r>
        <w:rPr>
          <w:rFonts w:hint="eastAsia"/>
        </w:rPr>
        <w:t>回答者可以自由发挥，也没有前期审核。回答者可以有以下几种行为</w:t>
      </w:r>
    </w:p>
    <w:p w:rsidR="00CB027E" w:rsidRPr="00CB027E" w:rsidRDefault="00CB027E" w:rsidP="00CB027E">
      <w:pPr>
        <w:pStyle w:val="af6"/>
        <w:numPr>
          <w:ilvl w:val="0"/>
          <w:numId w:val="34"/>
        </w:numPr>
        <w:ind w:firstLineChars="0"/>
        <w:rPr>
          <w:b/>
          <w:color w:val="00B050"/>
        </w:rPr>
      </w:pPr>
      <w:r w:rsidRPr="00CB027E">
        <w:rPr>
          <w:rFonts w:hint="eastAsia"/>
          <w:b/>
          <w:color w:val="00B050"/>
        </w:rPr>
        <w:t>直接回答提问者的问题</w:t>
      </w:r>
    </w:p>
    <w:p w:rsidR="00CB027E" w:rsidRDefault="00CB027E" w:rsidP="00CB027E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对其他回答者进行点赞</w:t>
      </w:r>
    </w:p>
    <w:p w:rsidR="00CB027E" w:rsidRDefault="00CB027E" w:rsidP="00CB027E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对其他回答者进行点踩</w:t>
      </w:r>
    </w:p>
    <w:p w:rsidR="00CB027E" w:rsidRDefault="00CB027E" w:rsidP="00CB027E">
      <w:pPr>
        <w:pStyle w:val="af6"/>
        <w:numPr>
          <w:ilvl w:val="0"/>
          <w:numId w:val="34"/>
        </w:numPr>
        <w:ind w:firstLineChars="0"/>
      </w:pPr>
      <w:r>
        <w:rPr>
          <w:rFonts w:hint="eastAsia"/>
        </w:rPr>
        <w:t>对其他回答者进行回复</w:t>
      </w:r>
    </w:p>
    <w:p w:rsidR="00CB027E" w:rsidRDefault="00CB027E" w:rsidP="00CB027E">
      <w:r>
        <w:rPr>
          <w:rFonts w:hint="eastAsia"/>
        </w:rPr>
        <w:t>当且仅当第一个可能给自己增加收入，其他的行为都不能给自己增加收入。</w:t>
      </w:r>
      <w:r w:rsidR="00012D91">
        <w:rPr>
          <w:rFonts w:hint="eastAsia"/>
        </w:rPr>
        <w:t>如下图所示。</w:t>
      </w:r>
    </w:p>
    <w:p w:rsidR="00012D91" w:rsidRDefault="00012D91" w:rsidP="00CB027E">
      <w:r>
        <w:rPr>
          <w:rFonts w:hint="eastAsia"/>
          <w:noProof/>
        </w:rPr>
        <w:drawing>
          <wp:inline distT="0" distB="0" distL="0" distR="0">
            <wp:extent cx="3219450" cy="1758070"/>
            <wp:effectExtent l="19050" t="0" r="0" b="0"/>
            <wp:docPr id="6" name="图片 5" descr="QQ截图2018051818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1818012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225" cy="175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E" w:rsidRDefault="00CB027E" w:rsidP="00CB027E">
      <w:r>
        <w:rPr>
          <w:rFonts w:hint="eastAsia"/>
        </w:rPr>
        <w:lastRenderedPageBreak/>
        <w:t>管理员有删除提问，重定向提问（把问题内容很相同的两个问题合并到一个），封号，修改威望值，奖励</w:t>
      </w:r>
      <w:r>
        <w:rPr>
          <w:rFonts w:hint="eastAsia"/>
        </w:rPr>
        <w:t>yoyow</w:t>
      </w:r>
      <w:r>
        <w:rPr>
          <w:rFonts w:hint="eastAsia"/>
        </w:rPr>
        <w:t>等几乎所有的管理权限。币问的管理员权力很大，但存在感不是很强，算是弱管理，大部分时候还是靠社区举报，社区自律。</w:t>
      </w:r>
    </w:p>
    <w:p w:rsidR="00CB027E" w:rsidRPr="00CB027E" w:rsidRDefault="00CB027E" w:rsidP="00CB027E">
      <w:pPr>
        <w:rPr>
          <w:b/>
          <w:color w:val="FF0000"/>
        </w:rPr>
      </w:pPr>
      <w:r w:rsidRPr="00CB027E">
        <w:rPr>
          <w:rFonts w:hint="eastAsia"/>
          <w:b/>
          <w:color w:val="FF0000"/>
        </w:rPr>
        <w:t>它的激励又是怎样的？</w:t>
      </w:r>
    </w:p>
    <w:p w:rsidR="00D91F89" w:rsidRDefault="00423F5C" w:rsidP="00423F5C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提问者如何获得激励？</w:t>
      </w:r>
    </w:p>
    <w:p w:rsidR="00423F5C" w:rsidRDefault="00950CCA" w:rsidP="00423F5C">
      <w:pPr>
        <w:pStyle w:val="af6"/>
        <w:ind w:left="720" w:firstLineChars="0" w:firstLine="0"/>
      </w:pPr>
      <w:r>
        <w:rPr>
          <w:rFonts w:hint="eastAsia"/>
        </w:rPr>
        <w:t>目前</w:t>
      </w:r>
      <w:r w:rsidR="00423F5C">
        <w:rPr>
          <w:rFonts w:hint="eastAsia"/>
        </w:rPr>
        <w:t>提问者没有任何激励，甚至在社区里讨论说后期</w:t>
      </w:r>
      <w:r w:rsidR="00856540">
        <w:rPr>
          <w:rFonts w:hint="eastAsia"/>
        </w:rPr>
        <w:t>对</w:t>
      </w:r>
      <w:r w:rsidR="00423F5C">
        <w:rPr>
          <w:rFonts w:hint="eastAsia"/>
        </w:rPr>
        <w:t>提问要扣</w:t>
      </w:r>
      <w:r w:rsidR="00423F5C">
        <w:rPr>
          <w:rFonts w:hint="eastAsia"/>
        </w:rPr>
        <w:t>yoyow</w:t>
      </w:r>
      <w:r w:rsidR="00423F5C">
        <w:rPr>
          <w:rFonts w:hint="eastAsia"/>
        </w:rPr>
        <w:t>。</w:t>
      </w:r>
    </w:p>
    <w:p w:rsidR="00423F5C" w:rsidRDefault="00423F5C" w:rsidP="00423F5C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回答者如何获得激励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t>这里是重中之重，也稍微复杂一些。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t>回答提问者的问题，并且获得其他网友的赞，才能获得一定的奖励。并且，如果有人踩了回答者的答案，那么还会扣除回答者的</w:t>
      </w:r>
      <w:r>
        <w:rPr>
          <w:rFonts w:hint="eastAsia"/>
        </w:rPr>
        <w:t>yoyow</w:t>
      </w:r>
      <w:r>
        <w:rPr>
          <w:rFonts w:hint="eastAsia"/>
        </w:rPr>
        <w:t>奖励。如下图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975100" cy="824957"/>
            <wp:effectExtent l="19050" t="0" r="6350" b="0"/>
            <wp:docPr id="3" name="图片 2" descr="QQ截图20180518173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1817395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057" cy="8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t>有人踩，也有人赞。赞是增加</w:t>
      </w:r>
      <w:r>
        <w:rPr>
          <w:rFonts w:hint="eastAsia"/>
        </w:rPr>
        <w:t>yoyow</w:t>
      </w:r>
      <w:r>
        <w:rPr>
          <w:rFonts w:hint="eastAsia"/>
        </w:rPr>
        <w:t>币，踩是扣除</w:t>
      </w:r>
      <w:r>
        <w:rPr>
          <w:rFonts w:hint="eastAsia"/>
        </w:rPr>
        <w:t>yoyow</w:t>
      </w:r>
      <w:r>
        <w:rPr>
          <w:rFonts w:hint="eastAsia"/>
        </w:rPr>
        <w:t>币。踩一下和赞一下到底扣多少</w:t>
      </w:r>
      <w:r>
        <w:rPr>
          <w:rFonts w:hint="eastAsia"/>
        </w:rPr>
        <w:t>yoyow</w:t>
      </w:r>
      <w:r>
        <w:rPr>
          <w:rFonts w:hint="eastAsia"/>
        </w:rPr>
        <w:t>币？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t>这个和具体赞的人和踩的人当前的</w:t>
      </w:r>
      <w:r w:rsidRPr="00423F5C">
        <w:rPr>
          <w:rFonts w:hint="eastAsia"/>
          <w:b/>
          <w:color w:val="00B050"/>
        </w:rPr>
        <w:t>威望</w:t>
      </w:r>
      <w:r>
        <w:rPr>
          <w:rFonts w:hint="eastAsia"/>
        </w:rPr>
        <w:t>有关，威望越大，给的</w:t>
      </w:r>
      <w:r>
        <w:rPr>
          <w:rFonts w:hint="eastAsia"/>
        </w:rPr>
        <w:t>yoyow</w:t>
      </w:r>
      <w:r>
        <w:rPr>
          <w:rFonts w:hint="eastAsia"/>
        </w:rPr>
        <w:t>币和踩的</w:t>
      </w:r>
      <w:r>
        <w:rPr>
          <w:rFonts w:hint="eastAsia"/>
        </w:rPr>
        <w:t>yoyow</w:t>
      </w:r>
      <w:r>
        <w:rPr>
          <w:rFonts w:hint="eastAsia"/>
        </w:rPr>
        <w:t>币越多。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400300" cy="2671225"/>
            <wp:effectExtent l="19050" t="0" r="0" b="0"/>
            <wp:docPr id="4" name="图片 3" descr="QQ截图20180518174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1817444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652" cy="26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t>从上图可以看出，每个用户的威望值是不同的，威望值越大，代表这个用户对币问社区的贡献越大，回答问题获得的赞同数一般也更多，也就是获得更多人的认可。</w:t>
      </w:r>
    </w:p>
    <w:p w:rsidR="00423F5C" w:rsidRPr="008839E1" w:rsidRDefault="00423F5C" w:rsidP="00423F5C">
      <w:pPr>
        <w:pStyle w:val="af6"/>
        <w:ind w:left="720" w:firstLineChars="0" w:firstLine="0"/>
        <w:rPr>
          <w:b/>
          <w:color w:val="FF0000"/>
        </w:rPr>
      </w:pPr>
      <w:r w:rsidRPr="008839E1">
        <w:rPr>
          <w:rFonts w:hint="eastAsia"/>
          <w:b/>
          <w:color w:val="FF0000"/>
        </w:rPr>
        <w:t>币问如何解决无限点赞问题？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t>方法是引入点赞能量这个参数。比如我的账号当前状态如下图所示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403600" cy="1298356"/>
            <wp:effectExtent l="19050" t="0" r="6350" b="0"/>
            <wp:docPr id="5" name="图片 4" descr="QQ截图20180518174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1817472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lastRenderedPageBreak/>
        <w:t>我的点赞能量是</w:t>
      </w:r>
      <w:r>
        <w:rPr>
          <w:rFonts w:hint="eastAsia"/>
        </w:rPr>
        <w:t>74.55</w:t>
      </w:r>
      <w:r>
        <w:rPr>
          <w:rFonts w:hint="eastAsia"/>
        </w:rPr>
        <w:t>，我每次给别人点赞需要消耗大概</w:t>
      </w:r>
      <w:r>
        <w:rPr>
          <w:rFonts w:hint="eastAsia"/>
        </w:rPr>
        <w:t>2</w:t>
      </w:r>
      <w:r>
        <w:rPr>
          <w:rFonts w:hint="eastAsia"/>
        </w:rPr>
        <w:t>个能量值左右，这样我最多给</w:t>
      </w:r>
      <w:r>
        <w:rPr>
          <w:rFonts w:hint="eastAsia"/>
        </w:rPr>
        <w:t>37</w:t>
      </w:r>
      <w:r>
        <w:rPr>
          <w:rFonts w:hint="eastAsia"/>
        </w:rPr>
        <w:t>个人点赞。并且点赞能量的恢复速度是系统设定的，现在好像是每天恢复</w:t>
      </w:r>
      <w:r>
        <w:rPr>
          <w:rFonts w:hint="eastAsia"/>
        </w:rPr>
        <w:t>20</w:t>
      </w:r>
      <w:r>
        <w:rPr>
          <w:rFonts w:hint="eastAsia"/>
        </w:rPr>
        <w:t>个能量值，官方通过点赞能量来控制每个人的有效点赞数，当点赞能量都消耗完了，虽然可以继续给别人点赞，但是被点赞的人无法收到</w:t>
      </w:r>
      <w:r>
        <w:rPr>
          <w:rFonts w:hint="eastAsia"/>
        </w:rPr>
        <w:t>yoyow</w:t>
      </w:r>
      <w:r>
        <w:rPr>
          <w:rFonts w:hint="eastAsia"/>
        </w:rPr>
        <w:t>币，这种点赞被称为无效点赞。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t>同时，官方也通过点赞能量恢复速度来控制整个系统奖励</w:t>
      </w:r>
      <w:r>
        <w:rPr>
          <w:rFonts w:hint="eastAsia"/>
        </w:rPr>
        <w:t>yoyow</w:t>
      </w:r>
      <w:r>
        <w:rPr>
          <w:rFonts w:hint="eastAsia"/>
        </w:rPr>
        <w:t>币的数量。试想一下，如果每天点赞能量恢复速度很快，而用户点赞频率有很高，那么币问每天要送出大量的</w:t>
      </w:r>
      <w:r>
        <w:rPr>
          <w:rFonts w:hint="eastAsia"/>
        </w:rPr>
        <w:t>yoyow</w:t>
      </w:r>
      <w:r>
        <w:rPr>
          <w:rFonts w:hint="eastAsia"/>
        </w:rPr>
        <w:t>币，如果把点赞能量的恢复速度降到很低，那币问官方可以少送出很多</w:t>
      </w:r>
      <w:r>
        <w:rPr>
          <w:rFonts w:hint="eastAsia"/>
        </w:rPr>
        <w:t>yoyow</w:t>
      </w:r>
      <w:r>
        <w:rPr>
          <w:rFonts w:hint="eastAsia"/>
        </w:rPr>
        <w:t>币。点赞能量的恢复速度就是整个币问系统的宏观经济调控的重要参数。</w:t>
      </w:r>
    </w:p>
    <w:p w:rsidR="00423F5C" w:rsidRDefault="00423F5C" w:rsidP="00423F5C">
      <w:pPr>
        <w:pStyle w:val="af6"/>
        <w:ind w:left="720" w:firstLineChars="0" w:firstLine="0"/>
      </w:pPr>
    </w:p>
    <w:p w:rsidR="00423F5C" w:rsidRDefault="00423F5C" w:rsidP="00423F5C">
      <w:pPr>
        <w:pStyle w:val="af6"/>
        <w:numPr>
          <w:ilvl w:val="0"/>
          <w:numId w:val="35"/>
        </w:numPr>
        <w:ind w:firstLineChars="0"/>
      </w:pPr>
      <w:r>
        <w:rPr>
          <w:rFonts w:hint="eastAsia"/>
        </w:rPr>
        <w:t>管理员如何获得激励？</w:t>
      </w:r>
    </w:p>
    <w:p w:rsidR="00423F5C" w:rsidRDefault="00423F5C" w:rsidP="00423F5C">
      <w:pPr>
        <w:pStyle w:val="af6"/>
        <w:ind w:left="720" w:firstLineChars="0" w:firstLine="0"/>
      </w:pPr>
      <w:r>
        <w:rPr>
          <w:rFonts w:hint="eastAsia"/>
        </w:rPr>
        <w:t>目前暂时没有给管理员单独的奖励，因为目前币问的管理员全都是币问的官方工作人员，没有社区的管理员。</w:t>
      </w:r>
    </w:p>
    <w:p w:rsidR="00423F5C" w:rsidRDefault="00423F5C" w:rsidP="00423F5C"/>
    <w:p w:rsidR="00423F5C" w:rsidRDefault="00423F5C" w:rsidP="00423F5C">
      <w:r>
        <w:rPr>
          <w:rFonts w:hint="eastAsia"/>
        </w:rPr>
        <w:t>纵观整个币问系统，我们我们可以看到，币问系统都是在不断的向</w:t>
      </w:r>
      <w:r w:rsidR="007E2F0B">
        <w:rPr>
          <w:rFonts w:hint="eastAsia"/>
        </w:rPr>
        <w:t>社区</w:t>
      </w:r>
      <w:r>
        <w:rPr>
          <w:rFonts w:hint="eastAsia"/>
        </w:rPr>
        <w:t>用户奖励</w:t>
      </w:r>
      <w:r>
        <w:rPr>
          <w:rFonts w:hint="eastAsia"/>
        </w:rPr>
        <w:t>yoyow</w:t>
      </w:r>
      <w:r>
        <w:rPr>
          <w:rFonts w:hint="eastAsia"/>
        </w:rPr>
        <w:t>币，没有明显的系统收入</w:t>
      </w:r>
      <w:r>
        <w:rPr>
          <w:rFonts w:hint="eastAsia"/>
        </w:rPr>
        <w:t>yoyow</w:t>
      </w:r>
      <w:r>
        <w:rPr>
          <w:rFonts w:hint="eastAsia"/>
        </w:rPr>
        <w:t>币的渠道，这个经济模型是有很大的问题的。</w:t>
      </w:r>
    </w:p>
    <w:p w:rsidR="00423F5C" w:rsidRDefault="00423F5C" w:rsidP="00423F5C"/>
    <w:p w:rsidR="00C647E9" w:rsidRDefault="00423F5C" w:rsidP="008B75CF">
      <w:pPr>
        <w:rPr>
          <w:rFonts w:hint="eastAsia"/>
        </w:rPr>
      </w:pPr>
      <w:r>
        <w:rPr>
          <w:rFonts w:hint="eastAsia"/>
        </w:rPr>
        <w:t>yoyow</w:t>
      </w:r>
      <w:r>
        <w:rPr>
          <w:rFonts w:hint="eastAsia"/>
        </w:rPr>
        <w:t>币总量</w:t>
      </w:r>
      <w:r>
        <w:rPr>
          <w:rFonts w:hint="eastAsia"/>
        </w:rPr>
        <w:t>20</w:t>
      </w:r>
      <w:r>
        <w:rPr>
          <w:rFonts w:hint="eastAsia"/>
        </w:rPr>
        <w:t>亿，目前发行量</w:t>
      </w:r>
      <w:r>
        <w:rPr>
          <w:rFonts w:hint="eastAsia"/>
        </w:rPr>
        <w:t>10.6</w:t>
      </w:r>
      <w:r>
        <w:rPr>
          <w:rFonts w:hint="eastAsia"/>
        </w:rPr>
        <w:t>亿左右，每年把剩下的</w:t>
      </w:r>
      <w:r>
        <w:rPr>
          <w:rFonts w:hint="eastAsia"/>
        </w:rPr>
        <w:t>yoyow</w:t>
      </w:r>
      <w:r>
        <w:rPr>
          <w:rFonts w:hint="eastAsia"/>
        </w:rPr>
        <w:t>币的</w:t>
      </w:r>
      <w:r>
        <w:rPr>
          <w:rFonts w:hint="eastAsia"/>
        </w:rPr>
        <w:t>10%</w:t>
      </w:r>
      <w:r>
        <w:rPr>
          <w:rFonts w:hint="eastAsia"/>
        </w:rPr>
        <w:t>拿出来增发。因为目前币问活跃用户量还比较少，所以奖励的</w:t>
      </w:r>
      <w:r>
        <w:rPr>
          <w:rFonts w:hint="eastAsia"/>
        </w:rPr>
        <w:t>yoyow</w:t>
      </w:r>
      <w:r>
        <w:rPr>
          <w:rFonts w:hint="eastAsia"/>
        </w:rPr>
        <w:t>币并不多，整个系统系统还能维持</w:t>
      </w:r>
      <w:r w:rsidR="00104A4B">
        <w:rPr>
          <w:rFonts w:hint="eastAsia"/>
        </w:rPr>
        <w:t>。</w:t>
      </w:r>
    </w:p>
    <w:p w:rsidR="00104A4B" w:rsidRDefault="00104A4B" w:rsidP="008B75CF">
      <w:pPr>
        <w:rPr>
          <w:rFonts w:hint="eastAsia"/>
        </w:rPr>
      </w:pPr>
    </w:p>
    <w:p w:rsidR="00104A4B" w:rsidRDefault="00104A4B" w:rsidP="008B75CF">
      <w:r>
        <w:rPr>
          <w:rFonts w:hint="eastAsia"/>
        </w:rPr>
        <w:t>币问是一个畸形的知识付费平台，是纯粹的币问官方给社区成员付费。</w:t>
      </w:r>
    </w:p>
    <w:p w:rsidR="00C647E9" w:rsidRDefault="00C647E9" w:rsidP="00C647E9"/>
    <w:p w:rsidR="00C647E9" w:rsidRPr="00C647E9" w:rsidRDefault="00C647E9" w:rsidP="00C647E9"/>
    <w:sectPr w:rsidR="00C647E9" w:rsidRPr="00C647E9" w:rsidSect="00177071">
      <w:footerReference w:type="default" r:id="rId16"/>
      <w:pgSz w:w="11906" w:h="16838"/>
      <w:pgMar w:top="1440" w:right="1797" w:bottom="1440" w:left="1797" w:header="567" w:footer="709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02E" w:rsidRDefault="0041202E">
      <w:r>
        <w:separator/>
      </w:r>
    </w:p>
  </w:endnote>
  <w:endnote w:type="continuationSeparator" w:id="1">
    <w:p w:rsidR="0041202E" w:rsidRDefault="00412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0A7" w:rsidRDefault="008060A7">
    <w:pPr>
      <w:jc w:val="center"/>
      <w:rPr>
        <w:rStyle w:val="3Char"/>
      </w:rPr>
    </w:pPr>
    <w:r>
      <w:rPr>
        <w:rStyle w:val="2Char"/>
        <w:rFonts w:hint="eastAsia"/>
      </w:rPr>
      <w:t>工程技术笔记</w:t>
    </w:r>
    <w:r w:rsidR="0007660D">
      <w:rPr>
        <w:rStyle w:val="3Char"/>
        <w:rFonts w:hint="eastAsia"/>
      </w:rPr>
      <w:t xml:space="preserve">                            </w:t>
    </w:r>
    <w:r w:rsidR="005253E3">
      <w:rPr>
        <w:rStyle w:val="3Char"/>
        <w:rFonts w:hint="eastAsia"/>
      </w:rPr>
      <w:t xml:space="preserve"> </w:t>
    </w:r>
    <w:r>
      <w:rPr>
        <w:rStyle w:val="3Char"/>
      </w:rPr>
      <w:t xml:space="preserve">Guangzhou </w:t>
    </w:r>
    <w:r w:rsidR="0007660D">
      <w:rPr>
        <w:rStyle w:val="3Char"/>
        <w:rFonts w:hint="eastAsia"/>
      </w:rPr>
      <w:t>Blockchain</w:t>
    </w:r>
    <w:r w:rsidR="005253E3">
      <w:rPr>
        <w:rStyle w:val="3Char"/>
      </w:rPr>
      <w:t xml:space="preserve"> N</w:t>
    </w:r>
    <w:r w:rsidR="005253E3">
      <w:rPr>
        <w:rStyle w:val="3Char"/>
        <w:rFonts w:hint="eastAsia"/>
      </w:rPr>
      <w:t>etworks</w:t>
    </w:r>
    <w:r w:rsidR="005253E3">
      <w:rPr>
        <w:rStyle w:val="3Char"/>
      </w:rPr>
      <w:t xml:space="preserve"> T</w:t>
    </w:r>
    <w:r w:rsidR="005253E3">
      <w:rPr>
        <w:rStyle w:val="3Char"/>
        <w:rFonts w:hint="eastAsia"/>
      </w:rPr>
      <w:t>echnology</w:t>
    </w:r>
    <w:r>
      <w:rPr>
        <w:rStyle w:val="3Char"/>
      </w:rPr>
      <w:t xml:space="preserve"> CO., LTD.</w:t>
    </w:r>
  </w:p>
  <w:p w:rsidR="008060A7" w:rsidRDefault="0095203F">
    <w:pPr>
      <w:pStyle w:val="30"/>
    </w:pPr>
    <w:r w:rsidRPr="0095203F">
      <w:rPr>
        <w:b/>
      </w:rPr>
      <w:pict>
        <v:line id="_x0000_s2049" style="position:absolute;left:0;text-align:left;z-index:251657216" from="-1.35pt,.25pt" to="416.75pt,.3pt" strokecolor="#490c6e" strokeweight="1pt"/>
      </w:pict>
    </w:r>
    <w:r w:rsidR="008060A7">
      <w:rPr>
        <w:rFonts w:hint="eastAsia"/>
      </w:rPr>
      <w:t xml:space="preserve"> </w:t>
    </w:r>
  </w:p>
  <w:p w:rsidR="008060A7" w:rsidRDefault="0095203F">
    <w:pPr>
      <w:jc w:val="center"/>
      <w:rPr>
        <w:rStyle w:val="a4"/>
      </w:rPr>
    </w:pPr>
    <w:r>
      <w:fldChar w:fldCharType="begin"/>
    </w:r>
    <w:r w:rsidR="008060A7">
      <w:rPr>
        <w:rStyle w:val="a4"/>
      </w:rPr>
      <w:instrText xml:space="preserve"> PAGE </w:instrText>
    </w:r>
    <w:r>
      <w:fldChar w:fldCharType="separate"/>
    </w:r>
    <w:r w:rsidR="00C05799">
      <w:rPr>
        <w:rStyle w:val="a4"/>
        <w:noProof/>
      </w:rPr>
      <w:t>1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94A" w:rsidRDefault="00C1094A" w:rsidP="00C1094A">
    <w:pPr>
      <w:jc w:val="center"/>
      <w:rPr>
        <w:rStyle w:val="3Char"/>
      </w:rPr>
    </w:pPr>
    <w:r>
      <w:rPr>
        <w:rStyle w:val="2Char"/>
        <w:rFonts w:hint="eastAsia"/>
      </w:rPr>
      <w:t>工程技术笔记</w:t>
    </w:r>
    <w:r>
      <w:rPr>
        <w:rStyle w:val="3Char"/>
        <w:rFonts w:hint="eastAsia"/>
      </w:rPr>
      <w:t xml:space="preserve">                               </w:t>
    </w:r>
    <w:r>
      <w:rPr>
        <w:rStyle w:val="3Char"/>
      </w:rPr>
      <w:t>Guangzhou S</w:t>
    </w:r>
    <w:r>
      <w:rPr>
        <w:rStyle w:val="3Char"/>
        <w:rFonts w:hint="eastAsia"/>
      </w:rPr>
      <w:t>unRun</w:t>
    </w:r>
    <w:r>
      <w:rPr>
        <w:rStyle w:val="3Char"/>
      </w:rPr>
      <w:t xml:space="preserve"> N</w:t>
    </w:r>
    <w:r>
      <w:rPr>
        <w:rStyle w:val="3Char"/>
        <w:rFonts w:hint="eastAsia"/>
      </w:rPr>
      <w:t>etworks</w:t>
    </w:r>
    <w:r>
      <w:rPr>
        <w:rStyle w:val="3Char"/>
      </w:rPr>
      <w:t xml:space="preserve"> T</w:t>
    </w:r>
    <w:r>
      <w:rPr>
        <w:rStyle w:val="3Char"/>
        <w:rFonts w:hint="eastAsia"/>
      </w:rPr>
      <w:t>echnology</w:t>
    </w:r>
    <w:r>
      <w:rPr>
        <w:rStyle w:val="3Char"/>
      </w:rPr>
      <w:t xml:space="preserve"> CO., LTD.</w:t>
    </w:r>
  </w:p>
  <w:p w:rsidR="00C1094A" w:rsidRDefault="0095203F" w:rsidP="00C1094A">
    <w:pPr>
      <w:pStyle w:val="30"/>
    </w:pPr>
    <w:r w:rsidRPr="0095203F">
      <w:rPr>
        <w:b/>
      </w:rPr>
      <w:pict>
        <v:line id="_x0000_s2051" style="position:absolute;left:0;text-align:left;z-index:251658240" from="-1.35pt,.25pt" to="416.75pt,.3pt" strokecolor="#490c6e" strokeweight="1pt"/>
      </w:pict>
    </w:r>
    <w:r w:rsidR="00C1094A">
      <w:rPr>
        <w:rFonts w:hint="eastAsia"/>
      </w:rPr>
      <w:t xml:space="preserve"> </w:t>
    </w:r>
  </w:p>
  <w:p w:rsidR="008060A7" w:rsidRPr="00C1094A" w:rsidRDefault="0095203F" w:rsidP="00C1094A">
    <w:pPr>
      <w:jc w:val="center"/>
      <w:rPr>
        <w:rStyle w:val="a4"/>
      </w:rPr>
    </w:pPr>
    <w:r>
      <w:fldChar w:fldCharType="begin"/>
    </w:r>
    <w:r w:rsidR="00C1094A">
      <w:rPr>
        <w:rStyle w:val="a4"/>
      </w:rPr>
      <w:instrText xml:space="preserve"> PAGE </w:instrText>
    </w:r>
    <w:r>
      <w:fldChar w:fldCharType="separate"/>
    </w:r>
    <w:r w:rsidR="00104A4B">
      <w:rPr>
        <w:rStyle w:val="a4"/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02E" w:rsidRDefault="0041202E">
      <w:r>
        <w:separator/>
      </w:r>
    </w:p>
  </w:footnote>
  <w:footnote w:type="continuationSeparator" w:id="1">
    <w:p w:rsidR="0041202E" w:rsidRDefault="004120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6">
      <w:start w:val="1"/>
      <w:numFmt w:val="decimal"/>
      <w:suff w:val="space"/>
      <w:lvlText w:val="图%1.%7 "/>
      <w:lvlJc w:val="center"/>
      <w:pPr>
        <w:ind w:left="1620" w:firstLine="0"/>
      </w:pPr>
      <w:rPr>
        <w:rFonts w:hint="default"/>
      </w:rPr>
    </w:lvl>
    <w:lvl w:ilvl="7">
      <w:start w:val="1"/>
      <w:numFmt w:val="decimal"/>
      <w:suff w:val="space"/>
      <w:lvlText w:val="表%1.%8 "/>
      <w:lvlJc w:val="center"/>
      <w:pPr>
        <w:ind w:left="1620" w:firstLine="0"/>
      </w:pPr>
      <w:rPr>
        <w:rFonts w:hint="default"/>
      </w:rPr>
    </w:lvl>
    <w:lvl w:ilvl="8">
      <w:start w:val="1"/>
      <w:numFmt w:val="decimal"/>
      <w:suff w:val="space"/>
      <w:lvlText w:val="程序%1.%9 "/>
      <w:lvlJc w:val="center"/>
      <w:pPr>
        <w:ind w:left="1620" w:firstLine="0"/>
      </w:pPr>
      <w:rPr>
        <w:rFonts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upperLetter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>
      <w:numFmt w:val="decimal"/>
      <w:lvlText w:val=""/>
      <w:lvlJc w:val="left"/>
      <w:pPr>
        <w:tabs>
          <w:tab w:val="num" w:pos="360"/>
        </w:tabs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  <w:pPr>
        <w:tabs>
          <w:tab w:val="num" w:pos="360"/>
        </w:tabs>
      </w:pPr>
    </w:lvl>
    <w:lvl w:ilvl="4">
      <w:numFmt w:val="decimal"/>
      <w:lvlText w:val=""/>
      <w:lvlJc w:val="left"/>
      <w:pPr>
        <w:tabs>
          <w:tab w:val="num" w:pos="360"/>
        </w:tabs>
      </w:pPr>
    </w:lvl>
    <w:lvl w:ilvl="5">
      <w:numFmt w:val="decimal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  <w:pPr>
        <w:tabs>
          <w:tab w:val="num" w:pos="360"/>
        </w:tabs>
      </w:pPr>
    </w:lvl>
    <w:lvl w:ilvl="7">
      <w:numFmt w:val="decimal"/>
      <w:lvlText w:val=""/>
      <w:lvlJc w:val="left"/>
      <w:pPr>
        <w:tabs>
          <w:tab w:val="num" w:pos="360"/>
        </w:tabs>
      </w:pPr>
    </w:lvl>
    <w:lvl w:ilvl="8">
      <w:numFmt w:val="decimal"/>
      <w:lvlText w:val=""/>
      <w:lvlJc w:val="left"/>
      <w:pPr>
        <w:tabs>
          <w:tab w:val="num" w:pos="360"/>
        </w:tabs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0" w:firstLine="420"/>
      </w:pPr>
      <w:rPr>
        <w:rFonts w:ascii="Wingdings" w:hAnsi="Wingdings" w:hint="default"/>
      </w:rPr>
    </w:lvl>
    <w:lvl w:ilvl="1">
      <w:start w:val="4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5D391F"/>
    <w:multiLevelType w:val="hybridMultilevel"/>
    <w:tmpl w:val="10829D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2B14D24"/>
    <w:multiLevelType w:val="hybridMultilevel"/>
    <w:tmpl w:val="434AF4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7E31FF4"/>
    <w:multiLevelType w:val="hybridMultilevel"/>
    <w:tmpl w:val="2E389BA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D813106"/>
    <w:multiLevelType w:val="hybridMultilevel"/>
    <w:tmpl w:val="C65C701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7A8539E"/>
    <w:multiLevelType w:val="hybridMultilevel"/>
    <w:tmpl w:val="FDBCA766"/>
    <w:lvl w:ilvl="0" w:tplc="CBE6C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4F6382"/>
    <w:multiLevelType w:val="hybridMultilevel"/>
    <w:tmpl w:val="68DEA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A4460FD"/>
    <w:multiLevelType w:val="hybridMultilevel"/>
    <w:tmpl w:val="81D2D5A4"/>
    <w:lvl w:ilvl="0" w:tplc="FDDA25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0"/>
  </w:num>
  <w:num w:numId="32">
    <w:abstractNumId w:val="10"/>
  </w:num>
  <w:num w:numId="33">
    <w:abstractNumId w:val="6"/>
  </w:num>
  <w:num w:numId="34">
    <w:abstractNumId w:val="9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2BE"/>
    <w:rsid w:val="00007169"/>
    <w:rsid w:val="0001178A"/>
    <w:rsid w:val="00012D91"/>
    <w:rsid w:val="00024927"/>
    <w:rsid w:val="0003181B"/>
    <w:rsid w:val="00033255"/>
    <w:rsid w:val="00042E60"/>
    <w:rsid w:val="00051648"/>
    <w:rsid w:val="000664A6"/>
    <w:rsid w:val="0007449E"/>
    <w:rsid w:val="000747FD"/>
    <w:rsid w:val="0007660D"/>
    <w:rsid w:val="00080AB7"/>
    <w:rsid w:val="0008211D"/>
    <w:rsid w:val="0008224C"/>
    <w:rsid w:val="0008421A"/>
    <w:rsid w:val="00084674"/>
    <w:rsid w:val="00090CB6"/>
    <w:rsid w:val="00092AF6"/>
    <w:rsid w:val="00092E9B"/>
    <w:rsid w:val="000977B1"/>
    <w:rsid w:val="000A7599"/>
    <w:rsid w:val="000A77CB"/>
    <w:rsid w:val="000B2EF9"/>
    <w:rsid w:val="000B4F30"/>
    <w:rsid w:val="000D0711"/>
    <w:rsid w:val="000D555C"/>
    <w:rsid w:val="000E2672"/>
    <w:rsid w:val="000E6571"/>
    <w:rsid w:val="000E766E"/>
    <w:rsid w:val="000F0488"/>
    <w:rsid w:val="000F3485"/>
    <w:rsid w:val="000F44AB"/>
    <w:rsid w:val="000F72E0"/>
    <w:rsid w:val="00104A4B"/>
    <w:rsid w:val="00107D52"/>
    <w:rsid w:val="0013563C"/>
    <w:rsid w:val="0015106C"/>
    <w:rsid w:val="00151F02"/>
    <w:rsid w:val="001546B7"/>
    <w:rsid w:val="001720F1"/>
    <w:rsid w:val="00172A27"/>
    <w:rsid w:val="00177071"/>
    <w:rsid w:val="00177CAC"/>
    <w:rsid w:val="00180861"/>
    <w:rsid w:val="0019256C"/>
    <w:rsid w:val="00194950"/>
    <w:rsid w:val="001A3632"/>
    <w:rsid w:val="001B1C75"/>
    <w:rsid w:val="001B2278"/>
    <w:rsid w:val="001B2451"/>
    <w:rsid w:val="001B2C17"/>
    <w:rsid w:val="001C200E"/>
    <w:rsid w:val="001C5CEB"/>
    <w:rsid w:val="001C74F7"/>
    <w:rsid w:val="001D35CE"/>
    <w:rsid w:val="001E01B4"/>
    <w:rsid w:val="001E0271"/>
    <w:rsid w:val="001E426C"/>
    <w:rsid w:val="001E767C"/>
    <w:rsid w:val="001F1B7A"/>
    <w:rsid w:val="001F4668"/>
    <w:rsid w:val="001F72CE"/>
    <w:rsid w:val="0020015B"/>
    <w:rsid w:val="00203E13"/>
    <w:rsid w:val="0020724D"/>
    <w:rsid w:val="0021198C"/>
    <w:rsid w:val="002144DE"/>
    <w:rsid w:val="00215923"/>
    <w:rsid w:val="00225794"/>
    <w:rsid w:val="002300FE"/>
    <w:rsid w:val="00232B8C"/>
    <w:rsid w:val="00244F86"/>
    <w:rsid w:val="00254019"/>
    <w:rsid w:val="0026001A"/>
    <w:rsid w:val="002775D6"/>
    <w:rsid w:val="0028526A"/>
    <w:rsid w:val="00285600"/>
    <w:rsid w:val="002905E2"/>
    <w:rsid w:val="002932BE"/>
    <w:rsid w:val="00293B05"/>
    <w:rsid w:val="00294413"/>
    <w:rsid w:val="00297231"/>
    <w:rsid w:val="002A244D"/>
    <w:rsid w:val="002C1097"/>
    <w:rsid w:val="002C24EA"/>
    <w:rsid w:val="002C2EEA"/>
    <w:rsid w:val="002C4464"/>
    <w:rsid w:val="002D067C"/>
    <w:rsid w:val="002E5429"/>
    <w:rsid w:val="002E61C9"/>
    <w:rsid w:val="002F34F5"/>
    <w:rsid w:val="002F682E"/>
    <w:rsid w:val="003014D4"/>
    <w:rsid w:val="00306383"/>
    <w:rsid w:val="0032016F"/>
    <w:rsid w:val="0032074A"/>
    <w:rsid w:val="00330209"/>
    <w:rsid w:val="003324C1"/>
    <w:rsid w:val="00336906"/>
    <w:rsid w:val="00351ECB"/>
    <w:rsid w:val="0035570B"/>
    <w:rsid w:val="0035577B"/>
    <w:rsid w:val="00371F4F"/>
    <w:rsid w:val="00372129"/>
    <w:rsid w:val="00375B16"/>
    <w:rsid w:val="00380589"/>
    <w:rsid w:val="00381CB9"/>
    <w:rsid w:val="00391299"/>
    <w:rsid w:val="00395F53"/>
    <w:rsid w:val="003A04E1"/>
    <w:rsid w:val="003A1764"/>
    <w:rsid w:val="003A2152"/>
    <w:rsid w:val="003A342E"/>
    <w:rsid w:val="003A5B52"/>
    <w:rsid w:val="003A6A2B"/>
    <w:rsid w:val="003A7532"/>
    <w:rsid w:val="003C46E5"/>
    <w:rsid w:val="003C601C"/>
    <w:rsid w:val="003D25DC"/>
    <w:rsid w:val="003D264A"/>
    <w:rsid w:val="003D5480"/>
    <w:rsid w:val="003E4446"/>
    <w:rsid w:val="003E7B02"/>
    <w:rsid w:val="003F0F6B"/>
    <w:rsid w:val="003F2302"/>
    <w:rsid w:val="00405F2E"/>
    <w:rsid w:val="0041202E"/>
    <w:rsid w:val="004176B2"/>
    <w:rsid w:val="004224B3"/>
    <w:rsid w:val="004231EF"/>
    <w:rsid w:val="00423F5C"/>
    <w:rsid w:val="004369BF"/>
    <w:rsid w:val="0044215C"/>
    <w:rsid w:val="004436A1"/>
    <w:rsid w:val="00444944"/>
    <w:rsid w:val="00462A3E"/>
    <w:rsid w:val="00484259"/>
    <w:rsid w:val="0048594C"/>
    <w:rsid w:val="004947C9"/>
    <w:rsid w:val="004B46EE"/>
    <w:rsid w:val="004C1FCB"/>
    <w:rsid w:val="004C45C8"/>
    <w:rsid w:val="004C61FE"/>
    <w:rsid w:val="004D2C8D"/>
    <w:rsid w:val="004E46FD"/>
    <w:rsid w:val="004F6968"/>
    <w:rsid w:val="00503554"/>
    <w:rsid w:val="0050447A"/>
    <w:rsid w:val="00504626"/>
    <w:rsid w:val="00505B37"/>
    <w:rsid w:val="005072BF"/>
    <w:rsid w:val="005161B2"/>
    <w:rsid w:val="005253E3"/>
    <w:rsid w:val="00542A27"/>
    <w:rsid w:val="00542F9B"/>
    <w:rsid w:val="00543AC7"/>
    <w:rsid w:val="005523AB"/>
    <w:rsid w:val="00567577"/>
    <w:rsid w:val="00572FD2"/>
    <w:rsid w:val="005804AA"/>
    <w:rsid w:val="00583307"/>
    <w:rsid w:val="005A6D5A"/>
    <w:rsid w:val="005B04F7"/>
    <w:rsid w:val="005B115C"/>
    <w:rsid w:val="005B1211"/>
    <w:rsid w:val="005C2509"/>
    <w:rsid w:val="005C53F0"/>
    <w:rsid w:val="005C59A9"/>
    <w:rsid w:val="005D5F21"/>
    <w:rsid w:val="005D65F6"/>
    <w:rsid w:val="005E3FDD"/>
    <w:rsid w:val="005E50F6"/>
    <w:rsid w:val="005E5854"/>
    <w:rsid w:val="005E6C6B"/>
    <w:rsid w:val="005F15CC"/>
    <w:rsid w:val="005F35B1"/>
    <w:rsid w:val="0060265A"/>
    <w:rsid w:val="006123A6"/>
    <w:rsid w:val="0061258E"/>
    <w:rsid w:val="0061552B"/>
    <w:rsid w:val="00620F7D"/>
    <w:rsid w:val="00624060"/>
    <w:rsid w:val="00626A9A"/>
    <w:rsid w:val="00632FBD"/>
    <w:rsid w:val="00640FAA"/>
    <w:rsid w:val="00641262"/>
    <w:rsid w:val="00644176"/>
    <w:rsid w:val="00653EE5"/>
    <w:rsid w:val="006707AE"/>
    <w:rsid w:val="00674D4C"/>
    <w:rsid w:val="0068097E"/>
    <w:rsid w:val="0068535D"/>
    <w:rsid w:val="0069643E"/>
    <w:rsid w:val="006A14E2"/>
    <w:rsid w:val="006B2210"/>
    <w:rsid w:val="006C472E"/>
    <w:rsid w:val="006D135A"/>
    <w:rsid w:val="006D5A7C"/>
    <w:rsid w:val="006D7380"/>
    <w:rsid w:val="006E033E"/>
    <w:rsid w:val="006E13EB"/>
    <w:rsid w:val="006E5274"/>
    <w:rsid w:val="006F244C"/>
    <w:rsid w:val="006F5A0D"/>
    <w:rsid w:val="006F7002"/>
    <w:rsid w:val="007047B8"/>
    <w:rsid w:val="00722491"/>
    <w:rsid w:val="0074053D"/>
    <w:rsid w:val="007409EE"/>
    <w:rsid w:val="00746ECF"/>
    <w:rsid w:val="00750562"/>
    <w:rsid w:val="00764529"/>
    <w:rsid w:val="00773308"/>
    <w:rsid w:val="00781B6C"/>
    <w:rsid w:val="00785A25"/>
    <w:rsid w:val="007924CA"/>
    <w:rsid w:val="00796AF2"/>
    <w:rsid w:val="007A451F"/>
    <w:rsid w:val="007A618B"/>
    <w:rsid w:val="007B1166"/>
    <w:rsid w:val="007B460C"/>
    <w:rsid w:val="007B6C7E"/>
    <w:rsid w:val="007D14B7"/>
    <w:rsid w:val="007D470D"/>
    <w:rsid w:val="007E2F0B"/>
    <w:rsid w:val="007E547B"/>
    <w:rsid w:val="007E576E"/>
    <w:rsid w:val="007F0444"/>
    <w:rsid w:val="007F044F"/>
    <w:rsid w:val="007F0AB2"/>
    <w:rsid w:val="007F38F5"/>
    <w:rsid w:val="007F6A59"/>
    <w:rsid w:val="00804F4B"/>
    <w:rsid w:val="008060A7"/>
    <w:rsid w:val="008105FC"/>
    <w:rsid w:val="0081382C"/>
    <w:rsid w:val="00815EC7"/>
    <w:rsid w:val="00824A2E"/>
    <w:rsid w:val="008256DC"/>
    <w:rsid w:val="008304F1"/>
    <w:rsid w:val="00831E89"/>
    <w:rsid w:val="00837085"/>
    <w:rsid w:val="00837BD8"/>
    <w:rsid w:val="00856540"/>
    <w:rsid w:val="0085709C"/>
    <w:rsid w:val="008839E1"/>
    <w:rsid w:val="00885874"/>
    <w:rsid w:val="008874A5"/>
    <w:rsid w:val="008922B2"/>
    <w:rsid w:val="0089454C"/>
    <w:rsid w:val="008963AD"/>
    <w:rsid w:val="008A4725"/>
    <w:rsid w:val="008B75CF"/>
    <w:rsid w:val="008C4CED"/>
    <w:rsid w:val="008D1C56"/>
    <w:rsid w:val="008F0CA8"/>
    <w:rsid w:val="008F290F"/>
    <w:rsid w:val="008F54EE"/>
    <w:rsid w:val="008F67AD"/>
    <w:rsid w:val="008F7535"/>
    <w:rsid w:val="0091258C"/>
    <w:rsid w:val="0091512D"/>
    <w:rsid w:val="00915513"/>
    <w:rsid w:val="00920CC7"/>
    <w:rsid w:val="00926B4A"/>
    <w:rsid w:val="00927E0A"/>
    <w:rsid w:val="00927F03"/>
    <w:rsid w:val="00930AB2"/>
    <w:rsid w:val="00935EEF"/>
    <w:rsid w:val="0094703B"/>
    <w:rsid w:val="00950CCA"/>
    <w:rsid w:val="0095203F"/>
    <w:rsid w:val="00956D97"/>
    <w:rsid w:val="00975751"/>
    <w:rsid w:val="009763BC"/>
    <w:rsid w:val="009818B3"/>
    <w:rsid w:val="00981BEA"/>
    <w:rsid w:val="00982E0C"/>
    <w:rsid w:val="00983954"/>
    <w:rsid w:val="0098693E"/>
    <w:rsid w:val="0099454A"/>
    <w:rsid w:val="009962D8"/>
    <w:rsid w:val="009A1FF1"/>
    <w:rsid w:val="009A6B5B"/>
    <w:rsid w:val="009A7E6E"/>
    <w:rsid w:val="009B2683"/>
    <w:rsid w:val="009B37FB"/>
    <w:rsid w:val="009C01EB"/>
    <w:rsid w:val="009C713D"/>
    <w:rsid w:val="009D172F"/>
    <w:rsid w:val="009D34AE"/>
    <w:rsid w:val="009F1F7F"/>
    <w:rsid w:val="009F6163"/>
    <w:rsid w:val="00A03252"/>
    <w:rsid w:val="00A041C3"/>
    <w:rsid w:val="00A1536D"/>
    <w:rsid w:val="00A21E12"/>
    <w:rsid w:val="00A22AE2"/>
    <w:rsid w:val="00A25454"/>
    <w:rsid w:val="00A30BED"/>
    <w:rsid w:val="00A45ED7"/>
    <w:rsid w:val="00A514BA"/>
    <w:rsid w:val="00A52841"/>
    <w:rsid w:val="00A60FB3"/>
    <w:rsid w:val="00A72A4B"/>
    <w:rsid w:val="00A74A81"/>
    <w:rsid w:val="00A7782E"/>
    <w:rsid w:val="00A805F5"/>
    <w:rsid w:val="00A85190"/>
    <w:rsid w:val="00A95C8F"/>
    <w:rsid w:val="00A97091"/>
    <w:rsid w:val="00AA5E00"/>
    <w:rsid w:val="00AB10A6"/>
    <w:rsid w:val="00AB6D9B"/>
    <w:rsid w:val="00AC5FCA"/>
    <w:rsid w:val="00AC7A64"/>
    <w:rsid w:val="00AD1547"/>
    <w:rsid w:val="00AD3941"/>
    <w:rsid w:val="00AD752C"/>
    <w:rsid w:val="00AE3C7A"/>
    <w:rsid w:val="00AF2BAD"/>
    <w:rsid w:val="00AF6155"/>
    <w:rsid w:val="00AF744E"/>
    <w:rsid w:val="00B12A61"/>
    <w:rsid w:val="00B146F8"/>
    <w:rsid w:val="00B17091"/>
    <w:rsid w:val="00B25D14"/>
    <w:rsid w:val="00B27FDF"/>
    <w:rsid w:val="00B30129"/>
    <w:rsid w:val="00B3653E"/>
    <w:rsid w:val="00B41E80"/>
    <w:rsid w:val="00B43CC3"/>
    <w:rsid w:val="00B5181E"/>
    <w:rsid w:val="00B52D0A"/>
    <w:rsid w:val="00B56C5C"/>
    <w:rsid w:val="00B64B29"/>
    <w:rsid w:val="00B670D3"/>
    <w:rsid w:val="00B716BE"/>
    <w:rsid w:val="00B812AE"/>
    <w:rsid w:val="00B96E91"/>
    <w:rsid w:val="00B97A5D"/>
    <w:rsid w:val="00BB40E6"/>
    <w:rsid w:val="00BB526E"/>
    <w:rsid w:val="00BB5BD3"/>
    <w:rsid w:val="00BC3407"/>
    <w:rsid w:val="00BC7BD5"/>
    <w:rsid w:val="00BD0BFE"/>
    <w:rsid w:val="00BD2FE8"/>
    <w:rsid w:val="00BD6565"/>
    <w:rsid w:val="00BE3D03"/>
    <w:rsid w:val="00BE45F1"/>
    <w:rsid w:val="00BE5E8A"/>
    <w:rsid w:val="00BF3EFE"/>
    <w:rsid w:val="00C02262"/>
    <w:rsid w:val="00C05799"/>
    <w:rsid w:val="00C1094A"/>
    <w:rsid w:val="00C22DCE"/>
    <w:rsid w:val="00C31270"/>
    <w:rsid w:val="00C32AB0"/>
    <w:rsid w:val="00C4029E"/>
    <w:rsid w:val="00C456E1"/>
    <w:rsid w:val="00C47BDE"/>
    <w:rsid w:val="00C574EB"/>
    <w:rsid w:val="00C5792F"/>
    <w:rsid w:val="00C63AEF"/>
    <w:rsid w:val="00C647E9"/>
    <w:rsid w:val="00C65898"/>
    <w:rsid w:val="00C72ED8"/>
    <w:rsid w:val="00C77D2F"/>
    <w:rsid w:val="00C9242F"/>
    <w:rsid w:val="00CA084F"/>
    <w:rsid w:val="00CA0E9D"/>
    <w:rsid w:val="00CA3A6F"/>
    <w:rsid w:val="00CB027E"/>
    <w:rsid w:val="00CB0907"/>
    <w:rsid w:val="00CD1995"/>
    <w:rsid w:val="00CD2680"/>
    <w:rsid w:val="00CE3650"/>
    <w:rsid w:val="00CE4F9C"/>
    <w:rsid w:val="00CE6924"/>
    <w:rsid w:val="00CF7197"/>
    <w:rsid w:val="00D02D53"/>
    <w:rsid w:val="00D248BB"/>
    <w:rsid w:val="00D34865"/>
    <w:rsid w:val="00D368DB"/>
    <w:rsid w:val="00D422D3"/>
    <w:rsid w:val="00D44E6D"/>
    <w:rsid w:val="00D52E97"/>
    <w:rsid w:val="00D562EE"/>
    <w:rsid w:val="00D6516B"/>
    <w:rsid w:val="00D812D0"/>
    <w:rsid w:val="00D91E7E"/>
    <w:rsid w:val="00D91F89"/>
    <w:rsid w:val="00D95800"/>
    <w:rsid w:val="00D97DB1"/>
    <w:rsid w:val="00DA3309"/>
    <w:rsid w:val="00DB46AE"/>
    <w:rsid w:val="00DC77F3"/>
    <w:rsid w:val="00DD0694"/>
    <w:rsid w:val="00DF5E26"/>
    <w:rsid w:val="00E00EE3"/>
    <w:rsid w:val="00E01141"/>
    <w:rsid w:val="00E0170A"/>
    <w:rsid w:val="00E06FC1"/>
    <w:rsid w:val="00E132EA"/>
    <w:rsid w:val="00E15A84"/>
    <w:rsid w:val="00E2061C"/>
    <w:rsid w:val="00E22F63"/>
    <w:rsid w:val="00E23149"/>
    <w:rsid w:val="00E25CC6"/>
    <w:rsid w:val="00E34186"/>
    <w:rsid w:val="00E36553"/>
    <w:rsid w:val="00E37ABF"/>
    <w:rsid w:val="00E4397D"/>
    <w:rsid w:val="00E52BF4"/>
    <w:rsid w:val="00E55455"/>
    <w:rsid w:val="00E57A50"/>
    <w:rsid w:val="00E57EFB"/>
    <w:rsid w:val="00E61131"/>
    <w:rsid w:val="00E7324D"/>
    <w:rsid w:val="00E87D80"/>
    <w:rsid w:val="00E940AC"/>
    <w:rsid w:val="00E94F15"/>
    <w:rsid w:val="00E96839"/>
    <w:rsid w:val="00EA3E46"/>
    <w:rsid w:val="00EA5955"/>
    <w:rsid w:val="00EB418F"/>
    <w:rsid w:val="00EC197C"/>
    <w:rsid w:val="00EC351C"/>
    <w:rsid w:val="00EC4541"/>
    <w:rsid w:val="00EC5C30"/>
    <w:rsid w:val="00EC78A8"/>
    <w:rsid w:val="00ED444A"/>
    <w:rsid w:val="00EE226B"/>
    <w:rsid w:val="00EF1042"/>
    <w:rsid w:val="00EF2CD2"/>
    <w:rsid w:val="00EF35BC"/>
    <w:rsid w:val="00EF48F8"/>
    <w:rsid w:val="00EF5605"/>
    <w:rsid w:val="00EF6957"/>
    <w:rsid w:val="00F04469"/>
    <w:rsid w:val="00F13F3B"/>
    <w:rsid w:val="00F36E98"/>
    <w:rsid w:val="00F44CDD"/>
    <w:rsid w:val="00F6296E"/>
    <w:rsid w:val="00F640AC"/>
    <w:rsid w:val="00F732FF"/>
    <w:rsid w:val="00F76868"/>
    <w:rsid w:val="00F879AA"/>
    <w:rsid w:val="00F933C8"/>
    <w:rsid w:val="00F95D19"/>
    <w:rsid w:val="00FA0568"/>
    <w:rsid w:val="00FA194E"/>
    <w:rsid w:val="00FA1BD3"/>
    <w:rsid w:val="00FA2F17"/>
    <w:rsid w:val="00FA302C"/>
    <w:rsid w:val="00FA7646"/>
    <w:rsid w:val="00FC01C6"/>
    <w:rsid w:val="00FC7A3A"/>
    <w:rsid w:val="00FD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071"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qFormat/>
    <w:rsid w:val="00177071"/>
    <w:pPr>
      <w:pageBreakBefore/>
      <w:numPr>
        <w:numId w:val="1"/>
      </w:numPr>
      <w:spacing w:before="120" w:after="120"/>
      <w:outlineLvl w:val="0"/>
    </w:pPr>
    <w:rPr>
      <w:rFonts w:ascii="Arial" w:eastAsia="黑体" w:hAnsi="Arial"/>
      <w:b/>
      <w:kern w:val="2"/>
      <w:sz w:val="28"/>
    </w:rPr>
  </w:style>
  <w:style w:type="paragraph" w:styleId="2">
    <w:name w:val="heading 2"/>
    <w:next w:val="a"/>
    <w:qFormat/>
    <w:rsid w:val="00177071"/>
    <w:pPr>
      <w:keepNext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kern w:val="2"/>
      <w:sz w:val="24"/>
    </w:rPr>
  </w:style>
  <w:style w:type="paragraph" w:styleId="3">
    <w:name w:val="heading 3"/>
    <w:next w:val="a"/>
    <w:qFormat/>
    <w:rsid w:val="00177071"/>
    <w:pPr>
      <w:numPr>
        <w:ilvl w:val="2"/>
        <w:numId w:val="1"/>
      </w:numPr>
      <w:spacing w:before="120" w:after="120"/>
      <w:outlineLvl w:val="2"/>
    </w:pPr>
    <w:rPr>
      <w:rFonts w:ascii="Arial" w:eastAsia="黑体" w:hAnsi="Arial"/>
      <w:b/>
      <w:kern w:val="2"/>
      <w:sz w:val="21"/>
    </w:rPr>
  </w:style>
  <w:style w:type="paragraph" w:styleId="4">
    <w:name w:val="heading 4"/>
    <w:next w:val="a"/>
    <w:qFormat/>
    <w:rsid w:val="00177071"/>
    <w:pPr>
      <w:numPr>
        <w:ilvl w:val="3"/>
        <w:numId w:val="1"/>
      </w:numPr>
      <w:spacing w:before="60" w:after="60"/>
      <w:outlineLvl w:val="3"/>
    </w:pPr>
    <w:rPr>
      <w:rFonts w:ascii="Arial" w:eastAsia="黑体" w:hAnsi="Arial"/>
      <w:kern w:val="2"/>
      <w:sz w:val="21"/>
    </w:rPr>
  </w:style>
  <w:style w:type="paragraph" w:styleId="5">
    <w:name w:val="heading 5"/>
    <w:basedOn w:val="a"/>
    <w:next w:val="a"/>
    <w:qFormat/>
    <w:rsid w:val="00177071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177071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rsid w:val="00177071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177071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77071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访问过的超链接"/>
    <w:rsid w:val="00177071"/>
    <w:rPr>
      <w:color w:val="800080"/>
      <w:u w:val="single"/>
    </w:rPr>
  </w:style>
  <w:style w:type="character" w:styleId="a4">
    <w:name w:val="page number"/>
    <w:rsid w:val="00177071"/>
    <w:rPr>
      <w:rFonts w:ascii="Times New Roman" w:hAnsi="Times New Roman"/>
      <w:color w:val="490C6E"/>
      <w:sz w:val="18"/>
    </w:rPr>
  </w:style>
  <w:style w:type="character" w:styleId="a5">
    <w:name w:val="annotation reference"/>
    <w:rsid w:val="00177071"/>
    <w:rPr>
      <w:sz w:val="21"/>
    </w:rPr>
  </w:style>
  <w:style w:type="character" w:styleId="a6">
    <w:name w:val="Hyperlink"/>
    <w:uiPriority w:val="99"/>
    <w:rsid w:val="00177071"/>
    <w:rPr>
      <w:color w:val="490C6E"/>
      <w:u w:val="single"/>
    </w:rPr>
  </w:style>
  <w:style w:type="character" w:customStyle="1" w:styleId="Char">
    <w:name w:val="表文字 Char"/>
    <w:link w:val="a7"/>
    <w:rsid w:val="00177071"/>
    <w:rPr>
      <w:sz w:val="18"/>
      <w:lang w:val="en-US" w:eastAsia="zh-CN" w:bidi="ar-SA"/>
    </w:rPr>
  </w:style>
  <w:style w:type="character" w:customStyle="1" w:styleId="Char0">
    <w:name w:val="地址等 Char"/>
    <w:link w:val="a8"/>
    <w:rsid w:val="00177071"/>
    <w:rPr>
      <w:rFonts w:eastAsia="黑体"/>
      <w:kern w:val="2"/>
      <w:sz w:val="18"/>
      <w:lang w:val="en-US" w:eastAsia="zh-CN" w:bidi="ar-SA"/>
    </w:rPr>
  </w:style>
  <w:style w:type="character" w:customStyle="1" w:styleId="Char1">
    <w:name w:val="图片 Char"/>
    <w:link w:val="a9"/>
    <w:rsid w:val="00177071"/>
    <w:rPr>
      <w:kern w:val="2"/>
      <w:sz w:val="21"/>
      <w:szCs w:val="21"/>
    </w:rPr>
  </w:style>
  <w:style w:type="character" w:customStyle="1" w:styleId="Char2">
    <w:name w:val="题注 Char"/>
    <w:link w:val="aa"/>
    <w:rsid w:val="00177071"/>
    <w:rPr>
      <w:rFonts w:ascii="Arial" w:eastAsia="黑体" w:hAnsi="Arial"/>
      <w:kern w:val="2"/>
      <w:sz w:val="18"/>
      <w:lang w:val="en-US" w:eastAsia="zh-CN" w:bidi="ar-SA"/>
    </w:rPr>
  </w:style>
  <w:style w:type="character" w:customStyle="1" w:styleId="1Char">
    <w:name w:val="页眉1 Char"/>
    <w:link w:val="10"/>
    <w:rsid w:val="00177071"/>
    <w:rPr>
      <w:rFonts w:ascii="Arial" w:eastAsia="黑体" w:hAnsi="Arial"/>
      <w:b/>
      <w:color w:val="490C6E"/>
      <w:kern w:val="2"/>
      <w:sz w:val="30"/>
      <w:lang w:val="en-US" w:eastAsia="zh-CN" w:bidi="ar-SA"/>
    </w:rPr>
  </w:style>
  <w:style w:type="character" w:customStyle="1" w:styleId="Char3">
    <w:name w:val="网址 Char"/>
    <w:link w:val="ab"/>
    <w:rsid w:val="00177071"/>
    <w:rPr>
      <w:rFonts w:eastAsia="黑体"/>
      <w:color w:val="490C6E"/>
      <w:kern w:val="2"/>
      <w:sz w:val="18"/>
      <w:lang w:val="en-US" w:eastAsia="zh-CN" w:bidi="ar-SA"/>
    </w:rPr>
  </w:style>
  <w:style w:type="character" w:customStyle="1" w:styleId="2Char">
    <w:name w:val="页眉2 Char"/>
    <w:link w:val="20"/>
    <w:rsid w:val="00177071"/>
    <w:rPr>
      <w:rFonts w:ascii="Arial" w:eastAsia="黑体" w:hAnsi="Arial"/>
      <w:b/>
      <w:color w:val="490C6E"/>
      <w:kern w:val="2"/>
      <w:sz w:val="21"/>
      <w:lang w:val="en-US" w:eastAsia="zh-CN" w:bidi="ar-SA"/>
    </w:rPr>
  </w:style>
  <w:style w:type="character" w:customStyle="1" w:styleId="3Char">
    <w:name w:val="页眉3 Char"/>
    <w:link w:val="30"/>
    <w:rsid w:val="00177071"/>
    <w:rPr>
      <w:rFonts w:ascii="Arial" w:eastAsia="黑体" w:hAnsi="Arial"/>
      <w:color w:val="490C6E"/>
      <w:kern w:val="2"/>
      <w:sz w:val="18"/>
      <w:lang w:val="en-US" w:eastAsia="zh-CN" w:bidi="ar-SA"/>
    </w:rPr>
  </w:style>
  <w:style w:type="character" w:customStyle="1" w:styleId="Char4">
    <w:name w:val="版本号 Char"/>
    <w:link w:val="ac"/>
    <w:rsid w:val="00177071"/>
    <w:rPr>
      <w:rFonts w:ascii="Arial" w:eastAsia="黑体" w:hAnsi="Arial"/>
      <w:color w:val="490C6E"/>
      <w:kern w:val="2"/>
      <w:sz w:val="18"/>
      <w:lang w:val="en-US" w:eastAsia="zh-CN" w:bidi="ar-SA"/>
    </w:rPr>
  </w:style>
  <w:style w:type="character" w:customStyle="1" w:styleId="2Char0">
    <w:name w:val="正文首行缩进 2 Char"/>
    <w:link w:val="21"/>
    <w:rsid w:val="00177071"/>
    <w:rPr>
      <w:rFonts w:eastAsia="宋体"/>
      <w:kern w:val="2"/>
      <w:sz w:val="21"/>
      <w:lang w:val="en-US" w:eastAsia="zh-CN" w:bidi="ar-SA"/>
    </w:rPr>
  </w:style>
  <w:style w:type="paragraph" w:styleId="22">
    <w:name w:val="toc 2"/>
    <w:next w:val="a"/>
    <w:uiPriority w:val="39"/>
    <w:rsid w:val="00177071"/>
    <w:pPr>
      <w:tabs>
        <w:tab w:val="left" w:pos="1259"/>
        <w:tab w:val="right" w:leader="dot" w:pos="8295"/>
      </w:tabs>
      <w:ind w:left="420"/>
    </w:pPr>
    <w:rPr>
      <w:kern w:val="2"/>
      <w:sz w:val="21"/>
    </w:rPr>
  </w:style>
  <w:style w:type="paragraph" w:styleId="90">
    <w:name w:val="toc 9"/>
    <w:basedOn w:val="a"/>
    <w:next w:val="a"/>
    <w:uiPriority w:val="39"/>
    <w:rsid w:val="00177071"/>
    <w:pPr>
      <w:ind w:leftChars="1600" w:left="3360"/>
    </w:pPr>
    <w:rPr>
      <w:szCs w:val="24"/>
    </w:rPr>
  </w:style>
  <w:style w:type="paragraph" w:styleId="ad">
    <w:name w:val="header"/>
    <w:basedOn w:val="a"/>
    <w:rsid w:val="0017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0">
    <w:name w:val="toc 8"/>
    <w:basedOn w:val="a"/>
    <w:next w:val="a"/>
    <w:uiPriority w:val="39"/>
    <w:rsid w:val="00177071"/>
    <w:pPr>
      <w:ind w:leftChars="1400" w:left="2940"/>
    </w:pPr>
    <w:rPr>
      <w:szCs w:val="24"/>
    </w:rPr>
  </w:style>
  <w:style w:type="paragraph" w:styleId="70">
    <w:name w:val="toc 7"/>
    <w:basedOn w:val="a"/>
    <w:next w:val="a"/>
    <w:uiPriority w:val="39"/>
    <w:rsid w:val="00177071"/>
    <w:pPr>
      <w:ind w:leftChars="1200" w:left="2520"/>
    </w:pPr>
    <w:rPr>
      <w:szCs w:val="24"/>
    </w:rPr>
  </w:style>
  <w:style w:type="paragraph" w:styleId="21">
    <w:name w:val="Body Text First Indent 2"/>
    <w:basedOn w:val="a"/>
    <w:link w:val="2Char0"/>
    <w:rsid w:val="00177071"/>
    <w:pPr>
      <w:spacing w:before="62" w:after="62"/>
      <w:ind w:firstLine="420"/>
    </w:pPr>
  </w:style>
  <w:style w:type="paragraph" w:styleId="50">
    <w:name w:val="toc 5"/>
    <w:basedOn w:val="a"/>
    <w:next w:val="a"/>
    <w:uiPriority w:val="39"/>
    <w:rsid w:val="00177071"/>
    <w:pPr>
      <w:ind w:leftChars="800" w:left="1680"/>
    </w:pPr>
    <w:rPr>
      <w:szCs w:val="24"/>
    </w:rPr>
  </w:style>
  <w:style w:type="paragraph" w:styleId="ae">
    <w:name w:val="annotation text"/>
    <w:basedOn w:val="a"/>
    <w:rsid w:val="00177071"/>
    <w:pPr>
      <w:jc w:val="left"/>
    </w:pPr>
  </w:style>
  <w:style w:type="paragraph" w:styleId="af">
    <w:name w:val="Balloon Text"/>
    <w:basedOn w:val="a"/>
    <w:rsid w:val="00177071"/>
    <w:rPr>
      <w:sz w:val="18"/>
    </w:rPr>
  </w:style>
  <w:style w:type="paragraph" w:styleId="11">
    <w:name w:val="toc 1"/>
    <w:next w:val="a"/>
    <w:uiPriority w:val="39"/>
    <w:rsid w:val="00177071"/>
    <w:pPr>
      <w:tabs>
        <w:tab w:val="right" w:leader="dot" w:pos="8295"/>
      </w:tabs>
    </w:pPr>
    <w:rPr>
      <w:rFonts w:eastAsia="黑体"/>
      <w:kern w:val="2"/>
      <w:sz w:val="24"/>
    </w:rPr>
  </w:style>
  <w:style w:type="paragraph" w:styleId="31">
    <w:name w:val="toc 3"/>
    <w:next w:val="a"/>
    <w:uiPriority w:val="39"/>
    <w:rsid w:val="00177071"/>
    <w:pPr>
      <w:tabs>
        <w:tab w:val="left" w:pos="1678"/>
        <w:tab w:val="right" w:leader="dot" w:pos="8295"/>
      </w:tabs>
      <w:ind w:left="839"/>
    </w:pPr>
    <w:rPr>
      <w:kern w:val="2"/>
      <w:sz w:val="21"/>
    </w:rPr>
  </w:style>
  <w:style w:type="paragraph" w:styleId="40">
    <w:name w:val="toc 4"/>
    <w:basedOn w:val="a"/>
    <w:next w:val="a"/>
    <w:uiPriority w:val="39"/>
    <w:rsid w:val="00177071"/>
    <w:pPr>
      <w:ind w:leftChars="600" w:left="1260"/>
    </w:pPr>
    <w:rPr>
      <w:szCs w:val="24"/>
    </w:rPr>
  </w:style>
  <w:style w:type="paragraph" w:styleId="af0">
    <w:name w:val="table of authorities"/>
    <w:basedOn w:val="a"/>
    <w:next w:val="a"/>
    <w:rsid w:val="00177071"/>
    <w:pPr>
      <w:ind w:left="420"/>
    </w:pPr>
  </w:style>
  <w:style w:type="paragraph" w:styleId="af1">
    <w:name w:val="annotation subject"/>
    <w:basedOn w:val="ae"/>
    <w:next w:val="ae"/>
    <w:rsid w:val="00177071"/>
    <w:rPr>
      <w:b/>
    </w:rPr>
  </w:style>
  <w:style w:type="paragraph" w:styleId="60">
    <w:name w:val="toc 6"/>
    <w:basedOn w:val="a"/>
    <w:next w:val="a"/>
    <w:uiPriority w:val="39"/>
    <w:rsid w:val="00177071"/>
    <w:pPr>
      <w:ind w:leftChars="1000" w:left="2100"/>
    </w:pPr>
    <w:rPr>
      <w:szCs w:val="24"/>
    </w:rPr>
  </w:style>
  <w:style w:type="paragraph" w:styleId="aa">
    <w:name w:val="caption"/>
    <w:next w:val="a"/>
    <w:link w:val="Char2"/>
    <w:qFormat/>
    <w:rsid w:val="00177071"/>
    <w:pPr>
      <w:widowControl w:val="0"/>
      <w:spacing w:before="152" w:after="160"/>
      <w:jc w:val="center"/>
    </w:pPr>
    <w:rPr>
      <w:rFonts w:ascii="Arial" w:eastAsia="黑体" w:hAnsi="Arial"/>
      <w:kern w:val="2"/>
      <w:sz w:val="18"/>
    </w:rPr>
  </w:style>
  <w:style w:type="paragraph" w:styleId="af2">
    <w:name w:val="Document Map"/>
    <w:basedOn w:val="a"/>
    <w:rsid w:val="00177071"/>
    <w:pPr>
      <w:shd w:val="clear" w:color="auto" w:fill="000080"/>
    </w:pPr>
  </w:style>
  <w:style w:type="paragraph" w:styleId="af3">
    <w:name w:val="footer"/>
    <w:basedOn w:val="a"/>
    <w:rsid w:val="001770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页眉1"/>
    <w:link w:val="1Char"/>
    <w:rsid w:val="00177071"/>
    <w:pPr>
      <w:pBdr>
        <w:bottom w:val="single" w:sz="8" w:space="1" w:color="025328"/>
      </w:pBdr>
      <w:jc w:val="right"/>
    </w:pPr>
    <w:rPr>
      <w:rFonts w:ascii="Arial" w:eastAsia="黑体" w:hAnsi="Arial"/>
      <w:b/>
      <w:color w:val="490C6E"/>
      <w:kern w:val="2"/>
      <w:sz w:val="30"/>
    </w:rPr>
  </w:style>
  <w:style w:type="paragraph" w:customStyle="1" w:styleId="30">
    <w:name w:val="页眉3"/>
    <w:link w:val="3Char"/>
    <w:rsid w:val="00177071"/>
    <w:pPr>
      <w:jc w:val="right"/>
    </w:pPr>
    <w:rPr>
      <w:rFonts w:ascii="Arial" w:eastAsia="黑体" w:hAnsi="Arial"/>
      <w:color w:val="490C6E"/>
      <w:kern w:val="2"/>
      <w:sz w:val="18"/>
    </w:rPr>
  </w:style>
  <w:style w:type="paragraph" w:customStyle="1" w:styleId="af4">
    <w:name w:val="本文题目"/>
    <w:next w:val="a"/>
    <w:rsid w:val="00177071"/>
    <w:pPr>
      <w:jc w:val="both"/>
    </w:pPr>
    <w:rPr>
      <w:rFonts w:ascii="Arial" w:eastAsia="黑体" w:hAnsi="Arial"/>
      <w:b/>
      <w:color w:val="490C6E"/>
      <w:kern w:val="2"/>
      <w:sz w:val="48"/>
    </w:rPr>
  </w:style>
  <w:style w:type="paragraph" w:customStyle="1" w:styleId="af5">
    <w:name w:val="公司名称"/>
    <w:rsid w:val="00177071"/>
    <w:rPr>
      <w:rFonts w:ascii="Arial" w:eastAsia="黑体" w:hAnsi="Arial"/>
      <w:kern w:val="2"/>
      <w:sz w:val="21"/>
    </w:rPr>
  </w:style>
  <w:style w:type="paragraph" w:customStyle="1" w:styleId="23">
    <w:name w:val="附录 2"/>
    <w:next w:val="a"/>
    <w:rsid w:val="00177071"/>
    <w:pPr>
      <w:keepNext/>
      <w:keepLines/>
      <w:widowControl w:val="0"/>
      <w:tabs>
        <w:tab w:val="left" w:pos="578"/>
      </w:tabs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12">
    <w:name w:val="附录 1"/>
    <w:next w:val="a"/>
    <w:rsid w:val="00177071"/>
    <w:pPr>
      <w:keepNext/>
      <w:pageBreakBefore/>
      <w:widowControl w:val="0"/>
      <w:spacing w:before="120" w:after="120"/>
      <w:jc w:val="center"/>
    </w:pPr>
    <w:rPr>
      <w:rFonts w:ascii="Arial" w:eastAsia="黑体" w:hAnsi="Arial"/>
      <w:b/>
      <w:sz w:val="28"/>
    </w:rPr>
  </w:style>
  <w:style w:type="paragraph" w:styleId="af6">
    <w:name w:val="List Paragraph"/>
    <w:basedOn w:val="a"/>
    <w:qFormat/>
    <w:rsid w:val="00177071"/>
    <w:pPr>
      <w:ind w:firstLineChars="200" w:firstLine="420"/>
    </w:pPr>
  </w:style>
  <w:style w:type="paragraph" w:customStyle="1" w:styleId="a8">
    <w:name w:val="地址等"/>
    <w:link w:val="Char0"/>
    <w:rsid w:val="00177071"/>
    <w:rPr>
      <w:rFonts w:eastAsia="黑体"/>
      <w:kern w:val="2"/>
      <w:sz w:val="18"/>
    </w:rPr>
  </w:style>
  <w:style w:type="paragraph" w:customStyle="1" w:styleId="af7">
    <w:name w:val="技术支持"/>
    <w:rsid w:val="00177071"/>
    <w:pPr>
      <w:spacing w:before="78" w:after="78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41">
    <w:name w:val="附录 4"/>
    <w:next w:val="a"/>
    <w:rsid w:val="00177071"/>
    <w:pPr>
      <w:keepNext/>
      <w:widowControl w:val="0"/>
      <w:tabs>
        <w:tab w:val="left" w:pos="862"/>
      </w:tabs>
      <w:snapToGrid w:val="0"/>
      <w:spacing w:before="60" w:after="60"/>
      <w:ind w:firstLine="420"/>
      <w:outlineLvl w:val="3"/>
    </w:pPr>
    <w:rPr>
      <w:rFonts w:ascii="Arial" w:eastAsia="黑体" w:hAnsi="Arial"/>
      <w:sz w:val="21"/>
      <w:szCs w:val="21"/>
    </w:rPr>
  </w:style>
  <w:style w:type="paragraph" w:customStyle="1" w:styleId="a7">
    <w:name w:val="表文字"/>
    <w:link w:val="Char"/>
    <w:rsid w:val="00177071"/>
    <w:pPr>
      <w:widowControl w:val="0"/>
      <w:jc w:val="center"/>
    </w:pPr>
    <w:rPr>
      <w:sz w:val="18"/>
    </w:rPr>
  </w:style>
  <w:style w:type="paragraph" w:customStyle="1" w:styleId="ac">
    <w:name w:val="版本号"/>
    <w:link w:val="Char4"/>
    <w:rsid w:val="00177071"/>
    <w:rPr>
      <w:rFonts w:ascii="Arial" w:eastAsia="黑体" w:hAnsi="Arial"/>
      <w:color w:val="490C6E"/>
      <w:kern w:val="2"/>
      <w:sz w:val="18"/>
    </w:rPr>
  </w:style>
  <w:style w:type="paragraph" w:customStyle="1" w:styleId="af8">
    <w:name w:val="参考文献文字"/>
    <w:rsid w:val="00177071"/>
    <w:pPr>
      <w:tabs>
        <w:tab w:val="left" w:pos="420"/>
      </w:tabs>
      <w:spacing w:line="300" w:lineRule="auto"/>
    </w:pPr>
    <w:rPr>
      <w:kern w:val="2"/>
      <w:sz w:val="21"/>
    </w:rPr>
  </w:style>
  <w:style w:type="paragraph" w:customStyle="1" w:styleId="af9">
    <w:name w:val="续上表"/>
    <w:rsid w:val="00177071"/>
    <w:pPr>
      <w:jc w:val="center"/>
    </w:pPr>
    <w:rPr>
      <w:rFonts w:ascii="Arial" w:eastAsia="黑体" w:hAnsi="Arial"/>
      <w:kern w:val="2"/>
      <w:sz w:val="21"/>
    </w:rPr>
  </w:style>
  <w:style w:type="paragraph" w:customStyle="1" w:styleId="24">
    <w:name w:val="附录2"/>
    <w:next w:val="a"/>
    <w:rsid w:val="00177071"/>
    <w:pPr>
      <w:keepNext/>
      <w:tabs>
        <w:tab w:val="left" w:pos="578"/>
      </w:tabs>
      <w:spacing w:before="120" w:after="120"/>
      <w:outlineLvl w:val="1"/>
    </w:pPr>
    <w:rPr>
      <w:rFonts w:ascii="Arial" w:eastAsia="黑体" w:hAnsi="Arial"/>
      <w:b/>
      <w:kern w:val="2"/>
      <w:sz w:val="24"/>
    </w:rPr>
  </w:style>
  <w:style w:type="paragraph" w:customStyle="1" w:styleId="afa">
    <w:name w:val="程序"/>
    <w:next w:val="a"/>
    <w:rsid w:val="00177071"/>
    <w:pPr>
      <w:widowControl w:val="0"/>
      <w:shd w:val="clear" w:color="auto" w:fill="E6E6E6"/>
    </w:pPr>
    <w:rPr>
      <w:kern w:val="2"/>
      <w:sz w:val="18"/>
    </w:rPr>
  </w:style>
  <w:style w:type="paragraph" w:customStyle="1" w:styleId="afb">
    <w:name w:val="样式"/>
    <w:basedOn w:val="afc"/>
    <w:rsid w:val="00177071"/>
    <w:pPr>
      <w:ind w:left="1134" w:firstLine="0"/>
      <w:jc w:val="center"/>
    </w:pPr>
  </w:style>
  <w:style w:type="paragraph" w:customStyle="1" w:styleId="afd">
    <w:name w:val="表头"/>
    <w:rsid w:val="00177071"/>
    <w:pPr>
      <w:jc w:val="center"/>
    </w:pPr>
    <w:rPr>
      <w:rFonts w:ascii="Arial" w:eastAsia="黑体" w:hAnsi="Arial"/>
      <w:kern w:val="2"/>
      <w:sz w:val="18"/>
    </w:rPr>
  </w:style>
  <w:style w:type="paragraph" w:customStyle="1" w:styleId="a9">
    <w:name w:val="图片"/>
    <w:basedOn w:val="a"/>
    <w:link w:val="Char1"/>
    <w:rsid w:val="00177071"/>
    <w:pPr>
      <w:spacing w:beforeLines="20" w:afterLines="20"/>
      <w:jc w:val="center"/>
    </w:pPr>
    <w:rPr>
      <w:szCs w:val="21"/>
    </w:rPr>
  </w:style>
  <w:style w:type="paragraph" w:customStyle="1" w:styleId="afe">
    <w:name w:val="参考文献"/>
    <w:next w:val="a"/>
    <w:rsid w:val="00177071"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</w:rPr>
  </w:style>
  <w:style w:type="paragraph" w:customStyle="1" w:styleId="aff">
    <w:name w:val="手册类型"/>
    <w:rsid w:val="00177071"/>
    <w:pPr>
      <w:jc w:val="right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afc">
    <w:name w:val="文本"/>
    <w:basedOn w:val="a"/>
    <w:rsid w:val="00177071"/>
    <w:pPr>
      <w:spacing w:beforeLines="25" w:afterLines="25"/>
      <w:ind w:firstLine="420"/>
    </w:pPr>
  </w:style>
  <w:style w:type="paragraph" w:customStyle="1" w:styleId="aff0">
    <w:name w:val="部门"/>
    <w:next w:val="a"/>
    <w:rsid w:val="00177071"/>
    <w:rPr>
      <w:rFonts w:ascii="Arial" w:eastAsia="黑体" w:hAnsi="Arial"/>
      <w:b/>
      <w:color w:val="490C6E"/>
      <w:kern w:val="2"/>
      <w:sz w:val="24"/>
    </w:rPr>
  </w:style>
  <w:style w:type="paragraph" w:customStyle="1" w:styleId="aff1">
    <w:name w:val="分公司"/>
    <w:rsid w:val="00177071"/>
    <w:pPr>
      <w:widowControl w:val="0"/>
      <w:spacing w:afterLines="25"/>
      <w:jc w:val="both"/>
    </w:pPr>
    <w:rPr>
      <w:rFonts w:eastAsia="黑体"/>
      <w:color w:val="490C6E"/>
      <w:kern w:val="2"/>
      <w:sz w:val="21"/>
    </w:rPr>
  </w:style>
  <w:style w:type="paragraph" w:customStyle="1" w:styleId="aff2">
    <w:name w:val="销售与服务网络"/>
    <w:rsid w:val="00177071"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</w:rPr>
  </w:style>
  <w:style w:type="paragraph" w:customStyle="1" w:styleId="aff3">
    <w:name w:val="画布图片"/>
    <w:rsid w:val="00177071"/>
    <w:rPr>
      <w:color w:val="000080"/>
      <w:kern w:val="2"/>
      <w:sz w:val="21"/>
    </w:rPr>
  </w:style>
  <w:style w:type="paragraph" w:customStyle="1" w:styleId="32">
    <w:name w:val="附录3"/>
    <w:next w:val="a"/>
    <w:rsid w:val="00177071"/>
    <w:pPr>
      <w:tabs>
        <w:tab w:val="left" w:pos="578"/>
      </w:tabs>
      <w:spacing w:before="120" w:after="120"/>
      <w:outlineLvl w:val="2"/>
    </w:pPr>
    <w:rPr>
      <w:rFonts w:ascii="Arial" w:eastAsia="黑体" w:hAnsi="Arial"/>
      <w:b/>
      <w:kern w:val="2"/>
      <w:sz w:val="21"/>
    </w:rPr>
  </w:style>
  <w:style w:type="paragraph" w:customStyle="1" w:styleId="33">
    <w:name w:val="附录 3"/>
    <w:next w:val="a"/>
    <w:rsid w:val="00177071"/>
    <w:pPr>
      <w:keepNext/>
      <w:keepLines/>
      <w:widowControl w:val="0"/>
      <w:tabs>
        <w:tab w:val="left" w:pos="578"/>
      </w:tabs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aff4">
    <w:name w:val="目录"/>
    <w:next w:val="a"/>
    <w:rsid w:val="00177071"/>
    <w:pPr>
      <w:pageBreakBefore/>
      <w:spacing w:beforeLines="50" w:afterLines="50"/>
      <w:jc w:val="center"/>
    </w:pPr>
    <w:rPr>
      <w:rFonts w:ascii="Arial" w:eastAsia="黑体" w:hAnsi="Arial"/>
      <w:kern w:val="2"/>
      <w:sz w:val="28"/>
    </w:rPr>
  </w:style>
  <w:style w:type="paragraph" w:customStyle="1" w:styleId="aff5">
    <w:name w:val="注"/>
    <w:rsid w:val="00177071"/>
    <w:pPr>
      <w:ind w:firstLine="420"/>
    </w:pPr>
    <w:rPr>
      <w:rFonts w:eastAsia="楷体_GB2312"/>
      <w:kern w:val="2"/>
      <w:sz w:val="18"/>
    </w:rPr>
  </w:style>
  <w:style w:type="paragraph" w:customStyle="1" w:styleId="aff6">
    <w:name w:val="英文手册类型"/>
    <w:rsid w:val="00177071"/>
    <w:pPr>
      <w:spacing w:line="0" w:lineRule="atLeast"/>
    </w:pPr>
    <w:rPr>
      <w:rFonts w:ascii="Verdana" w:eastAsia="黑体" w:hAnsi="Verdana"/>
      <w:b/>
      <w:color w:val="FFFFFF"/>
      <w:kern w:val="2"/>
      <w:sz w:val="13"/>
    </w:rPr>
  </w:style>
  <w:style w:type="paragraph" w:customStyle="1" w:styleId="20">
    <w:name w:val="页眉2"/>
    <w:link w:val="2Char"/>
    <w:rsid w:val="00177071"/>
    <w:rPr>
      <w:rFonts w:ascii="Arial" w:eastAsia="黑体" w:hAnsi="Arial"/>
      <w:b/>
      <w:color w:val="490C6E"/>
      <w:kern w:val="2"/>
      <w:sz w:val="21"/>
    </w:rPr>
  </w:style>
  <w:style w:type="paragraph" w:customStyle="1" w:styleId="aff7">
    <w:name w:val="公司"/>
    <w:rsid w:val="00177071"/>
    <w:pPr>
      <w:spacing w:before="78" w:after="78"/>
    </w:pPr>
    <w:rPr>
      <w:rFonts w:ascii="Arial" w:eastAsia="黑体" w:hAnsi="Arial"/>
      <w:b/>
      <w:color w:val="490C6E"/>
      <w:sz w:val="24"/>
    </w:rPr>
  </w:style>
  <w:style w:type="paragraph" w:customStyle="1" w:styleId="ab">
    <w:name w:val="网址"/>
    <w:link w:val="Char3"/>
    <w:rsid w:val="00177071"/>
    <w:pPr>
      <w:widowControl w:val="0"/>
      <w:jc w:val="both"/>
    </w:pPr>
    <w:rPr>
      <w:rFonts w:eastAsia="黑体"/>
      <w:color w:val="490C6E"/>
      <w:kern w:val="2"/>
      <w:sz w:val="18"/>
    </w:rPr>
  </w:style>
  <w:style w:type="table" w:styleId="aff8">
    <w:name w:val="Table Grid"/>
    <w:basedOn w:val="a1"/>
    <w:uiPriority w:val="59"/>
    <w:rsid w:val="00BC3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9">
    <w:name w:val="No Spacing"/>
    <w:link w:val="Char5"/>
    <w:uiPriority w:val="1"/>
    <w:qFormat/>
    <w:rsid w:val="003A6A2B"/>
    <w:rPr>
      <w:rFonts w:ascii="Calibri" w:hAnsi="Calibri"/>
      <w:sz w:val="22"/>
      <w:szCs w:val="22"/>
    </w:rPr>
  </w:style>
  <w:style w:type="character" w:customStyle="1" w:styleId="Char5">
    <w:name w:val="无间隔 Char"/>
    <w:link w:val="aff9"/>
    <w:uiPriority w:val="1"/>
    <w:rsid w:val="003A6A2B"/>
    <w:rPr>
      <w:rFonts w:ascii="Calibri" w:hAnsi="Calibri"/>
      <w:sz w:val="22"/>
      <w:szCs w:val="22"/>
      <w:lang w:val="en-US" w:eastAsia="zh-CN" w:bidi="ar-SA"/>
    </w:rPr>
  </w:style>
  <w:style w:type="paragraph" w:styleId="affa">
    <w:name w:val="Normal (Web)"/>
    <w:basedOn w:val="a"/>
    <w:uiPriority w:val="99"/>
    <w:semiHidden/>
    <w:unhideWhenUsed/>
    <w:rsid w:val="005D5F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github.com/yoyow-org/yoyow-core/wiki/%E4%BA%A4%E6%98%93%E6%89%80%E5%AF%B9%E6%8E%A5%E6%8C%87%E5%8D%97%EF%BC%88%E4%B8%AD%E6%96%87%EF%BC%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w\Desktop\&#24037;&#31243;&#25216;&#26415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F1101-4B7D-462A-882B-320B48E0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工程技术文档模板.dot</Template>
  <TotalTime>171</TotalTime>
  <Pages>6</Pages>
  <Words>585</Words>
  <Characters>3337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zlgmcu</Company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llw</dc:creator>
  <cp:lastModifiedBy>llw</cp:lastModifiedBy>
  <cp:revision>23</cp:revision>
  <cp:lastPrinted>1899-12-31T16:00:00Z</cp:lastPrinted>
  <dcterms:created xsi:type="dcterms:W3CDTF">2018-05-18T07:21:00Z</dcterms:created>
  <dcterms:modified xsi:type="dcterms:W3CDTF">2018-05-18T10:13:00Z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