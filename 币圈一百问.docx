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32B8C" w:rsidRDefault="00232B8C" w:rsidP="0081382C">
      <w:pPr>
        <w:pStyle w:val="aff4"/>
        <w:spacing w:before="156" w:after="156"/>
      </w:pPr>
      <w:r>
        <w:rPr>
          <w:rFonts w:hint="eastAsia"/>
        </w:rPr>
        <w:t>目</w:t>
      </w:r>
      <w:r>
        <w:rPr>
          <w:rFonts w:hint="eastAsia"/>
        </w:rPr>
        <w:t xml:space="preserve">  </w:t>
      </w:r>
      <w:r>
        <w:rPr>
          <w:rFonts w:hint="eastAsia"/>
        </w:rPr>
        <w:t>录</w:t>
      </w:r>
    </w:p>
    <w:bookmarkStart w:id="0" w:name="_Toc160265804"/>
    <w:bookmarkStart w:id="1" w:name="_Toc133560944"/>
    <w:p w:rsidR="00AE509F" w:rsidRDefault="002C40F9">
      <w:pPr>
        <w:pStyle w:val="11"/>
        <w:rPr>
          <w:rFonts w:asciiTheme="minorHAnsi" w:eastAsiaTheme="minorEastAsia" w:hAnsiTheme="minorHAnsi" w:cstheme="minorBidi"/>
          <w:noProof/>
          <w:sz w:val="21"/>
          <w:szCs w:val="22"/>
        </w:rPr>
      </w:pPr>
      <w:r>
        <w:fldChar w:fldCharType="begin"/>
      </w:r>
      <w:r w:rsidR="00232B8C">
        <w:instrText xml:space="preserve"> TOC \o "1-3" \h \z \u </w:instrText>
      </w:r>
      <w:r>
        <w:fldChar w:fldCharType="separate"/>
      </w:r>
      <w:hyperlink w:anchor="_Toc514399634" w:history="1">
        <w:r w:rsidR="00AE509F" w:rsidRPr="0046775D">
          <w:rPr>
            <w:rStyle w:val="a6"/>
            <w:noProof/>
          </w:rPr>
          <w:t>1.</w:t>
        </w:r>
        <w:r w:rsidR="00AE509F" w:rsidRPr="0046775D">
          <w:rPr>
            <w:rStyle w:val="a6"/>
            <w:rFonts w:hint="eastAsia"/>
            <w:noProof/>
          </w:rPr>
          <w:t xml:space="preserve"> </w:t>
        </w:r>
        <w:r w:rsidR="00AE509F" w:rsidRPr="0046775D">
          <w:rPr>
            <w:rStyle w:val="a6"/>
            <w:rFonts w:hint="eastAsia"/>
            <w:noProof/>
          </w:rPr>
          <w:t>币问一百问</w:t>
        </w:r>
        <w:r w:rsidR="00AE509F">
          <w:rPr>
            <w:noProof/>
            <w:webHidden/>
          </w:rPr>
          <w:tab/>
        </w:r>
        <w:r w:rsidR="00AE509F">
          <w:rPr>
            <w:noProof/>
            <w:webHidden/>
          </w:rPr>
          <w:fldChar w:fldCharType="begin"/>
        </w:r>
        <w:r w:rsidR="00AE509F">
          <w:rPr>
            <w:noProof/>
            <w:webHidden/>
          </w:rPr>
          <w:instrText xml:space="preserve"> PAGEREF _Toc514399634 \h </w:instrText>
        </w:r>
        <w:r w:rsidR="00AE509F">
          <w:rPr>
            <w:noProof/>
            <w:webHidden/>
          </w:rPr>
        </w:r>
        <w:r w:rsidR="00AE509F">
          <w:rPr>
            <w:noProof/>
            <w:webHidden/>
          </w:rPr>
          <w:fldChar w:fldCharType="separate"/>
        </w:r>
        <w:r w:rsidR="00AE509F">
          <w:rPr>
            <w:noProof/>
            <w:webHidden/>
          </w:rPr>
          <w:t>1</w:t>
        </w:r>
        <w:r w:rsidR="00AE509F">
          <w:rPr>
            <w:noProof/>
            <w:webHidden/>
          </w:rPr>
          <w:fldChar w:fldCharType="end"/>
        </w:r>
      </w:hyperlink>
    </w:p>
    <w:p w:rsidR="00AE509F" w:rsidRDefault="00AE509F">
      <w:pPr>
        <w:pStyle w:val="22"/>
        <w:rPr>
          <w:rFonts w:asciiTheme="minorHAnsi" w:eastAsiaTheme="minorEastAsia" w:hAnsiTheme="minorHAnsi" w:cstheme="minorBidi"/>
          <w:noProof/>
          <w:szCs w:val="22"/>
        </w:rPr>
      </w:pPr>
      <w:hyperlink w:anchor="_Toc514399635" w:history="1">
        <w:r w:rsidRPr="0046775D">
          <w:rPr>
            <w:rStyle w:val="a6"/>
            <w:noProof/>
          </w:rPr>
          <w:t>1.1</w:t>
        </w:r>
        <w:r>
          <w:rPr>
            <w:rFonts w:asciiTheme="minorHAnsi" w:eastAsiaTheme="minorEastAsia" w:hAnsiTheme="minorHAnsi" w:cstheme="minorBidi"/>
            <w:noProof/>
            <w:szCs w:val="22"/>
          </w:rPr>
          <w:tab/>
        </w:r>
        <w:r w:rsidRPr="0046775D">
          <w:rPr>
            <w:rStyle w:val="a6"/>
            <w:rFonts w:hint="eastAsia"/>
            <w:noProof/>
          </w:rPr>
          <w:t>比特股</w:t>
        </w:r>
        <w:r w:rsidRPr="0046775D">
          <w:rPr>
            <w:rStyle w:val="a6"/>
            <w:noProof/>
          </w:rPr>
          <w:t xml:space="preserve"> BTS </w:t>
        </w:r>
        <w:r w:rsidRPr="0046775D">
          <w:rPr>
            <w:rStyle w:val="a6"/>
            <w:rFonts w:hint="eastAsia"/>
            <w:noProof/>
          </w:rPr>
          <w:t>为什么不用别的币来抵押产出</w:t>
        </w:r>
        <w:r w:rsidRPr="0046775D">
          <w:rPr>
            <w:rStyle w:val="a6"/>
            <w:noProof/>
          </w:rPr>
          <w:t>bitcny</w:t>
        </w:r>
        <w:r w:rsidRPr="0046775D">
          <w:rPr>
            <w:rStyle w:val="a6"/>
            <w:rFonts w:hint="eastAsia"/>
            <w:noProof/>
          </w:rPr>
          <w:t>呢？</w:t>
        </w:r>
        <w:r>
          <w:rPr>
            <w:noProof/>
            <w:webHidden/>
          </w:rPr>
          <w:tab/>
        </w:r>
        <w:r>
          <w:rPr>
            <w:noProof/>
            <w:webHidden/>
          </w:rPr>
          <w:fldChar w:fldCharType="begin"/>
        </w:r>
        <w:r>
          <w:rPr>
            <w:noProof/>
            <w:webHidden/>
          </w:rPr>
          <w:instrText xml:space="preserve"> PAGEREF _Toc514399635 \h </w:instrText>
        </w:r>
        <w:r>
          <w:rPr>
            <w:noProof/>
            <w:webHidden/>
          </w:rPr>
        </w:r>
        <w:r>
          <w:rPr>
            <w:noProof/>
            <w:webHidden/>
          </w:rPr>
          <w:fldChar w:fldCharType="separate"/>
        </w:r>
        <w:r>
          <w:rPr>
            <w:noProof/>
            <w:webHidden/>
          </w:rPr>
          <w:t>1</w:t>
        </w:r>
        <w:r>
          <w:rPr>
            <w:noProof/>
            <w:webHidden/>
          </w:rPr>
          <w:fldChar w:fldCharType="end"/>
        </w:r>
      </w:hyperlink>
    </w:p>
    <w:p w:rsidR="00AE509F" w:rsidRDefault="00AE509F">
      <w:pPr>
        <w:pStyle w:val="22"/>
        <w:rPr>
          <w:rFonts w:asciiTheme="minorHAnsi" w:eastAsiaTheme="minorEastAsia" w:hAnsiTheme="minorHAnsi" w:cstheme="minorBidi"/>
          <w:noProof/>
          <w:szCs w:val="22"/>
        </w:rPr>
      </w:pPr>
      <w:hyperlink w:anchor="_Toc514399636" w:history="1">
        <w:r w:rsidRPr="0046775D">
          <w:rPr>
            <w:rStyle w:val="a6"/>
            <w:noProof/>
          </w:rPr>
          <w:t>1.2</w:t>
        </w:r>
        <w:r>
          <w:rPr>
            <w:rFonts w:asciiTheme="minorHAnsi" w:eastAsiaTheme="minorEastAsia" w:hAnsiTheme="minorHAnsi" w:cstheme="minorBidi"/>
            <w:noProof/>
            <w:szCs w:val="22"/>
          </w:rPr>
          <w:tab/>
        </w:r>
        <w:r w:rsidRPr="0046775D">
          <w:rPr>
            <w:rStyle w:val="a6"/>
            <w:rFonts w:hint="eastAsia"/>
            <w:noProof/>
          </w:rPr>
          <w:t>币问的护城河是什么？</w:t>
        </w:r>
        <w:r>
          <w:rPr>
            <w:noProof/>
            <w:webHidden/>
          </w:rPr>
          <w:tab/>
        </w:r>
        <w:r>
          <w:rPr>
            <w:noProof/>
            <w:webHidden/>
          </w:rPr>
          <w:fldChar w:fldCharType="begin"/>
        </w:r>
        <w:r>
          <w:rPr>
            <w:noProof/>
            <w:webHidden/>
          </w:rPr>
          <w:instrText xml:space="preserve"> PAGEREF _Toc514399636 \h </w:instrText>
        </w:r>
        <w:r>
          <w:rPr>
            <w:noProof/>
            <w:webHidden/>
          </w:rPr>
        </w:r>
        <w:r>
          <w:rPr>
            <w:noProof/>
            <w:webHidden/>
          </w:rPr>
          <w:fldChar w:fldCharType="separate"/>
        </w:r>
        <w:r>
          <w:rPr>
            <w:noProof/>
            <w:webHidden/>
          </w:rPr>
          <w:t>1</w:t>
        </w:r>
        <w:r>
          <w:rPr>
            <w:noProof/>
            <w:webHidden/>
          </w:rPr>
          <w:fldChar w:fldCharType="end"/>
        </w:r>
      </w:hyperlink>
    </w:p>
    <w:p w:rsidR="00AE509F" w:rsidRDefault="00AE509F">
      <w:pPr>
        <w:pStyle w:val="22"/>
        <w:rPr>
          <w:rFonts w:asciiTheme="minorHAnsi" w:eastAsiaTheme="minorEastAsia" w:hAnsiTheme="minorHAnsi" w:cstheme="minorBidi"/>
          <w:noProof/>
          <w:szCs w:val="22"/>
        </w:rPr>
      </w:pPr>
      <w:hyperlink w:anchor="_Toc514399637" w:history="1">
        <w:r w:rsidRPr="0046775D">
          <w:rPr>
            <w:rStyle w:val="a6"/>
            <w:noProof/>
          </w:rPr>
          <w:t>1.3</w:t>
        </w:r>
        <w:r>
          <w:rPr>
            <w:rFonts w:asciiTheme="minorHAnsi" w:eastAsiaTheme="minorEastAsia" w:hAnsiTheme="minorHAnsi" w:cstheme="minorBidi"/>
            <w:noProof/>
            <w:szCs w:val="22"/>
          </w:rPr>
          <w:tab/>
        </w:r>
        <w:r w:rsidRPr="0046775D">
          <w:rPr>
            <w:rStyle w:val="a6"/>
            <w:rFonts w:hint="eastAsia"/>
            <w:noProof/>
          </w:rPr>
          <w:t>请问从哪里可以查看到当前</w:t>
        </w:r>
        <w:r w:rsidRPr="0046775D">
          <w:rPr>
            <w:rStyle w:val="a6"/>
            <w:noProof/>
          </w:rPr>
          <w:t>ETH</w:t>
        </w:r>
        <w:r w:rsidRPr="0046775D">
          <w:rPr>
            <w:rStyle w:val="a6"/>
            <w:rFonts w:hint="eastAsia"/>
            <w:noProof/>
          </w:rPr>
          <w:t>上有多少种代币和多少种</w:t>
        </w:r>
        <w:r w:rsidRPr="0046775D">
          <w:rPr>
            <w:rStyle w:val="a6"/>
            <w:noProof/>
          </w:rPr>
          <w:t>DAPP</w:t>
        </w:r>
        <w:r w:rsidRPr="0046775D">
          <w:rPr>
            <w:rStyle w:val="a6"/>
            <w:rFonts w:hint="eastAsia"/>
            <w:noProof/>
          </w:rPr>
          <w:t>？</w:t>
        </w:r>
        <w:r>
          <w:rPr>
            <w:noProof/>
            <w:webHidden/>
          </w:rPr>
          <w:tab/>
        </w:r>
        <w:r>
          <w:rPr>
            <w:noProof/>
            <w:webHidden/>
          </w:rPr>
          <w:fldChar w:fldCharType="begin"/>
        </w:r>
        <w:r>
          <w:rPr>
            <w:noProof/>
            <w:webHidden/>
          </w:rPr>
          <w:instrText xml:space="preserve"> PAGEREF _Toc514399637 \h </w:instrText>
        </w:r>
        <w:r>
          <w:rPr>
            <w:noProof/>
            <w:webHidden/>
          </w:rPr>
        </w:r>
        <w:r>
          <w:rPr>
            <w:noProof/>
            <w:webHidden/>
          </w:rPr>
          <w:fldChar w:fldCharType="separate"/>
        </w:r>
        <w:r>
          <w:rPr>
            <w:noProof/>
            <w:webHidden/>
          </w:rPr>
          <w:t>2</w:t>
        </w:r>
        <w:r>
          <w:rPr>
            <w:noProof/>
            <w:webHidden/>
          </w:rPr>
          <w:fldChar w:fldCharType="end"/>
        </w:r>
      </w:hyperlink>
    </w:p>
    <w:p w:rsidR="00AE509F" w:rsidRDefault="00AE509F">
      <w:pPr>
        <w:pStyle w:val="22"/>
        <w:rPr>
          <w:rFonts w:asciiTheme="minorHAnsi" w:eastAsiaTheme="minorEastAsia" w:hAnsiTheme="minorHAnsi" w:cstheme="minorBidi"/>
          <w:noProof/>
          <w:szCs w:val="22"/>
        </w:rPr>
      </w:pPr>
      <w:hyperlink w:anchor="_Toc514399638" w:history="1">
        <w:r w:rsidRPr="0046775D">
          <w:rPr>
            <w:rStyle w:val="a6"/>
            <w:noProof/>
          </w:rPr>
          <w:t>1.4</w:t>
        </w:r>
        <w:r>
          <w:rPr>
            <w:rFonts w:asciiTheme="minorHAnsi" w:eastAsiaTheme="minorEastAsia" w:hAnsiTheme="minorHAnsi" w:cstheme="minorBidi"/>
            <w:noProof/>
            <w:szCs w:val="22"/>
          </w:rPr>
          <w:tab/>
        </w:r>
        <w:r w:rsidRPr="0046775D">
          <w:rPr>
            <w:rStyle w:val="a6"/>
            <w:rFonts w:hint="eastAsia"/>
            <w:noProof/>
          </w:rPr>
          <w:t>区块链去中心化真的那么有用吗？</w:t>
        </w:r>
        <w:r>
          <w:rPr>
            <w:noProof/>
            <w:webHidden/>
          </w:rPr>
          <w:tab/>
        </w:r>
        <w:r>
          <w:rPr>
            <w:noProof/>
            <w:webHidden/>
          </w:rPr>
          <w:fldChar w:fldCharType="begin"/>
        </w:r>
        <w:r>
          <w:rPr>
            <w:noProof/>
            <w:webHidden/>
          </w:rPr>
          <w:instrText xml:space="preserve"> PAGEREF _Toc514399638 \h </w:instrText>
        </w:r>
        <w:r>
          <w:rPr>
            <w:noProof/>
            <w:webHidden/>
          </w:rPr>
        </w:r>
        <w:r>
          <w:rPr>
            <w:noProof/>
            <w:webHidden/>
          </w:rPr>
          <w:fldChar w:fldCharType="separate"/>
        </w:r>
        <w:r>
          <w:rPr>
            <w:noProof/>
            <w:webHidden/>
          </w:rPr>
          <w:t>3</w:t>
        </w:r>
        <w:r>
          <w:rPr>
            <w:noProof/>
            <w:webHidden/>
          </w:rPr>
          <w:fldChar w:fldCharType="end"/>
        </w:r>
      </w:hyperlink>
    </w:p>
    <w:p w:rsidR="00AE509F" w:rsidRDefault="00AE509F">
      <w:pPr>
        <w:pStyle w:val="22"/>
        <w:rPr>
          <w:rFonts w:asciiTheme="minorHAnsi" w:eastAsiaTheme="minorEastAsia" w:hAnsiTheme="minorHAnsi" w:cstheme="minorBidi"/>
          <w:noProof/>
          <w:szCs w:val="22"/>
        </w:rPr>
      </w:pPr>
      <w:hyperlink w:anchor="_Toc514399639" w:history="1">
        <w:r w:rsidRPr="0046775D">
          <w:rPr>
            <w:rStyle w:val="a6"/>
            <w:noProof/>
          </w:rPr>
          <w:t>1.5</w:t>
        </w:r>
        <w:r>
          <w:rPr>
            <w:rFonts w:asciiTheme="minorHAnsi" w:eastAsiaTheme="minorEastAsia" w:hAnsiTheme="minorHAnsi" w:cstheme="minorBidi"/>
            <w:noProof/>
            <w:szCs w:val="22"/>
          </w:rPr>
          <w:tab/>
        </w:r>
        <w:r w:rsidRPr="0046775D">
          <w:rPr>
            <w:rStyle w:val="a6"/>
            <w:rFonts w:hint="eastAsia"/>
            <w:noProof/>
          </w:rPr>
          <w:t>提高区块链可扩展性的解决方案有哪些？</w:t>
        </w:r>
        <w:r>
          <w:rPr>
            <w:noProof/>
            <w:webHidden/>
          </w:rPr>
          <w:tab/>
        </w:r>
        <w:r>
          <w:rPr>
            <w:noProof/>
            <w:webHidden/>
          </w:rPr>
          <w:fldChar w:fldCharType="begin"/>
        </w:r>
        <w:r>
          <w:rPr>
            <w:noProof/>
            <w:webHidden/>
          </w:rPr>
          <w:instrText xml:space="preserve"> PAGEREF _Toc514399639 \h </w:instrText>
        </w:r>
        <w:r>
          <w:rPr>
            <w:noProof/>
            <w:webHidden/>
          </w:rPr>
        </w:r>
        <w:r>
          <w:rPr>
            <w:noProof/>
            <w:webHidden/>
          </w:rPr>
          <w:fldChar w:fldCharType="separate"/>
        </w:r>
        <w:r>
          <w:rPr>
            <w:noProof/>
            <w:webHidden/>
          </w:rPr>
          <w:t>3</w:t>
        </w:r>
        <w:r>
          <w:rPr>
            <w:noProof/>
            <w:webHidden/>
          </w:rPr>
          <w:fldChar w:fldCharType="end"/>
        </w:r>
      </w:hyperlink>
    </w:p>
    <w:p w:rsidR="00AE509F" w:rsidRDefault="00AE509F">
      <w:pPr>
        <w:pStyle w:val="22"/>
        <w:rPr>
          <w:rFonts w:asciiTheme="minorHAnsi" w:eastAsiaTheme="minorEastAsia" w:hAnsiTheme="minorHAnsi" w:cstheme="minorBidi"/>
          <w:noProof/>
          <w:szCs w:val="22"/>
        </w:rPr>
      </w:pPr>
      <w:hyperlink w:anchor="_Toc514399640" w:history="1">
        <w:r w:rsidRPr="0046775D">
          <w:rPr>
            <w:rStyle w:val="a6"/>
            <w:noProof/>
          </w:rPr>
          <w:t>1.6</w:t>
        </w:r>
        <w:r>
          <w:rPr>
            <w:rFonts w:asciiTheme="minorHAnsi" w:eastAsiaTheme="minorEastAsia" w:hAnsiTheme="minorHAnsi" w:cstheme="minorBidi"/>
            <w:noProof/>
            <w:szCs w:val="22"/>
          </w:rPr>
          <w:tab/>
        </w:r>
        <w:r w:rsidRPr="0046775D">
          <w:rPr>
            <w:rStyle w:val="a6"/>
            <w:rFonts w:hint="eastAsia"/>
            <w:noProof/>
          </w:rPr>
          <w:t>比特股如何创建资产并喂价？</w:t>
        </w:r>
        <w:r>
          <w:rPr>
            <w:noProof/>
            <w:webHidden/>
          </w:rPr>
          <w:tab/>
        </w:r>
        <w:r>
          <w:rPr>
            <w:noProof/>
            <w:webHidden/>
          </w:rPr>
          <w:fldChar w:fldCharType="begin"/>
        </w:r>
        <w:r>
          <w:rPr>
            <w:noProof/>
            <w:webHidden/>
          </w:rPr>
          <w:instrText xml:space="preserve"> PAGEREF _Toc514399640 \h </w:instrText>
        </w:r>
        <w:r>
          <w:rPr>
            <w:noProof/>
            <w:webHidden/>
          </w:rPr>
        </w:r>
        <w:r>
          <w:rPr>
            <w:noProof/>
            <w:webHidden/>
          </w:rPr>
          <w:fldChar w:fldCharType="separate"/>
        </w:r>
        <w:r>
          <w:rPr>
            <w:noProof/>
            <w:webHidden/>
          </w:rPr>
          <w:t>8</w:t>
        </w:r>
        <w:r>
          <w:rPr>
            <w:noProof/>
            <w:webHidden/>
          </w:rPr>
          <w:fldChar w:fldCharType="end"/>
        </w:r>
      </w:hyperlink>
    </w:p>
    <w:p w:rsidR="00AE509F" w:rsidRDefault="00AE509F">
      <w:pPr>
        <w:pStyle w:val="22"/>
        <w:rPr>
          <w:rFonts w:asciiTheme="minorHAnsi" w:eastAsiaTheme="minorEastAsia" w:hAnsiTheme="minorHAnsi" w:cstheme="minorBidi"/>
          <w:noProof/>
          <w:szCs w:val="22"/>
        </w:rPr>
      </w:pPr>
      <w:hyperlink w:anchor="_Toc514399641" w:history="1">
        <w:r w:rsidRPr="0046775D">
          <w:rPr>
            <w:rStyle w:val="a6"/>
            <w:noProof/>
          </w:rPr>
          <w:t>1.7</w:t>
        </w:r>
        <w:r>
          <w:rPr>
            <w:rFonts w:asciiTheme="minorHAnsi" w:eastAsiaTheme="minorEastAsia" w:hAnsiTheme="minorHAnsi" w:cstheme="minorBidi"/>
            <w:noProof/>
            <w:szCs w:val="22"/>
          </w:rPr>
          <w:tab/>
        </w:r>
        <w:r w:rsidRPr="0046775D">
          <w:rPr>
            <w:rStyle w:val="a6"/>
            <w:noProof/>
          </w:rPr>
          <w:t>3.15</w:t>
        </w:r>
        <w:r w:rsidRPr="0046775D">
          <w:rPr>
            <w:rStyle w:val="a6"/>
            <w:rFonts w:hint="eastAsia"/>
            <w:noProof/>
          </w:rPr>
          <w:t>来了，说说你被哪些交易所骗过或中过哪些招？</w:t>
        </w:r>
        <w:r>
          <w:rPr>
            <w:noProof/>
            <w:webHidden/>
          </w:rPr>
          <w:tab/>
        </w:r>
        <w:r>
          <w:rPr>
            <w:noProof/>
            <w:webHidden/>
          </w:rPr>
          <w:fldChar w:fldCharType="begin"/>
        </w:r>
        <w:r>
          <w:rPr>
            <w:noProof/>
            <w:webHidden/>
          </w:rPr>
          <w:instrText xml:space="preserve"> PAGEREF _Toc514399641 \h </w:instrText>
        </w:r>
        <w:r>
          <w:rPr>
            <w:noProof/>
            <w:webHidden/>
          </w:rPr>
        </w:r>
        <w:r>
          <w:rPr>
            <w:noProof/>
            <w:webHidden/>
          </w:rPr>
          <w:fldChar w:fldCharType="separate"/>
        </w:r>
        <w:r>
          <w:rPr>
            <w:noProof/>
            <w:webHidden/>
          </w:rPr>
          <w:t>14</w:t>
        </w:r>
        <w:r>
          <w:rPr>
            <w:noProof/>
            <w:webHidden/>
          </w:rPr>
          <w:fldChar w:fldCharType="end"/>
        </w:r>
      </w:hyperlink>
    </w:p>
    <w:p w:rsidR="00AE509F" w:rsidRDefault="00AE509F">
      <w:pPr>
        <w:pStyle w:val="22"/>
        <w:rPr>
          <w:rFonts w:asciiTheme="minorHAnsi" w:eastAsiaTheme="minorEastAsia" w:hAnsiTheme="minorHAnsi" w:cstheme="minorBidi"/>
          <w:noProof/>
          <w:szCs w:val="22"/>
        </w:rPr>
      </w:pPr>
      <w:hyperlink w:anchor="_Toc514399642" w:history="1">
        <w:r w:rsidRPr="0046775D">
          <w:rPr>
            <w:rStyle w:val="a6"/>
            <w:noProof/>
          </w:rPr>
          <w:t>1.8</w:t>
        </w:r>
        <w:r>
          <w:rPr>
            <w:rFonts w:asciiTheme="minorHAnsi" w:eastAsiaTheme="minorEastAsia" w:hAnsiTheme="minorHAnsi" w:cstheme="minorBidi"/>
            <w:noProof/>
            <w:szCs w:val="22"/>
          </w:rPr>
          <w:tab/>
        </w:r>
        <w:r w:rsidRPr="0046775D">
          <w:rPr>
            <w:rStyle w:val="a6"/>
            <w:rFonts w:hint="eastAsia"/>
            <w:noProof/>
          </w:rPr>
          <w:t>什么是原子交易？</w:t>
        </w:r>
        <w:r>
          <w:rPr>
            <w:noProof/>
            <w:webHidden/>
          </w:rPr>
          <w:tab/>
        </w:r>
        <w:r>
          <w:rPr>
            <w:noProof/>
            <w:webHidden/>
          </w:rPr>
          <w:fldChar w:fldCharType="begin"/>
        </w:r>
        <w:r>
          <w:rPr>
            <w:noProof/>
            <w:webHidden/>
          </w:rPr>
          <w:instrText xml:space="preserve"> PAGEREF _Toc514399642 \h </w:instrText>
        </w:r>
        <w:r>
          <w:rPr>
            <w:noProof/>
            <w:webHidden/>
          </w:rPr>
        </w:r>
        <w:r>
          <w:rPr>
            <w:noProof/>
            <w:webHidden/>
          </w:rPr>
          <w:fldChar w:fldCharType="separate"/>
        </w:r>
        <w:r>
          <w:rPr>
            <w:noProof/>
            <w:webHidden/>
          </w:rPr>
          <w:t>17</w:t>
        </w:r>
        <w:r>
          <w:rPr>
            <w:noProof/>
            <w:webHidden/>
          </w:rPr>
          <w:fldChar w:fldCharType="end"/>
        </w:r>
      </w:hyperlink>
    </w:p>
    <w:p w:rsidR="00AE509F" w:rsidRDefault="00AE509F">
      <w:pPr>
        <w:pStyle w:val="22"/>
        <w:rPr>
          <w:rFonts w:asciiTheme="minorHAnsi" w:eastAsiaTheme="minorEastAsia" w:hAnsiTheme="minorHAnsi" w:cstheme="minorBidi"/>
          <w:noProof/>
          <w:szCs w:val="22"/>
        </w:rPr>
      </w:pPr>
      <w:hyperlink w:anchor="_Toc514399643" w:history="1">
        <w:r w:rsidRPr="0046775D">
          <w:rPr>
            <w:rStyle w:val="a6"/>
            <w:noProof/>
          </w:rPr>
          <w:t>1.9</w:t>
        </w:r>
        <w:r>
          <w:rPr>
            <w:rFonts w:asciiTheme="minorHAnsi" w:eastAsiaTheme="minorEastAsia" w:hAnsiTheme="minorHAnsi" w:cstheme="minorBidi"/>
            <w:noProof/>
            <w:szCs w:val="22"/>
          </w:rPr>
          <w:tab/>
        </w:r>
        <w:r w:rsidRPr="0046775D">
          <w:rPr>
            <w:rStyle w:val="a6"/>
            <w:noProof/>
          </w:rPr>
          <w:t>EOS</w:t>
        </w:r>
        <w:r w:rsidRPr="0046775D">
          <w:rPr>
            <w:rStyle w:val="a6"/>
            <w:rFonts w:hint="eastAsia"/>
            <w:noProof/>
          </w:rPr>
          <w:t>的百万级</w:t>
        </w:r>
        <w:r w:rsidRPr="0046775D">
          <w:rPr>
            <w:rStyle w:val="a6"/>
            <w:noProof/>
          </w:rPr>
          <w:t>TPS</w:t>
        </w:r>
        <w:r w:rsidRPr="0046775D">
          <w:rPr>
            <w:rStyle w:val="a6"/>
            <w:rFonts w:hint="eastAsia"/>
            <w:noProof/>
          </w:rPr>
          <w:t>的作用有哪些？</w:t>
        </w:r>
        <w:r>
          <w:rPr>
            <w:noProof/>
            <w:webHidden/>
          </w:rPr>
          <w:tab/>
        </w:r>
        <w:r>
          <w:rPr>
            <w:noProof/>
            <w:webHidden/>
          </w:rPr>
          <w:fldChar w:fldCharType="begin"/>
        </w:r>
        <w:r>
          <w:rPr>
            <w:noProof/>
            <w:webHidden/>
          </w:rPr>
          <w:instrText xml:space="preserve"> PAGEREF _Toc514399643 \h </w:instrText>
        </w:r>
        <w:r>
          <w:rPr>
            <w:noProof/>
            <w:webHidden/>
          </w:rPr>
        </w:r>
        <w:r>
          <w:rPr>
            <w:noProof/>
            <w:webHidden/>
          </w:rPr>
          <w:fldChar w:fldCharType="separate"/>
        </w:r>
        <w:r>
          <w:rPr>
            <w:noProof/>
            <w:webHidden/>
          </w:rPr>
          <w:t>17</w:t>
        </w:r>
        <w:r>
          <w:rPr>
            <w:noProof/>
            <w:webHidden/>
          </w:rPr>
          <w:fldChar w:fldCharType="end"/>
        </w:r>
      </w:hyperlink>
    </w:p>
    <w:p w:rsidR="00AE509F" w:rsidRDefault="00AE509F">
      <w:pPr>
        <w:pStyle w:val="22"/>
        <w:rPr>
          <w:rFonts w:asciiTheme="minorHAnsi" w:eastAsiaTheme="minorEastAsia" w:hAnsiTheme="minorHAnsi" w:cstheme="minorBidi"/>
          <w:noProof/>
          <w:szCs w:val="22"/>
        </w:rPr>
      </w:pPr>
      <w:hyperlink w:anchor="_Toc514399644" w:history="1">
        <w:r w:rsidRPr="0046775D">
          <w:rPr>
            <w:rStyle w:val="a6"/>
            <w:noProof/>
          </w:rPr>
          <w:t>1.10</w:t>
        </w:r>
        <w:r>
          <w:rPr>
            <w:rFonts w:asciiTheme="minorHAnsi" w:eastAsiaTheme="minorEastAsia" w:hAnsiTheme="minorHAnsi" w:cstheme="minorBidi"/>
            <w:noProof/>
            <w:szCs w:val="22"/>
          </w:rPr>
          <w:tab/>
        </w:r>
        <w:r w:rsidRPr="0046775D">
          <w:rPr>
            <w:rStyle w:val="a6"/>
            <w:rFonts w:hint="eastAsia"/>
            <w:noProof/>
          </w:rPr>
          <w:t>金马为什么会成功？</w:t>
        </w:r>
        <w:r>
          <w:rPr>
            <w:noProof/>
            <w:webHidden/>
          </w:rPr>
          <w:tab/>
        </w:r>
        <w:r>
          <w:rPr>
            <w:noProof/>
            <w:webHidden/>
          </w:rPr>
          <w:fldChar w:fldCharType="begin"/>
        </w:r>
        <w:r>
          <w:rPr>
            <w:noProof/>
            <w:webHidden/>
          </w:rPr>
          <w:instrText xml:space="preserve"> PAGEREF _Toc514399644 \h </w:instrText>
        </w:r>
        <w:r>
          <w:rPr>
            <w:noProof/>
            <w:webHidden/>
          </w:rPr>
        </w:r>
        <w:r>
          <w:rPr>
            <w:noProof/>
            <w:webHidden/>
          </w:rPr>
          <w:fldChar w:fldCharType="separate"/>
        </w:r>
        <w:r>
          <w:rPr>
            <w:noProof/>
            <w:webHidden/>
          </w:rPr>
          <w:t>18</w:t>
        </w:r>
        <w:r>
          <w:rPr>
            <w:noProof/>
            <w:webHidden/>
          </w:rPr>
          <w:fldChar w:fldCharType="end"/>
        </w:r>
      </w:hyperlink>
    </w:p>
    <w:p w:rsidR="00AE509F" w:rsidRDefault="00AE509F">
      <w:pPr>
        <w:pStyle w:val="22"/>
        <w:rPr>
          <w:rFonts w:asciiTheme="minorHAnsi" w:eastAsiaTheme="minorEastAsia" w:hAnsiTheme="minorHAnsi" w:cstheme="minorBidi"/>
          <w:noProof/>
          <w:szCs w:val="22"/>
        </w:rPr>
      </w:pPr>
      <w:hyperlink w:anchor="_Toc514399645" w:history="1">
        <w:r w:rsidRPr="0046775D">
          <w:rPr>
            <w:rStyle w:val="a6"/>
            <w:noProof/>
          </w:rPr>
          <w:t>1.11</w:t>
        </w:r>
        <w:r>
          <w:rPr>
            <w:rFonts w:asciiTheme="minorHAnsi" w:eastAsiaTheme="minorEastAsia" w:hAnsiTheme="minorHAnsi" w:cstheme="minorBidi"/>
            <w:noProof/>
            <w:szCs w:val="22"/>
          </w:rPr>
          <w:tab/>
        </w:r>
        <w:r w:rsidRPr="0046775D">
          <w:rPr>
            <w:rStyle w:val="a6"/>
            <w:rFonts w:hint="eastAsia"/>
            <w:noProof/>
          </w:rPr>
          <w:t>什么是通证经济，你怎么看待它呢</w:t>
        </w:r>
        <w:r>
          <w:rPr>
            <w:noProof/>
            <w:webHidden/>
          </w:rPr>
          <w:tab/>
        </w:r>
        <w:r>
          <w:rPr>
            <w:noProof/>
            <w:webHidden/>
          </w:rPr>
          <w:fldChar w:fldCharType="begin"/>
        </w:r>
        <w:r>
          <w:rPr>
            <w:noProof/>
            <w:webHidden/>
          </w:rPr>
          <w:instrText xml:space="preserve"> PAGEREF _Toc514399645 \h </w:instrText>
        </w:r>
        <w:r>
          <w:rPr>
            <w:noProof/>
            <w:webHidden/>
          </w:rPr>
        </w:r>
        <w:r>
          <w:rPr>
            <w:noProof/>
            <w:webHidden/>
          </w:rPr>
          <w:fldChar w:fldCharType="separate"/>
        </w:r>
        <w:r>
          <w:rPr>
            <w:noProof/>
            <w:webHidden/>
          </w:rPr>
          <w:t>18</w:t>
        </w:r>
        <w:r>
          <w:rPr>
            <w:noProof/>
            <w:webHidden/>
          </w:rPr>
          <w:fldChar w:fldCharType="end"/>
        </w:r>
      </w:hyperlink>
    </w:p>
    <w:p w:rsidR="00AE509F" w:rsidRDefault="00AE509F">
      <w:pPr>
        <w:pStyle w:val="22"/>
        <w:rPr>
          <w:rFonts w:asciiTheme="minorHAnsi" w:eastAsiaTheme="minorEastAsia" w:hAnsiTheme="minorHAnsi" w:cstheme="minorBidi"/>
          <w:noProof/>
          <w:szCs w:val="22"/>
        </w:rPr>
      </w:pPr>
      <w:hyperlink w:anchor="_Toc514399646" w:history="1">
        <w:r w:rsidRPr="0046775D">
          <w:rPr>
            <w:rStyle w:val="a6"/>
            <w:noProof/>
          </w:rPr>
          <w:t>1.12</w:t>
        </w:r>
        <w:r>
          <w:rPr>
            <w:rFonts w:asciiTheme="minorHAnsi" w:eastAsiaTheme="minorEastAsia" w:hAnsiTheme="minorHAnsi" w:cstheme="minorBidi"/>
            <w:noProof/>
            <w:szCs w:val="22"/>
          </w:rPr>
          <w:tab/>
        </w:r>
        <w:r w:rsidRPr="0046775D">
          <w:rPr>
            <w:rStyle w:val="a6"/>
            <w:rFonts w:hint="eastAsia"/>
            <w:noProof/>
          </w:rPr>
          <w:t>项目落地了，</w:t>
        </w:r>
        <w:r w:rsidRPr="0046775D">
          <w:rPr>
            <w:rStyle w:val="a6"/>
            <w:noProof/>
          </w:rPr>
          <w:t>TOKEN</w:t>
        </w:r>
        <w:r w:rsidRPr="0046775D">
          <w:rPr>
            <w:rStyle w:val="a6"/>
            <w:rFonts w:hint="eastAsia"/>
            <w:noProof/>
          </w:rPr>
          <w:t>的价格就一定会上涨吗？</w:t>
        </w:r>
        <w:r>
          <w:rPr>
            <w:noProof/>
            <w:webHidden/>
          </w:rPr>
          <w:tab/>
        </w:r>
        <w:r>
          <w:rPr>
            <w:noProof/>
            <w:webHidden/>
          </w:rPr>
          <w:fldChar w:fldCharType="begin"/>
        </w:r>
        <w:r>
          <w:rPr>
            <w:noProof/>
            <w:webHidden/>
          </w:rPr>
          <w:instrText xml:space="preserve"> PAGEREF _Toc514399646 \h </w:instrText>
        </w:r>
        <w:r>
          <w:rPr>
            <w:noProof/>
            <w:webHidden/>
          </w:rPr>
        </w:r>
        <w:r>
          <w:rPr>
            <w:noProof/>
            <w:webHidden/>
          </w:rPr>
          <w:fldChar w:fldCharType="separate"/>
        </w:r>
        <w:r>
          <w:rPr>
            <w:noProof/>
            <w:webHidden/>
          </w:rPr>
          <w:t>18</w:t>
        </w:r>
        <w:r>
          <w:rPr>
            <w:noProof/>
            <w:webHidden/>
          </w:rPr>
          <w:fldChar w:fldCharType="end"/>
        </w:r>
      </w:hyperlink>
    </w:p>
    <w:p w:rsidR="00AE509F" w:rsidRDefault="00AE509F">
      <w:pPr>
        <w:pStyle w:val="22"/>
        <w:rPr>
          <w:rFonts w:asciiTheme="minorHAnsi" w:eastAsiaTheme="minorEastAsia" w:hAnsiTheme="minorHAnsi" w:cstheme="minorBidi"/>
          <w:noProof/>
          <w:szCs w:val="22"/>
        </w:rPr>
      </w:pPr>
      <w:hyperlink w:anchor="_Toc514399647" w:history="1">
        <w:r w:rsidRPr="0046775D">
          <w:rPr>
            <w:rStyle w:val="a6"/>
            <w:noProof/>
          </w:rPr>
          <w:t>1.13</w:t>
        </w:r>
        <w:r>
          <w:rPr>
            <w:rFonts w:asciiTheme="minorHAnsi" w:eastAsiaTheme="minorEastAsia" w:hAnsiTheme="minorHAnsi" w:cstheme="minorBidi"/>
            <w:noProof/>
            <w:szCs w:val="22"/>
          </w:rPr>
          <w:tab/>
        </w:r>
        <w:r w:rsidRPr="0046775D">
          <w:rPr>
            <w:rStyle w:val="a6"/>
            <w:rFonts w:hint="eastAsia"/>
            <w:noProof/>
          </w:rPr>
          <w:t>大家谁知道币问</w:t>
        </w:r>
        <w:r w:rsidRPr="0046775D">
          <w:rPr>
            <w:rStyle w:val="a6"/>
            <w:noProof/>
          </w:rPr>
          <w:t>yoyow</w:t>
        </w:r>
        <w:r w:rsidRPr="0046775D">
          <w:rPr>
            <w:rStyle w:val="a6"/>
            <w:rFonts w:hint="eastAsia"/>
            <w:noProof/>
          </w:rPr>
          <w:t>币资金池计划？</w:t>
        </w:r>
        <w:r>
          <w:rPr>
            <w:noProof/>
            <w:webHidden/>
          </w:rPr>
          <w:tab/>
        </w:r>
        <w:r>
          <w:rPr>
            <w:noProof/>
            <w:webHidden/>
          </w:rPr>
          <w:fldChar w:fldCharType="begin"/>
        </w:r>
        <w:r>
          <w:rPr>
            <w:noProof/>
            <w:webHidden/>
          </w:rPr>
          <w:instrText xml:space="preserve"> PAGEREF _Toc514399647 \h </w:instrText>
        </w:r>
        <w:r>
          <w:rPr>
            <w:noProof/>
            <w:webHidden/>
          </w:rPr>
        </w:r>
        <w:r>
          <w:rPr>
            <w:noProof/>
            <w:webHidden/>
          </w:rPr>
          <w:fldChar w:fldCharType="separate"/>
        </w:r>
        <w:r>
          <w:rPr>
            <w:noProof/>
            <w:webHidden/>
          </w:rPr>
          <w:t>19</w:t>
        </w:r>
        <w:r>
          <w:rPr>
            <w:noProof/>
            <w:webHidden/>
          </w:rPr>
          <w:fldChar w:fldCharType="end"/>
        </w:r>
      </w:hyperlink>
    </w:p>
    <w:p w:rsidR="00AE509F" w:rsidRDefault="00AE509F">
      <w:pPr>
        <w:pStyle w:val="22"/>
        <w:rPr>
          <w:rFonts w:asciiTheme="minorHAnsi" w:eastAsiaTheme="minorEastAsia" w:hAnsiTheme="minorHAnsi" w:cstheme="minorBidi"/>
          <w:noProof/>
          <w:szCs w:val="22"/>
        </w:rPr>
      </w:pPr>
      <w:hyperlink w:anchor="_Toc514399648" w:history="1">
        <w:r w:rsidRPr="0046775D">
          <w:rPr>
            <w:rStyle w:val="a6"/>
            <w:noProof/>
          </w:rPr>
          <w:t>1.14</w:t>
        </w:r>
        <w:r>
          <w:rPr>
            <w:rFonts w:asciiTheme="minorHAnsi" w:eastAsiaTheme="minorEastAsia" w:hAnsiTheme="minorHAnsi" w:cstheme="minorBidi"/>
            <w:noProof/>
            <w:szCs w:val="22"/>
          </w:rPr>
          <w:tab/>
        </w:r>
        <w:r w:rsidRPr="0046775D">
          <w:rPr>
            <w:rStyle w:val="a6"/>
            <w:rFonts w:hint="eastAsia"/>
            <w:noProof/>
          </w:rPr>
          <w:t>烤猫是谁？</w:t>
        </w:r>
        <w:r>
          <w:rPr>
            <w:noProof/>
            <w:webHidden/>
          </w:rPr>
          <w:tab/>
        </w:r>
        <w:r>
          <w:rPr>
            <w:noProof/>
            <w:webHidden/>
          </w:rPr>
          <w:fldChar w:fldCharType="begin"/>
        </w:r>
        <w:r>
          <w:rPr>
            <w:noProof/>
            <w:webHidden/>
          </w:rPr>
          <w:instrText xml:space="preserve"> PAGEREF _Toc514399648 \h </w:instrText>
        </w:r>
        <w:r>
          <w:rPr>
            <w:noProof/>
            <w:webHidden/>
          </w:rPr>
        </w:r>
        <w:r>
          <w:rPr>
            <w:noProof/>
            <w:webHidden/>
          </w:rPr>
          <w:fldChar w:fldCharType="separate"/>
        </w:r>
        <w:r>
          <w:rPr>
            <w:noProof/>
            <w:webHidden/>
          </w:rPr>
          <w:t>20</w:t>
        </w:r>
        <w:r>
          <w:rPr>
            <w:noProof/>
            <w:webHidden/>
          </w:rPr>
          <w:fldChar w:fldCharType="end"/>
        </w:r>
      </w:hyperlink>
    </w:p>
    <w:p w:rsidR="00AE509F" w:rsidRDefault="00AE509F">
      <w:pPr>
        <w:pStyle w:val="22"/>
        <w:rPr>
          <w:rFonts w:asciiTheme="minorHAnsi" w:eastAsiaTheme="minorEastAsia" w:hAnsiTheme="minorHAnsi" w:cstheme="minorBidi"/>
          <w:noProof/>
          <w:szCs w:val="22"/>
        </w:rPr>
      </w:pPr>
      <w:hyperlink w:anchor="_Toc514399649" w:history="1">
        <w:r w:rsidRPr="0046775D">
          <w:rPr>
            <w:rStyle w:val="a6"/>
            <w:noProof/>
          </w:rPr>
          <w:t>1.15</w:t>
        </w:r>
        <w:r>
          <w:rPr>
            <w:rFonts w:asciiTheme="minorHAnsi" w:eastAsiaTheme="minorEastAsia" w:hAnsiTheme="minorHAnsi" w:cstheme="minorBidi"/>
            <w:noProof/>
            <w:szCs w:val="22"/>
          </w:rPr>
          <w:tab/>
        </w:r>
        <w:r w:rsidRPr="0046775D">
          <w:rPr>
            <w:rStyle w:val="a6"/>
            <w:rFonts w:hint="eastAsia"/>
            <w:noProof/>
          </w:rPr>
          <w:t>路印钱包的去中华交易所你看好吗？</w:t>
        </w:r>
        <w:r>
          <w:rPr>
            <w:noProof/>
            <w:webHidden/>
          </w:rPr>
          <w:tab/>
        </w:r>
        <w:r>
          <w:rPr>
            <w:noProof/>
            <w:webHidden/>
          </w:rPr>
          <w:fldChar w:fldCharType="begin"/>
        </w:r>
        <w:r>
          <w:rPr>
            <w:noProof/>
            <w:webHidden/>
          </w:rPr>
          <w:instrText xml:space="preserve"> PAGEREF _Toc514399649 \h </w:instrText>
        </w:r>
        <w:r>
          <w:rPr>
            <w:noProof/>
            <w:webHidden/>
          </w:rPr>
        </w:r>
        <w:r>
          <w:rPr>
            <w:noProof/>
            <w:webHidden/>
          </w:rPr>
          <w:fldChar w:fldCharType="separate"/>
        </w:r>
        <w:r>
          <w:rPr>
            <w:noProof/>
            <w:webHidden/>
          </w:rPr>
          <w:t>20</w:t>
        </w:r>
        <w:r>
          <w:rPr>
            <w:noProof/>
            <w:webHidden/>
          </w:rPr>
          <w:fldChar w:fldCharType="end"/>
        </w:r>
      </w:hyperlink>
    </w:p>
    <w:p w:rsidR="00AE509F" w:rsidRDefault="00AE509F">
      <w:pPr>
        <w:pStyle w:val="22"/>
        <w:rPr>
          <w:rFonts w:asciiTheme="minorHAnsi" w:eastAsiaTheme="minorEastAsia" w:hAnsiTheme="minorHAnsi" w:cstheme="minorBidi"/>
          <w:noProof/>
          <w:szCs w:val="22"/>
        </w:rPr>
      </w:pPr>
      <w:hyperlink w:anchor="_Toc514399650" w:history="1">
        <w:r w:rsidRPr="0046775D">
          <w:rPr>
            <w:rStyle w:val="a6"/>
            <w:noProof/>
          </w:rPr>
          <w:t>1.16</w:t>
        </w:r>
        <w:r>
          <w:rPr>
            <w:rFonts w:asciiTheme="minorHAnsi" w:eastAsiaTheme="minorEastAsia" w:hAnsiTheme="minorHAnsi" w:cstheme="minorBidi"/>
            <w:noProof/>
            <w:szCs w:val="22"/>
          </w:rPr>
          <w:tab/>
        </w:r>
        <w:r w:rsidRPr="0046775D">
          <w:rPr>
            <w:rStyle w:val="a6"/>
            <w:noProof/>
          </w:rPr>
          <w:t>TOP.ONE</w:t>
        </w:r>
        <w:r w:rsidRPr="0046775D">
          <w:rPr>
            <w:rStyle w:val="a6"/>
            <w:rFonts w:hint="eastAsia"/>
            <w:noProof/>
          </w:rPr>
          <w:t>有哪些黑历史？</w:t>
        </w:r>
        <w:r>
          <w:rPr>
            <w:noProof/>
            <w:webHidden/>
          </w:rPr>
          <w:tab/>
        </w:r>
        <w:r>
          <w:rPr>
            <w:noProof/>
            <w:webHidden/>
          </w:rPr>
          <w:fldChar w:fldCharType="begin"/>
        </w:r>
        <w:r>
          <w:rPr>
            <w:noProof/>
            <w:webHidden/>
          </w:rPr>
          <w:instrText xml:space="preserve"> PAGEREF _Toc514399650 \h </w:instrText>
        </w:r>
        <w:r>
          <w:rPr>
            <w:noProof/>
            <w:webHidden/>
          </w:rPr>
        </w:r>
        <w:r>
          <w:rPr>
            <w:noProof/>
            <w:webHidden/>
          </w:rPr>
          <w:fldChar w:fldCharType="separate"/>
        </w:r>
        <w:r>
          <w:rPr>
            <w:noProof/>
            <w:webHidden/>
          </w:rPr>
          <w:t>20</w:t>
        </w:r>
        <w:r>
          <w:rPr>
            <w:noProof/>
            <w:webHidden/>
          </w:rPr>
          <w:fldChar w:fldCharType="end"/>
        </w:r>
      </w:hyperlink>
    </w:p>
    <w:p w:rsidR="00AE509F" w:rsidRDefault="00AE509F">
      <w:pPr>
        <w:pStyle w:val="22"/>
        <w:rPr>
          <w:rFonts w:asciiTheme="minorHAnsi" w:eastAsiaTheme="minorEastAsia" w:hAnsiTheme="minorHAnsi" w:cstheme="minorBidi"/>
          <w:noProof/>
          <w:szCs w:val="22"/>
        </w:rPr>
      </w:pPr>
      <w:hyperlink w:anchor="_Toc514399651" w:history="1">
        <w:r w:rsidRPr="0046775D">
          <w:rPr>
            <w:rStyle w:val="a6"/>
            <w:noProof/>
          </w:rPr>
          <w:t>1.17</w:t>
        </w:r>
        <w:r>
          <w:rPr>
            <w:rFonts w:asciiTheme="minorHAnsi" w:eastAsiaTheme="minorEastAsia" w:hAnsiTheme="minorHAnsi" w:cstheme="minorBidi"/>
            <w:noProof/>
            <w:szCs w:val="22"/>
          </w:rPr>
          <w:tab/>
        </w:r>
        <w:r w:rsidRPr="0046775D">
          <w:rPr>
            <w:rStyle w:val="a6"/>
            <w:rFonts w:hint="eastAsia"/>
            <w:noProof/>
          </w:rPr>
          <w:t>重大利好啊！纳斯达克支持的数字货币交易所</w:t>
        </w:r>
        <w:r w:rsidRPr="0046775D">
          <w:rPr>
            <w:rStyle w:val="a6"/>
            <w:noProof/>
          </w:rPr>
          <w:t>DX</w:t>
        </w:r>
        <w:r w:rsidRPr="0046775D">
          <w:rPr>
            <w:rStyle w:val="a6"/>
            <w:rFonts w:hint="eastAsia"/>
            <w:noProof/>
          </w:rPr>
          <w:t>将在下个月推出，会提前开启牛市的到来吗？</w:t>
        </w:r>
        <w:r>
          <w:rPr>
            <w:noProof/>
            <w:webHidden/>
          </w:rPr>
          <w:tab/>
        </w:r>
        <w:r>
          <w:rPr>
            <w:noProof/>
            <w:webHidden/>
          </w:rPr>
          <w:fldChar w:fldCharType="begin"/>
        </w:r>
        <w:r>
          <w:rPr>
            <w:noProof/>
            <w:webHidden/>
          </w:rPr>
          <w:instrText xml:space="preserve"> PAGEREF _Toc514399651 \h </w:instrText>
        </w:r>
        <w:r>
          <w:rPr>
            <w:noProof/>
            <w:webHidden/>
          </w:rPr>
        </w:r>
        <w:r>
          <w:rPr>
            <w:noProof/>
            <w:webHidden/>
          </w:rPr>
          <w:fldChar w:fldCharType="separate"/>
        </w:r>
        <w:r>
          <w:rPr>
            <w:noProof/>
            <w:webHidden/>
          </w:rPr>
          <w:t>21</w:t>
        </w:r>
        <w:r>
          <w:rPr>
            <w:noProof/>
            <w:webHidden/>
          </w:rPr>
          <w:fldChar w:fldCharType="end"/>
        </w:r>
      </w:hyperlink>
    </w:p>
    <w:p w:rsidR="00AE509F" w:rsidRDefault="00AE509F">
      <w:pPr>
        <w:pStyle w:val="22"/>
        <w:rPr>
          <w:rFonts w:asciiTheme="minorHAnsi" w:eastAsiaTheme="minorEastAsia" w:hAnsiTheme="minorHAnsi" w:cstheme="minorBidi"/>
          <w:noProof/>
          <w:szCs w:val="22"/>
        </w:rPr>
      </w:pPr>
      <w:hyperlink w:anchor="_Toc514399652" w:history="1">
        <w:r w:rsidRPr="0046775D">
          <w:rPr>
            <w:rStyle w:val="a6"/>
            <w:noProof/>
          </w:rPr>
          <w:t>1.18</w:t>
        </w:r>
        <w:r>
          <w:rPr>
            <w:rFonts w:asciiTheme="minorHAnsi" w:eastAsiaTheme="minorEastAsia" w:hAnsiTheme="minorHAnsi" w:cstheme="minorBidi"/>
            <w:noProof/>
            <w:szCs w:val="22"/>
          </w:rPr>
          <w:tab/>
        </w:r>
        <w:r w:rsidRPr="0046775D">
          <w:rPr>
            <w:rStyle w:val="a6"/>
            <w:noProof/>
          </w:rPr>
          <w:t>Mixin</w:t>
        </w:r>
        <w:r w:rsidRPr="0046775D">
          <w:rPr>
            <w:rStyle w:val="a6"/>
            <w:rFonts w:hint="eastAsia"/>
            <w:noProof/>
          </w:rPr>
          <w:t>主链优缺点在哪里？</w:t>
        </w:r>
        <w:r>
          <w:rPr>
            <w:noProof/>
            <w:webHidden/>
          </w:rPr>
          <w:tab/>
        </w:r>
        <w:r>
          <w:rPr>
            <w:noProof/>
            <w:webHidden/>
          </w:rPr>
          <w:fldChar w:fldCharType="begin"/>
        </w:r>
        <w:r>
          <w:rPr>
            <w:noProof/>
            <w:webHidden/>
          </w:rPr>
          <w:instrText xml:space="preserve"> PAGEREF _Toc514399652 \h </w:instrText>
        </w:r>
        <w:r>
          <w:rPr>
            <w:noProof/>
            <w:webHidden/>
          </w:rPr>
        </w:r>
        <w:r>
          <w:rPr>
            <w:noProof/>
            <w:webHidden/>
          </w:rPr>
          <w:fldChar w:fldCharType="separate"/>
        </w:r>
        <w:r>
          <w:rPr>
            <w:noProof/>
            <w:webHidden/>
          </w:rPr>
          <w:t>21</w:t>
        </w:r>
        <w:r>
          <w:rPr>
            <w:noProof/>
            <w:webHidden/>
          </w:rPr>
          <w:fldChar w:fldCharType="end"/>
        </w:r>
      </w:hyperlink>
    </w:p>
    <w:p w:rsidR="00AE509F" w:rsidRDefault="00AE509F">
      <w:pPr>
        <w:pStyle w:val="22"/>
        <w:rPr>
          <w:rFonts w:asciiTheme="minorHAnsi" w:eastAsiaTheme="minorEastAsia" w:hAnsiTheme="minorHAnsi" w:cstheme="minorBidi"/>
          <w:noProof/>
          <w:szCs w:val="22"/>
        </w:rPr>
      </w:pPr>
      <w:hyperlink w:anchor="_Toc514399653" w:history="1">
        <w:r w:rsidRPr="0046775D">
          <w:rPr>
            <w:rStyle w:val="a6"/>
            <w:noProof/>
          </w:rPr>
          <w:t>1.19</w:t>
        </w:r>
        <w:r>
          <w:rPr>
            <w:rFonts w:asciiTheme="minorHAnsi" w:eastAsiaTheme="minorEastAsia" w:hAnsiTheme="minorHAnsi" w:cstheme="minorBidi"/>
            <w:noProof/>
            <w:szCs w:val="22"/>
          </w:rPr>
          <w:tab/>
        </w:r>
        <w:r w:rsidRPr="0046775D">
          <w:rPr>
            <w:rStyle w:val="a6"/>
            <w:rFonts w:hint="eastAsia"/>
            <w:noProof/>
          </w:rPr>
          <w:t>证券市场到底有何意义？</w:t>
        </w:r>
        <w:r>
          <w:rPr>
            <w:noProof/>
            <w:webHidden/>
          </w:rPr>
          <w:tab/>
        </w:r>
        <w:r>
          <w:rPr>
            <w:noProof/>
            <w:webHidden/>
          </w:rPr>
          <w:fldChar w:fldCharType="begin"/>
        </w:r>
        <w:r>
          <w:rPr>
            <w:noProof/>
            <w:webHidden/>
          </w:rPr>
          <w:instrText xml:space="preserve"> PAGEREF _Toc514399653 \h </w:instrText>
        </w:r>
        <w:r>
          <w:rPr>
            <w:noProof/>
            <w:webHidden/>
          </w:rPr>
        </w:r>
        <w:r>
          <w:rPr>
            <w:noProof/>
            <w:webHidden/>
          </w:rPr>
          <w:fldChar w:fldCharType="separate"/>
        </w:r>
        <w:r>
          <w:rPr>
            <w:noProof/>
            <w:webHidden/>
          </w:rPr>
          <w:t>21</w:t>
        </w:r>
        <w:r>
          <w:rPr>
            <w:noProof/>
            <w:webHidden/>
          </w:rPr>
          <w:fldChar w:fldCharType="end"/>
        </w:r>
      </w:hyperlink>
    </w:p>
    <w:p w:rsidR="00AE509F" w:rsidRDefault="00AE509F">
      <w:pPr>
        <w:pStyle w:val="22"/>
        <w:rPr>
          <w:rFonts w:asciiTheme="minorHAnsi" w:eastAsiaTheme="minorEastAsia" w:hAnsiTheme="minorHAnsi" w:cstheme="minorBidi"/>
          <w:noProof/>
          <w:szCs w:val="22"/>
        </w:rPr>
      </w:pPr>
      <w:hyperlink w:anchor="_Toc514399654" w:history="1">
        <w:r w:rsidRPr="0046775D">
          <w:rPr>
            <w:rStyle w:val="a6"/>
            <w:noProof/>
          </w:rPr>
          <w:t>1.20</w:t>
        </w:r>
        <w:r>
          <w:rPr>
            <w:rFonts w:asciiTheme="minorHAnsi" w:eastAsiaTheme="minorEastAsia" w:hAnsiTheme="minorHAnsi" w:cstheme="minorBidi"/>
            <w:noProof/>
            <w:szCs w:val="22"/>
          </w:rPr>
          <w:tab/>
        </w:r>
        <w:r w:rsidRPr="0046775D">
          <w:rPr>
            <w:rStyle w:val="a6"/>
            <w:rFonts w:hint="eastAsia"/>
            <w:noProof/>
          </w:rPr>
          <w:t>你依据什么信号来判断币市已经熊转牛？</w:t>
        </w:r>
        <w:r>
          <w:rPr>
            <w:noProof/>
            <w:webHidden/>
          </w:rPr>
          <w:tab/>
        </w:r>
        <w:r>
          <w:rPr>
            <w:noProof/>
            <w:webHidden/>
          </w:rPr>
          <w:fldChar w:fldCharType="begin"/>
        </w:r>
        <w:r>
          <w:rPr>
            <w:noProof/>
            <w:webHidden/>
          </w:rPr>
          <w:instrText xml:space="preserve"> PAGEREF _Toc514399654 \h </w:instrText>
        </w:r>
        <w:r>
          <w:rPr>
            <w:noProof/>
            <w:webHidden/>
          </w:rPr>
        </w:r>
        <w:r>
          <w:rPr>
            <w:noProof/>
            <w:webHidden/>
          </w:rPr>
          <w:fldChar w:fldCharType="separate"/>
        </w:r>
        <w:r>
          <w:rPr>
            <w:noProof/>
            <w:webHidden/>
          </w:rPr>
          <w:t>22</w:t>
        </w:r>
        <w:r>
          <w:rPr>
            <w:noProof/>
            <w:webHidden/>
          </w:rPr>
          <w:fldChar w:fldCharType="end"/>
        </w:r>
      </w:hyperlink>
    </w:p>
    <w:p w:rsidR="00AE509F" w:rsidRDefault="00AE509F">
      <w:pPr>
        <w:pStyle w:val="22"/>
        <w:rPr>
          <w:rFonts w:asciiTheme="minorHAnsi" w:eastAsiaTheme="minorEastAsia" w:hAnsiTheme="minorHAnsi" w:cstheme="minorBidi"/>
          <w:noProof/>
          <w:szCs w:val="22"/>
        </w:rPr>
      </w:pPr>
      <w:hyperlink w:anchor="_Toc514399655" w:history="1">
        <w:r w:rsidRPr="0046775D">
          <w:rPr>
            <w:rStyle w:val="a6"/>
            <w:noProof/>
          </w:rPr>
          <w:t>1.21</w:t>
        </w:r>
        <w:r>
          <w:rPr>
            <w:rFonts w:asciiTheme="minorHAnsi" w:eastAsiaTheme="minorEastAsia" w:hAnsiTheme="minorHAnsi" w:cstheme="minorBidi"/>
            <w:noProof/>
            <w:szCs w:val="22"/>
          </w:rPr>
          <w:tab/>
        </w:r>
        <w:r w:rsidRPr="0046775D">
          <w:rPr>
            <w:rStyle w:val="a6"/>
            <w:rFonts w:hint="eastAsia"/>
            <w:noProof/>
          </w:rPr>
          <w:t>垃圾的区块链项目有哪些共同点？</w:t>
        </w:r>
        <w:r>
          <w:rPr>
            <w:noProof/>
            <w:webHidden/>
          </w:rPr>
          <w:tab/>
        </w:r>
        <w:r>
          <w:rPr>
            <w:noProof/>
            <w:webHidden/>
          </w:rPr>
          <w:fldChar w:fldCharType="begin"/>
        </w:r>
        <w:r>
          <w:rPr>
            <w:noProof/>
            <w:webHidden/>
          </w:rPr>
          <w:instrText xml:space="preserve"> PAGEREF _Toc514399655 \h </w:instrText>
        </w:r>
        <w:r>
          <w:rPr>
            <w:noProof/>
            <w:webHidden/>
          </w:rPr>
        </w:r>
        <w:r>
          <w:rPr>
            <w:noProof/>
            <w:webHidden/>
          </w:rPr>
          <w:fldChar w:fldCharType="separate"/>
        </w:r>
        <w:r>
          <w:rPr>
            <w:noProof/>
            <w:webHidden/>
          </w:rPr>
          <w:t>22</w:t>
        </w:r>
        <w:r>
          <w:rPr>
            <w:noProof/>
            <w:webHidden/>
          </w:rPr>
          <w:fldChar w:fldCharType="end"/>
        </w:r>
      </w:hyperlink>
    </w:p>
    <w:p w:rsidR="00AE509F" w:rsidRDefault="00AE509F">
      <w:pPr>
        <w:pStyle w:val="22"/>
        <w:rPr>
          <w:rFonts w:asciiTheme="minorHAnsi" w:eastAsiaTheme="minorEastAsia" w:hAnsiTheme="minorHAnsi" w:cstheme="minorBidi"/>
          <w:noProof/>
          <w:szCs w:val="22"/>
        </w:rPr>
      </w:pPr>
      <w:hyperlink w:anchor="_Toc514399656" w:history="1">
        <w:r w:rsidRPr="0046775D">
          <w:rPr>
            <w:rStyle w:val="a6"/>
            <w:noProof/>
          </w:rPr>
          <w:t>1.22</w:t>
        </w:r>
        <w:r>
          <w:rPr>
            <w:rFonts w:asciiTheme="minorHAnsi" w:eastAsiaTheme="minorEastAsia" w:hAnsiTheme="minorHAnsi" w:cstheme="minorBidi"/>
            <w:noProof/>
            <w:szCs w:val="22"/>
          </w:rPr>
          <w:tab/>
        </w:r>
        <w:r w:rsidRPr="0046775D">
          <w:rPr>
            <w:rStyle w:val="a6"/>
            <w:noProof/>
          </w:rPr>
          <w:t>GTC</w:t>
        </w:r>
        <w:r w:rsidRPr="0046775D">
          <w:rPr>
            <w:rStyle w:val="a6"/>
            <w:rFonts w:hint="eastAsia"/>
            <w:noProof/>
          </w:rPr>
          <w:t>你对它的价值了解有多少？</w:t>
        </w:r>
        <w:r>
          <w:rPr>
            <w:noProof/>
            <w:webHidden/>
          </w:rPr>
          <w:tab/>
        </w:r>
        <w:r>
          <w:rPr>
            <w:noProof/>
            <w:webHidden/>
          </w:rPr>
          <w:fldChar w:fldCharType="begin"/>
        </w:r>
        <w:r>
          <w:rPr>
            <w:noProof/>
            <w:webHidden/>
          </w:rPr>
          <w:instrText xml:space="preserve"> PAGEREF _Toc514399656 \h </w:instrText>
        </w:r>
        <w:r>
          <w:rPr>
            <w:noProof/>
            <w:webHidden/>
          </w:rPr>
        </w:r>
        <w:r>
          <w:rPr>
            <w:noProof/>
            <w:webHidden/>
          </w:rPr>
          <w:fldChar w:fldCharType="separate"/>
        </w:r>
        <w:r>
          <w:rPr>
            <w:noProof/>
            <w:webHidden/>
          </w:rPr>
          <w:t>23</w:t>
        </w:r>
        <w:r>
          <w:rPr>
            <w:noProof/>
            <w:webHidden/>
          </w:rPr>
          <w:fldChar w:fldCharType="end"/>
        </w:r>
      </w:hyperlink>
    </w:p>
    <w:p w:rsidR="00AE509F" w:rsidRDefault="00AE509F">
      <w:pPr>
        <w:pStyle w:val="11"/>
        <w:rPr>
          <w:rFonts w:asciiTheme="minorHAnsi" w:eastAsiaTheme="minorEastAsia" w:hAnsiTheme="minorHAnsi" w:cstheme="minorBidi"/>
          <w:noProof/>
          <w:sz w:val="21"/>
          <w:szCs w:val="22"/>
        </w:rPr>
      </w:pPr>
      <w:hyperlink w:anchor="_Toc514399657" w:history="1">
        <w:r w:rsidRPr="0046775D">
          <w:rPr>
            <w:rStyle w:val="a6"/>
            <w:noProof/>
          </w:rPr>
          <w:t>2.</w:t>
        </w:r>
        <w:r w:rsidRPr="0046775D">
          <w:rPr>
            <w:rStyle w:val="a6"/>
            <w:rFonts w:hint="eastAsia"/>
            <w:noProof/>
          </w:rPr>
          <w:t xml:space="preserve"> </w:t>
        </w:r>
        <w:r w:rsidRPr="0046775D">
          <w:rPr>
            <w:rStyle w:val="a6"/>
            <w:rFonts w:hint="eastAsia"/>
            <w:noProof/>
          </w:rPr>
          <w:t>币圈有意思的文章</w:t>
        </w:r>
        <w:r>
          <w:rPr>
            <w:noProof/>
            <w:webHidden/>
          </w:rPr>
          <w:tab/>
        </w:r>
        <w:r>
          <w:rPr>
            <w:noProof/>
            <w:webHidden/>
          </w:rPr>
          <w:fldChar w:fldCharType="begin"/>
        </w:r>
        <w:r>
          <w:rPr>
            <w:noProof/>
            <w:webHidden/>
          </w:rPr>
          <w:instrText xml:space="preserve"> PAGEREF _Toc514399657 \h </w:instrText>
        </w:r>
        <w:r>
          <w:rPr>
            <w:noProof/>
            <w:webHidden/>
          </w:rPr>
        </w:r>
        <w:r>
          <w:rPr>
            <w:noProof/>
            <w:webHidden/>
          </w:rPr>
          <w:fldChar w:fldCharType="separate"/>
        </w:r>
        <w:r>
          <w:rPr>
            <w:noProof/>
            <w:webHidden/>
          </w:rPr>
          <w:t>27</w:t>
        </w:r>
        <w:r>
          <w:rPr>
            <w:noProof/>
            <w:webHidden/>
          </w:rPr>
          <w:fldChar w:fldCharType="end"/>
        </w:r>
      </w:hyperlink>
    </w:p>
    <w:p w:rsidR="00AE509F" w:rsidRDefault="00AE509F">
      <w:pPr>
        <w:pStyle w:val="22"/>
        <w:rPr>
          <w:rFonts w:asciiTheme="minorHAnsi" w:eastAsiaTheme="minorEastAsia" w:hAnsiTheme="minorHAnsi" w:cstheme="minorBidi"/>
          <w:noProof/>
          <w:szCs w:val="22"/>
        </w:rPr>
      </w:pPr>
      <w:hyperlink w:anchor="_Toc514399658" w:history="1">
        <w:r w:rsidRPr="0046775D">
          <w:rPr>
            <w:rStyle w:val="a6"/>
            <w:noProof/>
          </w:rPr>
          <w:t>2.1</w:t>
        </w:r>
        <w:r>
          <w:rPr>
            <w:rFonts w:asciiTheme="minorHAnsi" w:eastAsiaTheme="minorEastAsia" w:hAnsiTheme="minorHAnsi" w:cstheme="minorBidi"/>
            <w:noProof/>
            <w:szCs w:val="22"/>
          </w:rPr>
          <w:tab/>
        </w:r>
        <w:r w:rsidRPr="0046775D">
          <w:rPr>
            <w:rStyle w:val="a6"/>
            <w:noProof/>
          </w:rPr>
          <w:t>EOS</w:t>
        </w:r>
        <w:r w:rsidRPr="0046775D">
          <w:rPr>
            <w:rStyle w:val="a6"/>
            <w:rFonts w:hint="eastAsia"/>
            <w:noProof/>
          </w:rPr>
          <w:t>钱包地址数据，有意思！！！</w:t>
        </w:r>
        <w:r>
          <w:rPr>
            <w:noProof/>
            <w:webHidden/>
          </w:rPr>
          <w:tab/>
        </w:r>
        <w:r>
          <w:rPr>
            <w:noProof/>
            <w:webHidden/>
          </w:rPr>
          <w:fldChar w:fldCharType="begin"/>
        </w:r>
        <w:r>
          <w:rPr>
            <w:noProof/>
            <w:webHidden/>
          </w:rPr>
          <w:instrText xml:space="preserve"> PAGEREF _Toc514399658 \h </w:instrText>
        </w:r>
        <w:r>
          <w:rPr>
            <w:noProof/>
            <w:webHidden/>
          </w:rPr>
        </w:r>
        <w:r>
          <w:rPr>
            <w:noProof/>
            <w:webHidden/>
          </w:rPr>
          <w:fldChar w:fldCharType="separate"/>
        </w:r>
        <w:r>
          <w:rPr>
            <w:noProof/>
            <w:webHidden/>
          </w:rPr>
          <w:t>27</w:t>
        </w:r>
        <w:r>
          <w:rPr>
            <w:noProof/>
            <w:webHidden/>
          </w:rPr>
          <w:fldChar w:fldCharType="end"/>
        </w:r>
      </w:hyperlink>
    </w:p>
    <w:p w:rsidR="00AE509F" w:rsidRDefault="00AE509F">
      <w:pPr>
        <w:pStyle w:val="22"/>
        <w:rPr>
          <w:rFonts w:asciiTheme="minorHAnsi" w:eastAsiaTheme="minorEastAsia" w:hAnsiTheme="minorHAnsi" w:cstheme="minorBidi"/>
          <w:noProof/>
          <w:szCs w:val="22"/>
        </w:rPr>
      </w:pPr>
      <w:hyperlink w:anchor="_Toc514399659" w:history="1">
        <w:r w:rsidRPr="0046775D">
          <w:rPr>
            <w:rStyle w:val="a6"/>
            <w:noProof/>
          </w:rPr>
          <w:t>2.2</w:t>
        </w:r>
        <w:r>
          <w:rPr>
            <w:rFonts w:asciiTheme="minorHAnsi" w:eastAsiaTheme="minorEastAsia" w:hAnsiTheme="minorHAnsi" w:cstheme="minorBidi"/>
            <w:noProof/>
            <w:szCs w:val="22"/>
          </w:rPr>
          <w:tab/>
        </w:r>
        <w:r w:rsidRPr="0046775D">
          <w:rPr>
            <w:rStyle w:val="a6"/>
            <w:noProof/>
          </w:rPr>
          <w:t>EOS</w:t>
        </w:r>
        <w:r w:rsidRPr="0046775D">
          <w:rPr>
            <w:rStyle w:val="a6"/>
            <w:rFonts w:hint="eastAsia"/>
            <w:noProof/>
          </w:rPr>
          <w:t>史上最全资料合集</w:t>
        </w:r>
        <w:r>
          <w:rPr>
            <w:noProof/>
            <w:webHidden/>
          </w:rPr>
          <w:tab/>
        </w:r>
        <w:r>
          <w:rPr>
            <w:noProof/>
            <w:webHidden/>
          </w:rPr>
          <w:fldChar w:fldCharType="begin"/>
        </w:r>
        <w:r>
          <w:rPr>
            <w:noProof/>
            <w:webHidden/>
          </w:rPr>
          <w:instrText xml:space="preserve"> PAGEREF _Toc514399659 \h </w:instrText>
        </w:r>
        <w:r>
          <w:rPr>
            <w:noProof/>
            <w:webHidden/>
          </w:rPr>
        </w:r>
        <w:r>
          <w:rPr>
            <w:noProof/>
            <w:webHidden/>
          </w:rPr>
          <w:fldChar w:fldCharType="separate"/>
        </w:r>
        <w:r>
          <w:rPr>
            <w:noProof/>
            <w:webHidden/>
          </w:rPr>
          <w:t>29</w:t>
        </w:r>
        <w:r>
          <w:rPr>
            <w:noProof/>
            <w:webHidden/>
          </w:rPr>
          <w:fldChar w:fldCharType="end"/>
        </w:r>
      </w:hyperlink>
    </w:p>
    <w:p w:rsidR="00AE509F" w:rsidRDefault="00AE509F">
      <w:pPr>
        <w:pStyle w:val="22"/>
        <w:rPr>
          <w:rFonts w:asciiTheme="minorHAnsi" w:eastAsiaTheme="minorEastAsia" w:hAnsiTheme="minorHAnsi" w:cstheme="minorBidi"/>
          <w:noProof/>
          <w:szCs w:val="22"/>
        </w:rPr>
      </w:pPr>
      <w:hyperlink w:anchor="_Toc514399660" w:history="1">
        <w:r w:rsidRPr="0046775D">
          <w:rPr>
            <w:rStyle w:val="a6"/>
            <w:noProof/>
          </w:rPr>
          <w:t>2.3</w:t>
        </w:r>
        <w:r>
          <w:rPr>
            <w:rFonts w:asciiTheme="minorHAnsi" w:eastAsiaTheme="minorEastAsia" w:hAnsiTheme="minorHAnsi" w:cstheme="minorBidi"/>
            <w:noProof/>
            <w:szCs w:val="22"/>
          </w:rPr>
          <w:tab/>
        </w:r>
        <w:r w:rsidRPr="0046775D">
          <w:rPr>
            <w:rStyle w:val="a6"/>
            <w:noProof/>
          </w:rPr>
          <w:t>V</w:t>
        </w:r>
        <w:r w:rsidRPr="0046775D">
          <w:rPr>
            <w:rStyle w:val="a6"/>
            <w:rFonts w:hint="eastAsia"/>
            <w:noProof/>
          </w:rPr>
          <w:t>神的个人经历</w:t>
        </w:r>
        <w:r>
          <w:rPr>
            <w:noProof/>
            <w:webHidden/>
          </w:rPr>
          <w:tab/>
        </w:r>
        <w:r>
          <w:rPr>
            <w:noProof/>
            <w:webHidden/>
          </w:rPr>
          <w:fldChar w:fldCharType="begin"/>
        </w:r>
        <w:r>
          <w:rPr>
            <w:noProof/>
            <w:webHidden/>
          </w:rPr>
          <w:instrText xml:space="preserve"> PAGEREF _Toc514399660 \h </w:instrText>
        </w:r>
        <w:r>
          <w:rPr>
            <w:noProof/>
            <w:webHidden/>
          </w:rPr>
        </w:r>
        <w:r>
          <w:rPr>
            <w:noProof/>
            <w:webHidden/>
          </w:rPr>
          <w:fldChar w:fldCharType="separate"/>
        </w:r>
        <w:r>
          <w:rPr>
            <w:noProof/>
            <w:webHidden/>
          </w:rPr>
          <w:t>31</w:t>
        </w:r>
        <w:r>
          <w:rPr>
            <w:noProof/>
            <w:webHidden/>
          </w:rPr>
          <w:fldChar w:fldCharType="end"/>
        </w:r>
      </w:hyperlink>
    </w:p>
    <w:p w:rsidR="00AE509F" w:rsidRDefault="00AE509F">
      <w:pPr>
        <w:pStyle w:val="22"/>
        <w:rPr>
          <w:rFonts w:asciiTheme="minorHAnsi" w:eastAsiaTheme="minorEastAsia" w:hAnsiTheme="minorHAnsi" w:cstheme="minorBidi"/>
          <w:noProof/>
          <w:szCs w:val="22"/>
        </w:rPr>
      </w:pPr>
      <w:hyperlink w:anchor="_Toc514399661" w:history="1">
        <w:r w:rsidRPr="0046775D">
          <w:rPr>
            <w:rStyle w:val="a6"/>
            <w:noProof/>
          </w:rPr>
          <w:t>2.4</w:t>
        </w:r>
        <w:r>
          <w:rPr>
            <w:rFonts w:asciiTheme="minorHAnsi" w:eastAsiaTheme="minorEastAsia" w:hAnsiTheme="minorHAnsi" w:cstheme="minorBidi"/>
            <w:noProof/>
            <w:szCs w:val="22"/>
          </w:rPr>
          <w:tab/>
        </w:r>
        <w:r w:rsidRPr="0046775D">
          <w:rPr>
            <w:rStyle w:val="a6"/>
            <w:noProof/>
          </w:rPr>
          <w:t>yoyow</w:t>
        </w:r>
        <w:r w:rsidRPr="0046775D">
          <w:rPr>
            <w:rStyle w:val="a6"/>
            <w:rFonts w:hint="eastAsia"/>
            <w:noProof/>
          </w:rPr>
          <w:t>怎么运营？</w:t>
        </w:r>
        <w:r>
          <w:rPr>
            <w:noProof/>
            <w:webHidden/>
          </w:rPr>
          <w:tab/>
        </w:r>
        <w:r>
          <w:rPr>
            <w:noProof/>
            <w:webHidden/>
          </w:rPr>
          <w:fldChar w:fldCharType="begin"/>
        </w:r>
        <w:r>
          <w:rPr>
            <w:noProof/>
            <w:webHidden/>
          </w:rPr>
          <w:instrText xml:space="preserve"> PAGEREF _Toc514399661 \h </w:instrText>
        </w:r>
        <w:r>
          <w:rPr>
            <w:noProof/>
            <w:webHidden/>
          </w:rPr>
        </w:r>
        <w:r>
          <w:rPr>
            <w:noProof/>
            <w:webHidden/>
          </w:rPr>
          <w:fldChar w:fldCharType="separate"/>
        </w:r>
        <w:r>
          <w:rPr>
            <w:noProof/>
            <w:webHidden/>
          </w:rPr>
          <w:t>32</w:t>
        </w:r>
        <w:r>
          <w:rPr>
            <w:noProof/>
            <w:webHidden/>
          </w:rPr>
          <w:fldChar w:fldCharType="end"/>
        </w:r>
      </w:hyperlink>
    </w:p>
    <w:p w:rsidR="00232B8C" w:rsidRDefault="002C40F9">
      <w:pPr>
        <w:pStyle w:val="11"/>
        <w:sectPr w:rsidR="00232B8C">
          <w:footerReference w:type="default" r:id="rId8"/>
          <w:pgSz w:w="11906" w:h="16838"/>
          <w:pgMar w:top="1440" w:right="1797" w:bottom="1440" w:left="1797" w:header="567" w:footer="709" w:gutter="0"/>
          <w:pgNumType w:start="1"/>
          <w:cols w:space="720"/>
          <w:docGrid w:type="lines" w:linePitch="312"/>
        </w:sectPr>
      </w:pPr>
      <w:r>
        <w:fldChar w:fldCharType="end"/>
      </w:r>
    </w:p>
    <w:p w:rsidR="004D2C8D" w:rsidRDefault="00256725" w:rsidP="00D97DB1">
      <w:pPr>
        <w:pStyle w:val="1"/>
      </w:pPr>
      <w:bookmarkStart w:id="2" w:name="_Toc514399634"/>
      <w:bookmarkEnd w:id="0"/>
      <w:bookmarkEnd w:id="1"/>
      <w:r>
        <w:rPr>
          <w:rFonts w:hint="eastAsia"/>
        </w:rPr>
        <w:lastRenderedPageBreak/>
        <w:t>币</w:t>
      </w:r>
      <w:r w:rsidR="00912A3C">
        <w:rPr>
          <w:rFonts w:hint="eastAsia"/>
        </w:rPr>
        <w:t>问</w:t>
      </w:r>
      <w:r>
        <w:rPr>
          <w:rFonts w:hint="eastAsia"/>
        </w:rPr>
        <w:t>一百问</w:t>
      </w:r>
      <w:bookmarkEnd w:id="2"/>
    </w:p>
    <w:p w:rsidR="00DB534C" w:rsidRDefault="00DB534C" w:rsidP="00DB534C">
      <w:pPr>
        <w:pStyle w:val="2"/>
      </w:pPr>
      <w:bookmarkStart w:id="3" w:name="_Toc514399635"/>
      <w:r>
        <w:t>比特股</w:t>
      </w:r>
      <w:r>
        <w:t xml:space="preserve"> BTS </w:t>
      </w:r>
      <w:r>
        <w:t>为什么不用别的币来抵押产出</w:t>
      </w:r>
      <w:r>
        <w:t>bitcny</w:t>
      </w:r>
      <w:r>
        <w:t>呢？</w:t>
      </w:r>
      <w:bookmarkEnd w:id="3"/>
    </w:p>
    <w:p w:rsidR="00DB534C" w:rsidRDefault="00DB534C" w:rsidP="00DB534C">
      <w:r>
        <w:rPr>
          <w:rFonts w:hint="eastAsia"/>
        </w:rPr>
        <w:t>BTS</w:t>
      </w:r>
      <w:r>
        <w:rPr>
          <w:rFonts w:hint="eastAsia"/>
        </w:rPr>
        <w:t>能在比特股链上做抵押不是因为它是原始股，而是因为：</w:t>
      </w:r>
    </w:p>
    <w:p w:rsidR="00DB534C" w:rsidRDefault="00DB534C" w:rsidP="00DB534C"/>
    <w:p w:rsidR="00DB534C" w:rsidRDefault="00DB534C" w:rsidP="00DB534C">
      <w:r>
        <w:rPr>
          <w:rFonts w:hint="eastAsia"/>
        </w:rPr>
        <w:t>在比特股链上，唯有</w:t>
      </w:r>
      <w:r>
        <w:rPr>
          <w:rFonts w:hint="eastAsia"/>
        </w:rPr>
        <w:t>BTS</w:t>
      </w:r>
      <w:r>
        <w:rPr>
          <w:rFonts w:hint="eastAsia"/>
        </w:rPr>
        <w:t>是原生资产，同时</w:t>
      </w:r>
      <w:r>
        <w:rPr>
          <w:rFonts w:hint="eastAsia"/>
        </w:rPr>
        <w:t>BTS</w:t>
      </w:r>
      <w:r>
        <w:rPr>
          <w:rFonts w:hint="eastAsia"/>
        </w:rPr>
        <w:t>唯有在比特股链上才是“真币”。就像比特币链上唯有</w:t>
      </w:r>
      <w:r>
        <w:rPr>
          <w:rFonts w:hint="eastAsia"/>
        </w:rPr>
        <w:t>BTC</w:t>
      </w:r>
      <w:r>
        <w:rPr>
          <w:rFonts w:hint="eastAsia"/>
        </w:rPr>
        <w:t>是原生资产，</w:t>
      </w:r>
      <w:r>
        <w:rPr>
          <w:rFonts w:hint="eastAsia"/>
        </w:rPr>
        <w:t>BTC</w:t>
      </w:r>
      <w:r>
        <w:rPr>
          <w:rFonts w:hint="eastAsia"/>
        </w:rPr>
        <w:t>唯有在比特币链上才是“真币”，</w:t>
      </w:r>
      <w:r>
        <w:rPr>
          <w:rFonts w:hint="eastAsia"/>
        </w:rPr>
        <w:t>ETH</w:t>
      </w:r>
      <w:r>
        <w:rPr>
          <w:rFonts w:hint="eastAsia"/>
        </w:rPr>
        <w:t>、</w:t>
      </w:r>
      <w:r>
        <w:rPr>
          <w:rFonts w:hint="eastAsia"/>
        </w:rPr>
        <w:t>XRP</w:t>
      </w:r>
      <w:r>
        <w:rPr>
          <w:rFonts w:hint="eastAsia"/>
        </w:rPr>
        <w:t>、</w:t>
      </w:r>
      <w:r>
        <w:rPr>
          <w:rFonts w:hint="eastAsia"/>
        </w:rPr>
        <w:t>LTC</w:t>
      </w:r>
      <w:r>
        <w:rPr>
          <w:rFonts w:hint="eastAsia"/>
        </w:rPr>
        <w:t>、……都一样。</w:t>
      </w:r>
    </w:p>
    <w:p w:rsidR="00DB534C" w:rsidRDefault="00DB534C" w:rsidP="00DB534C"/>
    <w:p w:rsidR="00DB534C" w:rsidRDefault="00DB534C" w:rsidP="00DB534C">
      <w:r>
        <w:rPr>
          <w:rFonts w:hint="eastAsia"/>
        </w:rPr>
        <w:t>用户从钱包（区块链上）转账存入交易平台和网关的</w:t>
      </w:r>
      <w:r>
        <w:rPr>
          <w:rFonts w:hint="eastAsia"/>
        </w:rPr>
        <w:t>BTS</w:t>
      </w:r>
      <w:r>
        <w:rPr>
          <w:rFonts w:hint="eastAsia"/>
        </w:rPr>
        <w:t>、</w:t>
      </w:r>
      <w:r>
        <w:rPr>
          <w:rFonts w:hint="eastAsia"/>
        </w:rPr>
        <w:t>BTC</w:t>
      </w:r>
      <w:r>
        <w:rPr>
          <w:rFonts w:hint="eastAsia"/>
        </w:rPr>
        <w:t>、</w:t>
      </w:r>
      <w:r>
        <w:rPr>
          <w:rFonts w:hint="eastAsia"/>
        </w:rPr>
        <w:t>ETH</w:t>
      </w:r>
      <w:r>
        <w:rPr>
          <w:rFonts w:hint="eastAsia"/>
        </w:rPr>
        <w:t>（包括</w:t>
      </w:r>
      <w:r>
        <w:rPr>
          <w:rFonts w:hint="eastAsia"/>
        </w:rPr>
        <w:t>ETH</w:t>
      </w:r>
      <w:r>
        <w:rPr>
          <w:rFonts w:hint="eastAsia"/>
        </w:rPr>
        <w:t>链上的各种</w:t>
      </w:r>
      <w:r>
        <w:rPr>
          <w:rFonts w:hint="eastAsia"/>
        </w:rPr>
        <w:t>ERC20 TOKEN</w:t>
      </w:r>
      <w:r>
        <w:rPr>
          <w:rFonts w:hint="eastAsia"/>
        </w:rPr>
        <w:t>，如主网上线前的</w:t>
      </w:r>
      <w:r>
        <w:rPr>
          <w:rFonts w:hint="eastAsia"/>
        </w:rPr>
        <w:t>EOS</w:t>
      </w:r>
      <w:r>
        <w:rPr>
          <w:rFonts w:hint="eastAsia"/>
        </w:rPr>
        <w:t>代币）都是资产托管，用户拿到的是交易平台和网关按照</w:t>
      </w:r>
      <w:r>
        <w:rPr>
          <w:rFonts w:hint="eastAsia"/>
        </w:rPr>
        <w:t>1:1</w:t>
      </w:r>
      <w:r>
        <w:rPr>
          <w:rFonts w:hint="eastAsia"/>
        </w:rPr>
        <w:t>发放的存托凭证，也称为</w:t>
      </w:r>
      <w:r>
        <w:rPr>
          <w:rFonts w:hint="eastAsia"/>
        </w:rPr>
        <w:t xml:space="preserve"> IOU</w:t>
      </w:r>
      <w:r>
        <w:rPr>
          <w:rFonts w:hint="eastAsia"/>
        </w:rPr>
        <w:t>（</w:t>
      </w:r>
      <w:r>
        <w:rPr>
          <w:rFonts w:hint="eastAsia"/>
        </w:rPr>
        <w:t>I Owe You</w:t>
      </w:r>
      <w:r>
        <w:rPr>
          <w:rFonts w:hint="eastAsia"/>
        </w:rPr>
        <w:t>，“我欠你”的意思，是一张欠条收据，故也称为“白条”），一旦交易平台或者网关发生：</w:t>
      </w:r>
    </w:p>
    <w:p w:rsidR="00DB534C" w:rsidRDefault="00DB534C" w:rsidP="00DB534C"/>
    <w:p w:rsidR="00DB534C" w:rsidRDefault="00DB534C" w:rsidP="00DB534C">
      <w:r>
        <w:rPr>
          <w:rFonts w:hint="eastAsia"/>
        </w:rPr>
        <w:t xml:space="preserve">1. </w:t>
      </w:r>
      <w:r>
        <w:rPr>
          <w:rFonts w:hint="eastAsia"/>
        </w:rPr>
        <w:t>跑路</w:t>
      </w:r>
    </w:p>
    <w:p w:rsidR="00DB534C" w:rsidRDefault="00DB534C" w:rsidP="00DB534C">
      <w:r>
        <w:rPr>
          <w:rFonts w:hint="eastAsia"/>
        </w:rPr>
        <w:t xml:space="preserve">2. </w:t>
      </w:r>
      <w:r>
        <w:rPr>
          <w:rFonts w:hint="eastAsia"/>
        </w:rPr>
        <w:t>失联</w:t>
      </w:r>
    </w:p>
    <w:p w:rsidR="00DB534C" w:rsidRDefault="00DB534C" w:rsidP="00DB534C">
      <w:r>
        <w:rPr>
          <w:rFonts w:hint="eastAsia"/>
        </w:rPr>
        <w:t xml:space="preserve">3. </w:t>
      </w:r>
      <w:r>
        <w:rPr>
          <w:rFonts w:hint="eastAsia"/>
        </w:rPr>
        <w:t>遭遇黑客盗币无力偿还或自导自演的监守自盗</w:t>
      </w:r>
    </w:p>
    <w:p w:rsidR="00DB534C" w:rsidRDefault="00DB534C" w:rsidP="00DB534C">
      <w:r>
        <w:rPr>
          <w:rFonts w:hint="eastAsia"/>
        </w:rPr>
        <w:t xml:space="preserve">4. </w:t>
      </w:r>
      <w:r>
        <w:rPr>
          <w:rFonts w:hint="eastAsia"/>
        </w:rPr>
        <w:t>被监管调查</w:t>
      </w:r>
    </w:p>
    <w:p w:rsidR="00DB534C" w:rsidRDefault="00DB534C" w:rsidP="00DB534C">
      <w:r>
        <w:rPr>
          <w:rFonts w:hint="eastAsia"/>
        </w:rPr>
        <w:t xml:space="preserve">5. </w:t>
      </w:r>
      <w:r>
        <w:rPr>
          <w:rFonts w:hint="eastAsia"/>
        </w:rPr>
        <w:t>其他人为或不可抗因素</w:t>
      </w:r>
    </w:p>
    <w:p w:rsidR="00DB534C" w:rsidRDefault="00DB534C" w:rsidP="00DB534C"/>
    <w:p w:rsidR="00DB534C" w:rsidRDefault="00DB534C" w:rsidP="00DB534C">
      <w:r>
        <w:rPr>
          <w:rFonts w:hint="eastAsia"/>
        </w:rPr>
        <w:t>那么，你交易平台账户里的存托凭证或网关兑换存入你比特股账户的网关资产（如</w:t>
      </w:r>
      <w:r>
        <w:rPr>
          <w:rFonts w:hint="eastAsia"/>
        </w:rPr>
        <w:t>OPEN.BTC</w:t>
      </w:r>
      <w:r>
        <w:rPr>
          <w:rFonts w:hint="eastAsia"/>
        </w:rPr>
        <w:t>、</w:t>
      </w:r>
      <w:r>
        <w:rPr>
          <w:rFonts w:hint="eastAsia"/>
        </w:rPr>
        <w:t>OPEN.ETH</w:t>
      </w:r>
      <w:r>
        <w:rPr>
          <w:rFonts w:hint="eastAsia"/>
        </w:rPr>
        <w:t>、</w:t>
      </w:r>
      <w:r>
        <w:rPr>
          <w:rFonts w:hint="eastAsia"/>
        </w:rPr>
        <w:t>GDEX.BTC</w:t>
      </w:r>
      <w:r>
        <w:rPr>
          <w:rFonts w:hint="eastAsia"/>
        </w:rPr>
        <w:t>、</w:t>
      </w:r>
      <w:r>
        <w:rPr>
          <w:rFonts w:hint="eastAsia"/>
        </w:rPr>
        <w:t>GDEX.ETH</w:t>
      </w:r>
      <w:r>
        <w:rPr>
          <w:rFonts w:hint="eastAsia"/>
        </w:rPr>
        <w:t>、</w:t>
      </w:r>
      <w:r>
        <w:rPr>
          <w:rFonts w:hint="eastAsia"/>
        </w:rPr>
        <w:t>GDEX.EOS</w:t>
      </w:r>
      <w:r>
        <w:rPr>
          <w:rFonts w:hint="eastAsia"/>
        </w:rPr>
        <w:t>）将是一个无法兑现的白条。</w:t>
      </w:r>
    </w:p>
    <w:p w:rsidR="00DB534C" w:rsidRDefault="00DB534C" w:rsidP="00DB534C"/>
    <w:p w:rsidR="00DB534C" w:rsidRDefault="00DB534C" w:rsidP="00DB534C">
      <w:r>
        <w:rPr>
          <w:rFonts w:hint="eastAsia"/>
        </w:rPr>
        <w:t>bitCNY</w:t>
      </w:r>
      <w:r>
        <w:rPr>
          <w:rFonts w:hint="eastAsia"/>
        </w:rPr>
        <w:t>、</w:t>
      </w:r>
      <w:r>
        <w:rPr>
          <w:rFonts w:hint="eastAsia"/>
        </w:rPr>
        <w:t>bitUSD</w:t>
      </w:r>
      <w:r>
        <w:rPr>
          <w:rFonts w:hint="eastAsia"/>
        </w:rPr>
        <w:t>等智能货币的抵押机制是通过比特股内置的金融智能合约来实现的，链上自动执行强制平仓和强制清算。在比特股链上只有</w:t>
      </w:r>
      <w:r>
        <w:rPr>
          <w:rFonts w:hint="eastAsia"/>
        </w:rPr>
        <w:t>BTS</w:t>
      </w:r>
      <w:r>
        <w:rPr>
          <w:rFonts w:hint="eastAsia"/>
        </w:rPr>
        <w:t>不是白条，没有无法兑付的风险——“每一个</w:t>
      </w:r>
      <w:r>
        <w:rPr>
          <w:rFonts w:hint="eastAsia"/>
        </w:rPr>
        <w:t>bitCNY</w:t>
      </w:r>
      <w:r>
        <w:rPr>
          <w:rFonts w:hint="eastAsia"/>
        </w:rPr>
        <w:t>都是抵押</w:t>
      </w:r>
      <w:r>
        <w:rPr>
          <w:rFonts w:hint="eastAsia"/>
        </w:rPr>
        <w:t>BTS</w:t>
      </w:r>
      <w:r>
        <w:rPr>
          <w:rFonts w:hint="eastAsia"/>
        </w:rPr>
        <w:t>产生的，持有</w:t>
      </w:r>
      <w:r>
        <w:rPr>
          <w:rFonts w:hint="eastAsia"/>
        </w:rPr>
        <w:t>1bitCNY</w:t>
      </w:r>
      <w:r>
        <w:rPr>
          <w:rFonts w:hint="eastAsia"/>
        </w:rPr>
        <w:t>的任何人可以在任何时候从比特股系统（</w:t>
      </w:r>
      <w:r>
        <w:rPr>
          <w:rFonts w:hint="eastAsia"/>
        </w:rPr>
        <w:t>SmartCoins</w:t>
      </w:r>
      <w:r>
        <w:rPr>
          <w:rFonts w:hint="eastAsia"/>
        </w:rPr>
        <w:t>这个金融智能合约抵押仓）拿回价值</w:t>
      </w:r>
      <w:r>
        <w:rPr>
          <w:rFonts w:hint="eastAsia"/>
        </w:rPr>
        <w:t>1CNY</w:t>
      </w:r>
      <w:r>
        <w:rPr>
          <w:rFonts w:hint="eastAsia"/>
        </w:rPr>
        <w:t>的</w:t>
      </w:r>
      <w:r>
        <w:rPr>
          <w:rFonts w:hint="eastAsia"/>
        </w:rPr>
        <w:t>BTS</w:t>
      </w:r>
      <w:r>
        <w:rPr>
          <w:rFonts w:hint="eastAsia"/>
        </w:rPr>
        <w:t>”。所以必须抵押</w:t>
      </w:r>
      <w:r>
        <w:rPr>
          <w:rFonts w:hint="eastAsia"/>
        </w:rPr>
        <w:t>BTS</w:t>
      </w:r>
      <w:r>
        <w:rPr>
          <w:rFonts w:hint="eastAsia"/>
        </w:rPr>
        <w:t>才能产生</w:t>
      </w:r>
      <w:r>
        <w:rPr>
          <w:rFonts w:hint="eastAsia"/>
        </w:rPr>
        <w:t>bitCNY</w:t>
      </w:r>
      <w:r>
        <w:rPr>
          <w:rFonts w:hint="eastAsia"/>
        </w:rPr>
        <w:t>、</w:t>
      </w:r>
      <w:r>
        <w:rPr>
          <w:rFonts w:hint="eastAsia"/>
        </w:rPr>
        <w:t>bitUSD</w:t>
      </w:r>
      <w:r>
        <w:rPr>
          <w:rFonts w:hint="eastAsia"/>
        </w:rPr>
        <w:t>这样的真正去中心化发行的稳定数字货币，没有人为违约风险，而且也是抗审查的。</w:t>
      </w:r>
    </w:p>
    <w:p w:rsidR="00DB534C" w:rsidRDefault="00DB534C" w:rsidP="00DB534C"/>
    <w:p w:rsidR="00DB534C" w:rsidRDefault="00DB534C" w:rsidP="00DB534C">
      <w:r>
        <w:rPr>
          <w:rFonts w:hint="eastAsia"/>
        </w:rPr>
        <w:t>那么，在比特股区块链上有没有可能抵押网关比特币</w:t>
      </w:r>
      <w:r>
        <w:rPr>
          <w:rFonts w:hint="eastAsia"/>
        </w:rPr>
        <w:t>/</w:t>
      </w:r>
      <w:r>
        <w:rPr>
          <w:rFonts w:hint="eastAsia"/>
        </w:rPr>
        <w:t>以太坊（如：</w:t>
      </w:r>
      <w:r>
        <w:rPr>
          <w:rFonts w:hint="eastAsia"/>
        </w:rPr>
        <w:t>GDEX.BTC</w:t>
      </w:r>
      <w:r>
        <w:rPr>
          <w:rFonts w:hint="eastAsia"/>
        </w:rPr>
        <w:t>、</w:t>
      </w:r>
      <w:r>
        <w:rPr>
          <w:rFonts w:hint="eastAsia"/>
        </w:rPr>
        <w:t>GDEX.ETH</w:t>
      </w:r>
      <w:r>
        <w:rPr>
          <w:rFonts w:hint="eastAsia"/>
        </w:rPr>
        <w:t>）来抵押发行“类似”</w:t>
      </w:r>
      <w:r>
        <w:rPr>
          <w:rFonts w:hint="eastAsia"/>
        </w:rPr>
        <w:t>bitCNY</w:t>
      </w:r>
      <w:r>
        <w:rPr>
          <w:rFonts w:hint="eastAsia"/>
        </w:rPr>
        <w:t>的稳定数字货币</w:t>
      </w:r>
      <w:r>
        <w:rPr>
          <w:rFonts w:hint="eastAsia"/>
        </w:rPr>
        <w:t>btcCNY</w:t>
      </w:r>
      <w:r>
        <w:rPr>
          <w:rFonts w:hint="eastAsia"/>
        </w:rPr>
        <w:t>、</w:t>
      </w:r>
      <w:r>
        <w:rPr>
          <w:rFonts w:hint="eastAsia"/>
        </w:rPr>
        <w:t>ethCNY</w:t>
      </w:r>
      <w:r>
        <w:rPr>
          <w:rFonts w:hint="eastAsia"/>
        </w:rPr>
        <w:t>呢？可以，但是抵押出来的这个</w:t>
      </w:r>
      <w:r>
        <w:rPr>
          <w:rFonts w:hint="eastAsia"/>
        </w:rPr>
        <w:t>btcCNY</w:t>
      </w:r>
      <w:r>
        <w:rPr>
          <w:rFonts w:hint="eastAsia"/>
        </w:rPr>
        <w:t>、</w:t>
      </w:r>
      <w:r>
        <w:rPr>
          <w:rFonts w:hint="eastAsia"/>
        </w:rPr>
        <w:t>ethCNY</w:t>
      </w:r>
      <w:r>
        <w:rPr>
          <w:rFonts w:hint="eastAsia"/>
        </w:rPr>
        <w:t>有无法兑付的违约风险</w:t>
      </w:r>
      <w:r>
        <w:rPr>
          <w:rFonts w:hint="eastAsia"/>
        </w:rPr>
        <w:t xml:space="preserve"> </w:t>
      </w:r>
      <w:r>
        <w:rPr>
          <w:rFonts w:hint="eastAsia"/>
        </w:rPr>
        <w:t>——</w:t>
      </w:r>
      <w:r>
        <w:rPr>
          <w:rFonts w:hint="eastAsia"/>
        </w:rPr>
        <w:t xml:space="preserve"> </w:t>
      </w:r>
      <w:r>
        <w:rPr>
          <w:rFonts w:hint="eastAsia"/>
        </w:rPr>
        <w:t>一旦抵押物</w:t>
      </w:r>
      <w:r>
        <w:rPr>
          <w:rFonts w:hint="eastAsia"/>
        </w:rPr>
        <w:t>GDEX.BTC</w:t>
      </w:r>
      <w:r>
        <w:rPr>
          <w:rFonts w:hint="eastAsia"/>
        </w:rPr>
        <w:t>、</w:t>
      </w:r>
      <w:r>
        <w:rPr>
          <w:rFonts w:hint="eastAsia"/>
        </w:rPr>
        <w:t>GDEX.ETH</w:t>
      </w:r>
      <w:r>
        <w:rPr>
          <w:rFonts w:hint="eastAsia"/>
        </w:rPr>
        <w:t>无法兑付成比特币链上的</w:t>
      </w:r>
      <w:r>
        <w:rPr>
          <w:rFonts w:hint="eastAsia"/>
        </w:rPr>
        <w:t>BTC</w:t>
      </w:r>
      <w:r>
        <w:rPr>
          <w:rFonts w:hint="eastAsia"/>
        </w:rPr>
        <w:t>、以太坊链上的</w:t>
      </w:r>
      <w:r>
        <w:rPr>
          <w:rFonts w:hint="eastAsia"/>
        </w:rPr>
        <w:t>ETH</w:t>
      </w:r>
      <w:r>
        <w:rPr>
          <w:rFonts w:hint="eastAsia"/>
        </w:rPr>
        <w:t>，那么</w:t>
      </w:r>
      <w:r>
        <w:rPr>
          <w:rFonts w:hint="eastAsia"/>
        </w:rPr>
        <w:t>GDEX.BTC</w:t>
      </w:r>
      <w:r>
        <w:rPr>
          <w:rFonts w:hint="eastAsia"/>
        </w:rPr>
        <w:t>、</w:t>
      </w:r>
      <w:r>
        <w:rPr>
          <w:rFonts w:hint="eastAsia"/>
        </w:rPr>
        <w:t>GDEX.ETH</w:t>
      </w:r>
      <w:r>
        <w:rPr>
          <w:rFonts w:hint="eastAsia"/>
        </w:rPr>
        <w:t>将一文不值（白条），那么本来锚定</w:t>
      </w:r>
      <w:r>
        <w:rPr>
          <w:rFonts w:hint="eastAsia"/>
        </w:rPr>
        <w:t>1</w:t>
      </w:r>
      <w:r>
        <w:rPr>
          <w:rFonts w:hint="eastAsia"/>
        </w:rPr>
        <w:t>人民币的</w:t>
      </w:r>
      <w:r>
        <w:rPr>
          <w:rFonts w:hint="eastAsia"/>
        </w:rPr>
        <w:t>btcCNY</w:t>
      </w:r>
      <w:r>
        <w:rPr>
          <w:rFonts w:hint="eastAsia"/>
        </w:rPr>
        <w:t>和</w:t>
      </w:r>
      <w:r>
        <w:rPr>
          <w:rFonts w:hint="eastAsia"/>
        </w:rPr>
        <w:t>ethCNY</w:t>
      </w:r>
      <w:r>
        <w:rPr>
          <w:rFonts w:hint="eastAsia"/>
        </w:rPr>
        <w:t>也将会瞬间归零。</w:t>
      </w:r>
    </w:p>
    <w:p w:rsidR="00DB534C" w:rsidRDefault="00DB534C" w:rsidP="00DB534C"/>
    <w:p w:rsidR="00DB534C" w:rsidRDefault="002C40F9" w:rsidP="00DB534C">
      <w:hyperlink r:id="rId9" w:history="1">
        <w:r w:rsidR="00DB534C" w:rsidRPr="00253BC6">
          <w:rPr>
            <w:rStyle w:val="a6"/>
          </w:rPr>
          <w:t>https://www.bitask.org/question/4274</w:t>
        </w:r>
      </w:hyperlink>
    </w:p>
    <w:p w:rsidR="00DB534C" w:rsidRPr="00DB534C" w:rsidRDefault="00DB534C" w:rsidP="00DB534C"/>
    <w:p w:rsidR="00716BED" w:rsidRDefault="00716BED" w:rsidP="00716BED">
      <w:pPr>
        <w:pStyle w:val="2"/>
      </w:pPr>
      <w:bookmarkStart w:id="4" w:name="_Toc514399636"/>
      <w:r>
        <w:t>币问的护城河是什么？</w:t>
      </w:r>
      <w:bookmarkEnd w:id="4"/>
    </w:p>
    <w:p w:rsidR="00716BED" w:rsidRDefault="00716BED" w:rsidP="00716BED">
      <w:r>
        <w:rPr>
          <w:rFonts w:hint="eastAsia"/>
        </w:rPr>
        <w:t>前面已经有网友总结出了，币问并没有护城河。这个观点我是很欣赏的，不说对错，就说这个思路，是很了不起的，他能跳出题主提问的束缚，提出自己的观点（在题主的提问中，是</w:t>
      </w:r>
      <w:r>
        <w:rPr>
          <w:rFonts w:hint="eastAsia"/>
        </w:rPr>
        <w:lastRenderedPageBreak/>
        <w:t>默认币问一定有护城河的）。另外看得出他并不是为了抖机灵一句话就结束。他没有列举数据，这很可惜，但是他从更大的视角，从整个币圈行业，从自己的感受出发，觉得币问还像个婴儿一样稚嫩。这一点我也有这种感觉。</w:t>
      </w:r>
    </w:p>
    <w:p w:rsidR="00716BED" w:rsidRDefault="00716BED" w:rsidP="00716BED"/>
    <w:p w:rsidR="00716BED" w:rsidRDefault="00716BED" w:rsidP="00716BED">
      <w:r>
        <w:rPr>
          <w:rFonts w:hint="eastAsia"/>
        </w:rPr>
        <w:t>币问很容易被弄死，因为根本就没有护城河。而如今为何币问还没死？很简单，因为币问做的这个业务太单薄了，利润太小，同行都看不上这个业务。你看币乎做文章板块，</w:t>
      </w:r>
      <w:r>
        <w:rPr>
          <w:rFonts w:hint="eastAsia"/>
        </w:rPr>
        <w:t>ONO</w:t>
      </w:r>
      <w:r>
        <w:rPr>
          <w:rFonts w:hint="eastAsia"/>
        </w:rPr>
        <w:t>做微博社交，</w:t>
      </w:r>
      <w:r>
        <w:rPr>
          <w:rFonts w:hint="eastAsia"/>
        </w:rPr>
        <w:t>qunqun</w:t>
      </w:r>
      <w:r>
        <w:rPr>
          <w:rFonts w:hint="eastAsia"/>
        </w:rPr>
        <w:t>做贴吧，还有其他的如币快报之类的做资讯等等。那些都是比问重得多的业务，用户参与度也更高的业务，所以他们的用户注册数和在线活跃数都比币问高。</w:t>
      </w:r>
    </w:p>
    <w:p w:rsidR="00716BED" w:rsidRDefault="00716BED" w:rsidP="00716BED"/>
    <w:p w:rsidR="00716BED" w:rsidRDefault="00716BED" w:rsidP="00716BED">
      <w:r>
        <w:rPr>
          <w:rFonts w:hint="eastAsia"/>
        </w:rPr>
        <w:t>币问能活到现在真的不是大家想象中的那么美好，说是因为币问的产品如何如何好。币问产品的诸多问题，诸多不完善，在问答里大家一直在讨论，但是币问并没有快速行动，完善产品，这一点我只能归结到币问的技术人员不足，所以只能把精力先放在其他方面，比如开发</w:t>
      </w:r>
      <w:r>
        <w:rPr>
          <w:rFonts w:hint="eastAsia"/>
        </w:rPr>
        <w:t>iOS</w:t>
      </w:r>
      <w:r>
        <w:rPr>
          <w:rFonts w:hint="eastAsia"/>
        </w:rPr>
        <w:t>版的</w:t>
      </w:r>
      <w:r>
        <w:rPr>
          <w:rFonts w:hint="eastAsia"/>
        </w:rPr>
        <w:t>APP</w:t>
      </w:r>
      <w:r>
        <w:rPr>
          <w:rFonts w:hint="eastAsia"/>
        </w:rPr>
        <w:t>。只有正面客观理智的面对币问的诸多问题，不要带太多的感情色彩去看问题，才能看出币问这个产品的真正水平。</w:t>
      </w:r>
    </w:p>
    <w:p w:rsidR="00716BED" w:rsidRDefault="00716BED" w:rsidP="00716BED"/>
    <w:p w:rsidR="00716BED" w:rsidRDefault="00716BED" w:rsidP="00716BED">
      <w:r>
        <w:rPr>
          <w:rFonts w:hint="eastAsia"/>
        </w:rPr>
        <w:t>币问，真的没有护城河。</w:t>
      </w:r>
    </w:p>
    <w:p w:rsidR="00716BED" w:rsidRDefault="00716BED" w:rsidP="00716BED"/>
    <w:p w:rsidR="00716BED" w:rsidRDefault="00716BED" w:rsidP="00716BED">
      <w:r>
        <w:rPr>
          <w:rFonts w:hint="eastAsia"/>
        </w:rPr>
        <w:t>如果非要说出一个护城河，我想，那也只有一个了，那就是币问威望排行前</w:t>
      </w:r>
      <w:r>
        <w:rPr>
          <w:rFonts w:hint="eastAsia"/>
        </w:rPr>
        <w:t>50</w:t>
      </w:r>
      <w:r>
        <w:rPr>
          <w:rFonts w:hint="eastAsia"/>
        </w:rPr>
        <w:t>的用户，这些优质内容提供者，才是币问的护城河。币问虽然有超过一万四的注册用户数，但是那些优质内容提供者他们一旦离开了，币问还剩下什么？</w:t>
      </w:r>
    </w:p>
    <w:p w:rsidR="00716BED" w:rsidRDefault="00716BED" w:rsidP="00716BED"/>
    <w:p w:rsidR="00716BED" w:rsidRDefault="00716BED" w:rsidP="00716BED">
      <w:r>
        <w:rPr>
          <w:rFonts w:hint="eastAsia"/>
        </w:rPr>
        <w:t>我突然想到一点，也许，币问的真正产品，不是这个问答社区，而是那些优质内容提供者！</w:t>
      </w:r>
    </w:p>
    <w:p w:rsidR="00716BED" w:rsidRDefault="00716BED" w:rsidP="00716BED"/>
    <w:p w:rsidR="00716BED" w:rsidRDefault="00716BED" w:rsidP="00716BED"/>
    <w:p w:rsidR="00716BED" w:rsidRDefault="00716BED" w:rsidP="00716BED"/>
    <w:p w:rsidR="00716BED" w:rsidRDefault="00716BED" w:rsidP="00716BED"/>
    <w:p w:rsidR="00716BED" w:rsidRPr="00716BED" w:rsidRDefault="00716BED" w:rsidP="00716BED"/>
    <w:p w:rsidR="00D7176D" w:rsidRDefault="00D7176D" w:rsidP="00D7176D">
      <w:pPr>
        <w:pStyle w:val="2"/>
      </w:pPr>
      <w:bookmarkStart w:id="5" w:name="_Toc514399637"/>
      <w:r>
        <w:t>请问从哪里可以查看到当前</w:t>
      </w:r>
      <w:r>
        <w:t>ETH</w:t>
      </w:r>
      <w:r>
        <w:t>上有多少种代币和多少种</w:t>
      </w:r>
      <w:r>
        <w:t>DAPP</w:t>
      </w:r>
      <w:r>
        <w:t>？</w:t>
      </w:r>
      <w:bookmarkEnd w:id="5"/>
    </w:p>
    <w:p w:rsidR="00B3687A" w:rsidRDefault="002C40F9" w:rsidP="00B3687A">
      <w:pPr>
        <w:pStyle w:val="affa"/>
        <w:shd w:val="clear" w:color="auto" w:fill="FFFFFF"/>
        <w:spacing w:before="0" w:beforeAutospacing="0" w:after="0" w:afterAutospacing="0"/>
        <w:rPr>
          <w:rFonts w:ascii="Helvetica Neue" w:hAnsi="Helvetica Neue" w:hint="eastAsia"/>
          <w:color w:val="000000"/>
          <w:sz w:val="16"/>
          <w:szCs w:val="16"/>
        </w:rPr>
      </w:pPr>
      <w:hyperlink r:id="rId10" w:tgtFrame="_blank" w:history="1">
        <w:r w:rsidR="00B3687A">
          <w:rPr>
            <w:rStyle w:val="a6"/>
            <w:rFonts w:ascii="Helvetica Neue" w:hAnsi="Helvetica Neue"/>
            <w:color w:val="155FAA"/>
            <w:sz w:val="16"/>
            <w:szCs w:val="16"/>
          </w:rPr>
          <w:t>https://etherscan.io/tokens</w:t>
        </w:r>
      </w:hyperlink>
    </w:p>
    <w:p w:rsidR="00B3687A" w:rsidRDefault="00B3687A" w:rsidP="00B3687A">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这个链接可以查看。</w:t>
      </w:r>
    </w:p>
    <w:p w:rsidR="00B3687A" w:rsidRDefault="00B3687A" w:rsidP="00B3687A">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hint="eastAsia"/>
          <w:noProof/>
          <w:color w:val="000000"/>
          <w:sz w:val="16"/>
          <w:szCs w:val="16"/>
        </w:rPr>
        <w:drawing>
          <wp:inline distT="0" distB="0" distL="0" distR="0">
            <wp:extent cx="5060950" cy="1209486"/>
            <wp:effectExtent l="19050" t="0" r="6350" b="0"/>
            <wp:docPr id="1" name="图片 1" descr="微信图片_20180517162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微信图片_20180517162658.png"/>
                    <pic:cNvPicPr>
                      <a:picLocks noChangeAspect="1" noChangeArrowheads="1"/>
                    </pic:cNvPicPr>
                  </pic:nvPicPr>
                  <pic:blipFill>
                    <a:blip r:embed="rId11"/>
                    <a:srcRect/>
                    <a:stretch>
                      <a:fillRect/>
                    </a:stretch>
                  </pic:blipFill>
                  <pic:spPr bwMode="auto">
                    <a:xfrm>
                      <a:off x="0" y="0"/>
                      <a:ext cx="5060950" cy="1209486"/>
                    </a:xfrm>
                    <a:prstGeom prst="rect">
                      <a:avLst/>
                    </a:prstGeom>
                    <a:noFill/>
                    <a:ln w="9525">
                      <a:noFill/>
                      <a:miter lim="800000"/>
                      <a:headEnd/>
                      <a:tailEnd/>
                    </a:ln>
                  </pic:spPr>
                </pic:pic>
              </a:graphicData>
            </a:graphic>
          </wp:inline>
        </w:drawing>
      </w:r>
    </w:p>
    <w:p w:rsidR="00B3687A" w:rsidRDefault="00B3687A" w:rsidP="00B3687A">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目前有</w:t>
      </w:r>
      <w:r>
        <w:rPr>
          <w:rFonts w:ascii="Helvetica Neue" w:hAnsi="Helvetica Neue"/>
          <w:color w:val="000000"/>
          <w:sz w:val="16"/>
          <w:szCs w:val="16"/>
        </w:rPr>
        <w:t>84163</w:t>
      </w:r>
      <w:r>
        <w:rPr>
          <w:rFonts w:ascii="Helvetica Neue" w:hAnsi="Helvetica Neue"/>
          <w:color w:val="000000"/>
          <w:sz w:val="16"/>
          <w:szCs w:val="16"/>
        </w:rPr>
        <w:t>种基于以太坊的</w:t>
      </w:r>
      <w:r>
        <w:rPr>
          <w:rFonts w:ascii="Helvetica Neue" w:hAnsi="Helvetica Neue"/>
          <w:color w:val="000000"/>
          <w:sz w:val="16"/>
          <w:szCs w:val="16"/>
        </w:rPr>
        <w:t>token</w:t>
      </w:r>
      <w:r>
        <w:rPr>
          <w:rFonts w:ascii="Helvetica Neue" w:hAnsi="Helvetica Neue"/>
          <w:color w:val="000000"/>
          <w:sz w:val="16"/>
          <w:szCs w:val="16"/>
        </w:rPr>
        <w:t>。</w:t>
      </w:r>
    </w:p>
    <w:p w:rsidR="00B3687A" w:rsidRDefault="00B3687A" w:rsidP="00B3687A">
      <w:pPr>
        <w:pStyle w:val="affa"/>
        <w:shd w:val="clear" w:color="auto" w:fill="FFFFFF"/>
        <w:spacing w:before="0" w:beforeAutospacing="0" w:after="0" w:afterAutospacing="0"/>
        <w:rPr>
          <w:rFonts w:ascii="Helvetica Neue" w:hAnsi="Helvetica Neue" w:hint="eastAsia"/>
          <w:color w:val="000000"/>
          <w:sz w:val="16"/>
          <w:szCs w:val="16"/>
        </w:rPr>
      </w:pPr>
    </w:p>
    <w:p w:rsidR="00B3687A" w:rsidRDefault="002C40F9" w:rsidP="00B3687A">
      <w:pPr>
        <w:pStyle w:val="affa"/>
        <w:shd w:val="clear" w:color="auto" w:fill="FFFFFF"/>
        <w:spacing w:before="0" w:beforeAutospacing="0" w:after="0" w:afterAutospacing="0"/>
        <w:rPr>
          <w:rFonts w:ascii="Helvetica Neue" w:hAnsi="Helvetica Neue" w:hint="eastAsia"/>
          <w:color w:val="000000"/>
          <w:sz w:val="16"/>
          <w:szCs w:val="16"/>
        </w:rPr>
      </w:pPr>
      <w:hyperlink r:id="rId12" w:tgtFrame="_blank" w:history="1">
        <w:r w:rsidR="00B3687A">
          <w:rPr>
            <w:rStyle w:val="a6"/>
            <w:rFonts w:ascii="Helvetica Neue" w:hAnsi="Helvetica Neue"/>
            <w:color w:val="155FAA"/>
            <w:sz w:val="16"/>
            <w:szCs w:val="16"/>
          </w:rPr>
          <w:t>https://dapp.review/explore/eth</w:t>
        </w:r>
      </w:hyperlink>
    </w:p>
    <w:p w:rsidR="00B3687A" w:rsidRDefault="002C40F9" w:rsidP="00B3687A">
      <w:pPr>
        <w:pStyle w:val="affa"/>
        <w:shd w:val="clear" w:color="auto" w:fill="FFFFFF"/>
        <w:spacing w:before="0" w:beforeAutospacing="0" w:after="0" w:afterAutospacing="0"/>
        <w:rPr>
          <w:rFonts w:ascii="Helvetica Neue" w:hAnsi="Helvetica Neue" w:hint="eastAsia"/>
          <w:color w:val="000000"/>
          <w:sz w:val="16"/>
          <w:szCs w:val="16"/>
        </w:rPr>
      </w:pPr>
      <w:hyperlink r:id="rId13" w:tgtFrame="_blank" w:history="1">
        <w:r w:rsidR="00B3687A">
          <w:rPr>
            <w:rStyle w:val="a6"/>
            <w:rFonts w:ascii="Helvetica Neue" w:hAnsi="Helvetica Neue"/>
            <w:color w:val="155FAA"/>
            <w:sz w:val="16"/>
            <w:szCs w:val="16"/>
          </w:rPr>
          <w:t>https://dappradar.com/</w:t>
        </w:r>
      </w:hyperlink>
    </w:p>
    <w:p w:rsidR="00B3687A" w:rsidRDefault="00B3687A" w:rsidP="00B3687A">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而这</w:t>
      </w:r>
      <w:r>
        <w:rPr>
          <w:rFonts w:ascii="Helvetica Neue" w:hAnsi="Helvetica Neue"/>
          <w:color w:val="000000"/>
          <w:sz w:val="16"/>
          <w:szCs w:val="16"/>
        </w:rPr>
        <w:t>2</w:t>
      </w:r>
      <w:r>
        <w:rPr>
          <w:rFonts w:ascii="Helvetica Neue" w:hAnsi="Helvetica Neue"/>
          <w:color w:val="000000"/>
          <w:sz w:val="16"/>
          <w:szCs w:val="16"/>
        </w:rPr>
        <w:t>个链接导向的网址可以帮助题主查看在以太坊上的</w:t>
      </w:r>
      <w:r>
        <w:rPr>
          <w:rFonts w:ascii="Helvetica Neue" w:hAnsi="Helvetica Neue"/>
          <w:color w:val="000000"/>
          <w:sz w:val="16"/>
          <w:szCs w:val="16"/>
        </w:rPr>
        <w:t>dapp</w:t>
      </w:r>
      <w:r>
        <w:rPr>
          <w:rFonts w:ascii="Helvetica Neue" w:hAnsi="Helvetica Neue"/>
          <w:color w:val="000000"/>
          <w:sz w:val="16"/>
          <w:szCs w:val="16"/>
        </w:rPr>
        <w:t>们。</w:t>
      </w:r>
    </w:p>
    <w:p w:rsidR="00B3687A" w:rsidRDefault="00B3687A" w:rsidP="00B3687A">
      <w:pPr>
        <w:pStyle w:val="affa"/>
        <w:shd w:val="clear" w:color="auto" w:fill="FFFFFF"/>
        <w:spacing w:before="0" w:beforeAutospacing="0" w:after="0" w:afterAutospacing="0"/>
        <w:rPr>
          <w:rFonts w:ascii="Helvetica Neue" w:hAnsi="Helvetica Neue" w:hint="eastAsia"/>
          <w:color w:val="000000"/>
          <w:sz w:val="16"/>
          <w:szCs w:val="16"/>
        </w:rPr>
      </w:pPr>
    </w:p>
    <w:p w:rsidR="00D7176D" w:rsidRPr="00F457EE" w:rsidRDefault="00B3687A" w:rsidP="00F457EE">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以上。</w:t>
      </w:r>
    </w:p>
    <w:p w:rsidR="0094162E" w:rsidRDefault="0094162E" w:rsidP="0094162E">
      <w:pPr>
        <w:pStyle w:val="2"/>
      </w:pPr>
      <w:bookmarkStart w:id="6" w:name="_Toc514399638"/>
      <w:r>
        <w:lastRenderedPageBreak/>
        <w:t>区块链去中心化真的那么有用吗？</w:t>
      </w:r>
      <w:bookmarkEnd w:id="6"/>
    </w:p>
    <w:p w:rsidR="0094162E" w:rsidRDefault="0094162E" w:rsidP="0094162E">
      <w:pPr>
        <w:rPr>
          <w:rFonts w:ascii="Helvetica Neue" w:hAnsi="Helvetica Neue" w:hint="eastAsia"/>
          <w:color w:val="000000"/>
          <w:sz w:val="16"/>
          <w:szCs w:val="16"/>
          <w:shd w:val="clear" w:color="auto" w:fill="FFFFFF"/>
        </w:rPr>
      </w:pPr>
      <w:r>
        <w:rPr>
          <w:rFonts w:ascii="Helvetica Neue" w:hAnsi="Helvetica Neue"/>
          <w:color w:val="000000"/>
          <w:sz w:val="16"/>
          <w:szCs w:val="16"/>
          <w:shd w:val="clear" w:color="auto" w:fill="FFFFFF"/>
        </w:rPr>
        <w:t xml:space="preserve">1 </w:t>
      </w:r>
      <w:r>
        <w:rPr>
          <w:rFonts w:ascii="Helvetica Neue" w:hAnsi="Helvetica Neue"/>
          <w:color w:val="000000"/>
          <w:sz w:val="16"/>
          <w:szCs w:val="16"/>
          <w:shd w:val="clear" w:color="auto" w:fill="FFFFFF"/>
        </w:rPr>
        <w:t>先说可信度问题</w:t>
      </w:r>
      <w:r>
        <w:rPr>
          <w:rFonts w:ascii="Helvetica Neue" w:hAnsi="Helvetica Neue"/>
          <w:color w:val="000000"/>
          <w:sz w:val="16"/>
          <w:szCs w:val="16"/>
        </w:rPr>
        <w:br/>
      </w:r>
      <w:r>
        <w:rPr>
          <w:rFonts w:ascii="Helvetica Neue" w:hAnsi="Helvetica Neue"/>
          <w:color w:val="000000"/>
          <w:sz w:val="16"/>
          <w:szCs w:val="16"/>
          <w:shd w:val="clear" w:color="auto" w:fill="FFFFFF"/>
        </w:rPr>
        <w:t>他终究只是一个可信的存储而已，反观我们目前社会上遇到的所有信任问题，无一不是源头的造假，比如店铺刷信用，在社会本身完善的商业体制下，我们真的有场景是因为存储的数据被篡改且自己不知道无法追回造成的损失吗？</w:t>
      </w:r>
      <w:r>
        <w:rPr>
          <w:rFonts w:ascii="Helvetica Neue" w:hAnsi="Helvetica Neue"/>
          <w:color w:val="000000"/>
          <w:sz w:val="16"/>
          <w:szCs w:val="16"/>
        </w:rPr>
        <w:br/>
      </w:r>
      <w:r>
        <w:rPr>
          <w:rFonts w:ascii="Helvetica Neue" w:hAnsi="Helvetica Neue"/>
          <w:color w:val="000000"/>
          <w:sz w:val="16"/>
          <w:szCs w:val="16"/>
          <w:shd w:val="clear" w:color="auto" w:fill="FFFFFF"/>
        </w:rPr>
        <w:t xml:space="preserve">2 </w:t>
      </w:r>
      <w:r>
        <w:rPr>
          <w:rFonts w:ascii="Helvetica Neue" w:hAnsi="Helvetica Neue"/>
          <w:color w:val="000000"/>
          <w:sz w:val="16"/>
          <w:szCs w:val="16"/>
          <w:shd w:val="clear" w:color="auto" w:fill="FFFFFF"/>
        </w:rPr>
        <w:t>再说安全</w:t>
      </w:r>
      <w:r>
        <w:rPr>
          <w:rFonts w:ascii="Helvetica Neue" w:hAnsi="Helvetica Neue"/>
          <w:color w:val="000000"/>
          <w:sz w:val="16"/>
          <w:szCs w:val="16"/>
        </w:rPr>
        <w:br/>
      </w:r>
      <w:r>
        <w:rPr>
          <w:rFonts w:ascii="Helvetica Neue" w:hAnsi="Helvetica Neue"/>
          <w:color w:val="000000"/>
          <w:sz w:val="16"/>
          <w:szCs w:val="16"/>
          <w:shd w:val="clear" w:color="auto" w:fill="FFFFFF"/>
        </w:rPr>
        <w:t>但是区块链也是一个地址一个密码，与账户又有多大区别，假如骗子通过各种手法拿到了这个信息，仍然可以随意盗用，更可怕的是基于不可篡改性，我们甚至无法追回</w:t>
      </w:r>
      <w:r>
        <w:rPr>
          <w:rFonts w:ascii="Helvetica Neue" w:hAnsi="Helvetica Neue"/>
          <w:color w:val="000000"/>
          <w:sz w:val="16"/>
          <w:szCs w:val="16"/>
        </w:rPr>
        <w:br/>
      </w:r>
      <w:r>
        <w:rPr>
          <w:rFonts w:ascii="Helvetica Neue" w:hAnsi="Helvetica Neue"/>
          <w:color w:val="000000"/>
          <w:sz w:val="16"/>
          <w:szCs w:val="16"/>
          <w:shd w:val="clear" w:color="auto" w:fill="FFFFFF"/>
        </w:rPr>
        <w:t xml:space="preserve">3 </w:t>
      </w:r>
      <w:r>
        <w:rPr>
          <w:rFonts w:ascii="Helvetica Neue" w:hAnsi="Helvetica Neue"/>
          <w:color w:val="000000"/>
          <w:sz w:val="16"/>
          <w:szCs w:val="16"/>
          <w:shd w:val="clear" w:color="auto" w:fill="FFFFFF"/>
        </w:rPr>
        <w:t>再说稀缺性</w:t>
      </w:r>
      <w:r>
        <w:rPr>
          <w:rFonts w:ascii="Helvetica Neue" w:hAnsi="Helvetica Neue"/>
          <w:color w:val="000000"/>
          <w:sz w:val="16"/>
          <w:szCs w:val="16"/>
        </w:rPr>
        <w:br/>
      </w:r>
      <w:r>
        <w:rPr>
          <w:rFonts w:ascii="Helvetica Neue" w:hAnsi="Helvetica Neue"/>
          <w:color w:val="000000"/>
          <w:sz w:val="16"/>
          <w:szCs w:val="16"/>
          <w:shd w:val="clear" w:color="auto" w:fill="FFFFFF"/>
        </w:rPr>
        <w:t>我们使用加密货币的一个理由是不可随意超发，造成通货膨胀，但是不管比特币还是以太币都有成功的做了几次硬分叉，哪有一天是不是也可以被联合在一起的矿场主绑架去做一个分叉改变挖矿的难度呢，此外，币数目虽然有限但是价值不定，稀缺性有从何说起呢，只是说以前你有</w:t>
      </w:r>
      <w:r>
        <w:rPr>
          <w:rFonts w:ascii="Helvetica Neue" w:hAnsi="Helvetica Neue"/>
          <w:color w:val="000000"/>
          <w:sz w:val="16"/>
          <w:szCs w:val="16"/>
          <w:shd w:val="clear" w:color="auto" w:fill="FFFFFF"/>
        </w:rPr>
        <w:t>1</w:t>
      </w:r>
      <w:r>
        <w:rPr>
          <w:rFonts w:ascii="Helvetica Neue" w:hAnsi="Helvetica Neue"/>
          <w:color w:val="000000"/>
          <w:sz w:val="16"/>
          <w:szCs w:val="16"/>
          <w:shd w:val="clear" w:color="auto" w:fill="FFFFFF"/>
        </w:rPr>
        <w:t>个就富有，现在我有</w:t>
      </w:r>
      <w:r>
        <w:rPr>
          <w:rFonts w:ascii="Helvetica Neue" w:hAnsi="Helvetica Neue"/>
          <w:color w:val="000000"/>
          <w:sz w:val="16"/>
          <w:szCs w:val="16"/>
          <w:shd w:val="clear" w:color="auto" w:fill="FFFFFF"/>
        </w:rPr>
        <w:t>0.1</w:t>
      </w:r>
      <w:r>
        <w:rPr>
          <w:rFonts w:ascii="Helvetica Neue" w:hAnsi="Helvetica Neue"/>
          <w:color w:val="000000"/>
          <w:sz w:val="16"/>
          <w:szCs w:val="16"/>
          <w:shd w:val="clear" w:color="auto" w:fill="FFFFFF"/>
        </w:rPr>
        <w:t>就富有</w:t>
      </w:r>
      <w:r>
        <w:rPr>
          <w:rFonts w:ascii="Helvetica Neue" w:hAnsi="Helvetica Neue"/>
          <w:color w:val="000000"/>
          <w:sz w:val="16"/>
          <w:szCs w:val="16"/>
        </w:rPr>
        <w:br/>
      </w:r>
      <w:r>
        <w:rPr>
          <w:rFonts w:ascii="Helvetica Neue" w:hAnsi="Helvetica Neue"/>
          <w:color w:val="000000"/>
          <w:sz w:val="16"/>
          <w:szCs w:val="16"/>
          <w:shd w:val="clear" w:color="auto" w:fill="FFFFFF"/>
        </w:rPr>
        <w:t xml:space="preserve">4 </w:t>
      </w:r>
      <w:r>
        <w:rPr>
          <w:rFonts w:ascii="Helvetica Neue" w:hAnsi="Helvetica Neue"/>
          <w:color w:val="000000"/>
          <w:sz w:val="16"/>
          <w:szCs w:val="16"/>
          <w:shd w:val="clear" w:color="auto" w:fill="FFFFFF"/>
        </w:rPr>
        <w:t>再说容量</w:t>
      </w:r>
      <w:r>
        <w:rPr>
          <w:rFonts w:ascii="Helvetica Neue" w:hAnsi="Helvetica Neue"/>
          <w:color w:val="000000"/>
          <w:sz w:val="16"/>
          <w:szCs w:val="16"/>
        </w:rPr>
        <w:br/>
      </w:r>
      <w:r>
        <w:rPr>
          <w:rFonts w:ascii="Helvetica Neue" w:hAnsi="Helvetica Neue"/>
          <w:color w:val="000000"/>
          <w:sz w:val="16"/>
          <w:szCs w:val="16"/>
          <w:shd w:val="clear" w:color="auto" w:fill="FFFFFF"/>
        </w:rPr>
        <w:t>我们知道我们现在每天现金交易的流水松松就过</w:t>
      </w:r>
      <w:r>
        <w:rPr>
          <w:rFonts w:ascii="Helvetica Neue" w:hAnsi="Helvetica Neue"/>
          <w:color w:val="000000"/>
          <w:sz w:val="16"/>
          <w:szCs w:val="16"/>
          <w:shd w:val="clear" w:color="auto" w:fill="FFFFFF"/>
        </w:rPr>
        <w:t>t</w:t>
      </w:r>
      <w:r>
        <w:rPr>
          <w:rFonts w:ascii="Helvetica Neue" w:hAnsi="Helvetica Neue"/>
          <w:color w:val="000000"/>
          <w:sz w:val="16"/>
          <w:szCs w:val="16"/>
          <w:shd w:val="clear" w:color="auto" w:fill="FFFFFF"/>
        </w:rPr>
        <w:t>了，如果都要记到区块链上，这个链真的可行吗</w:t>
      </w:r>
      <w:r>
        <w:rPr>
          <w:rFonts w:ascii="Helvetica Neue" w:hAnsi="Helvetica Neue"/>
          <w:color w:val="000000"/>
          <w:sz w:val="16"/>
          <w:szCs w:val="16"/>
        </w:rPr>
        <w:br/>
      </w:r>
      <w:r>
        <w:rPr>
          <w:rFonts w:ascii="Helvetica Neue" w:hAnsi="Helvetica Neue"/>
          <w:color w:val="000000"/>
          <w:sz w:val="16"/>
          <w:szCs w:val="16"/>
          <w:shd w:val="clear" w:color="auto" w:fill="FFFFFF"/>
        </w:rPr>
        <w:t>区块链的价值在哪里呢？</w:t>
      </w:r>
    </w:p>
    <w:p w:rsidR="0094162E" w:rsidRDefault="0094162E" w:rsidP="0094162E">
      <w:pPr>
        <w:rPr>
          <w:rFonts w:ascii="Helvetica Neue" w:hAnsi="Helvetica Neue" w:hint="eastAsia"/>
          <w:color w:val="000000"/>
          <w:sz w:val="16"/>
          <w:szCs w:val="16"/>
          <w:shd w:val="clear" w:color="auto" w:fill="FFFFFF"/>
        </w:rPr>
      </w:pPr>
    </w:p>
    <w:p w:rsidR="0094162E" w:rsidRDefault="007D3C3D" w:rsidP="0094162E">
      <w:r>
        <w:rPr>
          <w:rFonts w:ascii="Helvetica Neue" w:hAnsi="Helvetica Neue"/>
          <w:color w:val="000000"/>
          <w:sz w:val="16"/>
          <w:szCs w:val="16"/>
          <w:shd w:val="clear" w:color="auto" w:fill="FFFFFF"/>
        </w:rPr>
        <w:t>前两天</w:t>
      </w:r>
      <w:r>
        <w:rPr>
          <w:rFonts w:ascii="Helvetica Neue" w:hAnsi="Helvetica Neue"/>
          <w:color w:val="000000"/>
          <w:sz w:val="16"/>
          <w:szCs w:val="16"/>
          <w:shd w:val="clear" w:color="auto" w:fill="FFFFFF"/>
        </w:rPr>
        <w:t>v</w:t>
      </w:r>
      <w:r>
        <w:rPr>
          <w:rFonts w:ascii="Helvetica Neue" w:hAnsi="Helvetica Neue"/>
          <w:color w:val="000000"/>
          <w:sz w:val="16"/>
          <w:szCs w:val="16"/>
          <w:shd w:val="clear" w:color="auto" w:fill="FFFFFF"/>
        </w:rPr>
        <w:t>神的一篇文章对于这个问题阐述的比较好，可以直接去搜一搜《关于</w:t>
      </w:r>
      <w:r>
        <w:rPr>
          <w:rFonts w:ascii="Helvetica Neue" w:hAnsi="Helvetica Neue"/>
          <w:color w:val="000000"/>
          <w:sz w:val="16"/>
          <w:szCs w:val="16"/>
          <w:shd w:val="clear" w:color="auto" w:fill="FFFFFF"/>
        </w:rPr>
        <w:t>“</w:t>
      </w:r>
      <w:r>
        <w:rPr>
          <w:rFonts w:ascii="Helvetica Neue" w:hAnsi="Helvetica Neue"/>
          <w:color w:val="000000"/>
          <w:sz w:val="16"/>
          <w:szCs w:val="16"/>
          <w:shd w:val="clear" w:color="auto" w:fill="FFFFFF"/>
        </w:rPr>
        <w:t>去中心化</w:t>
      </w:r>
      <w:r>
        <w:rPr>
          <w:rFonts w:ascii="Helvetica Neue" w:hAnsi="Helvetica Neue"/>
          <w:color w:val="000000"/>
          <w:sz w:val="16"/>
          <w:szCs w:val="16"/>
          <w:shd w:val="clear" w:color="auto" w:fill="FFFFFF"/>
        </w:rPr>
        <w:t>”</w:t>
      </w:r>
      <w:r>
        <w:rPr>
          <w:rFonts w:ascii="Helvetica Neue" w:hAnsi="Helvetica Neue"/>
          <w:color w:val="000000"/>
          <w:sz w:val="16"/>
          <w:szCs w:val="16"/>
          <w:shd w:val="clear" w:color="auto" w:fill="FFFFFF"/>
        </w:rPr>
        <w:t>，你知道的可能都是错的》这篇，目前网上的中文版是编辑过的版本，也可以去找找英文原版直接读</w:t>
      </w:r>
      <w:r>
        <w:rPr>
          <w:rFonts w:ascii="Helvetica Neue" w:hAnsi="Helvetica Neue" w:hint="eastAsia"/>
          <w:color w:val="000000"/>
          <w:sz w:val="16"/>
          <w:szCs w:val="16"/>
          <w:shd w:val="clear" w:color="auto" w:fill="FFFFFF"/>
        </w:rPr>
        <w:t>。</w:t>
      </w:r>
    </w:p>
    <w:p w:rsidR="0094162E" w:rsidRPr="0094162E" w:rsidRDefault="0094162E" w:rsidP="0094162E"/>
    <w:p w:rsidR="00256725" w:rsidRDefault="00406A62" w:rsidP="00DB534C">
      <w:pPr>
        <w:pStyle w:val="2"/>
      </w:pPr>
      <w:bookmarkStart w:id="7" w:name="_Toc514399639"/>
      <w:r>
        <w:rPr>
          <w:rFonts w:hint="eastAsia"/>
        </w:rPr>
        <w:t>提高区块链可扩展性的解决方案有哪些？</w:t>
      </w:r>
      <w:bookmarkEnd w:id="7"/>
    </w:p>
    <w:p w:rsidR="00406A62" w:rsidRPr="00406A62" w:rsidRDefault="00406A62" w:rsidP="00406A62">
      <w:r>
        <w:rPr>
          <w:rFonts w:ascii="Helvetica Neue" w:hAnsi="Helvetica Neue"/>
          <w:color w:val="000000"/>
          <w:sz w:val="16"/>
          <w:szCs w:val="16"/>
          <w:shd w:val="clear" w:color="auto" w:fill="FFFFFF"/>
        </w:rPr>
        <w:t>首先，什么是</w:t>
      </w:r>
      <w:r>
        <w:rPr>
          <w:rStyle w:val="affb"/>
          <w:rFonts w:ascii="Helvetica Neue" w:hAnsi="Helvetica Neue"/>
          <w:color w:val="333333"/>
          <w:sz w:val="16"/>
          <w:szCs w:val="16"/>
          <w:shd w:val="clear" w:color="auto" w:fill="FFFFFF"/>
        </w:rPr>
        <w:t>可扩展性</w:t>
      </w:r>
      <w:r>
        <w:rPr>
          <w:rFonts w:ascii="Helvetica Neue" w:hAnsi="Helvetica Neue"/>
          <w:color w:val="000000"/>
          <w:sz w:val="16"/>
          <w:szCs w:val="16"/>
          <w:shd w:val="clear" w:color="auto" w:fill="FFFFFF"/>
        </w:rPr>
        <w:t>？</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《大型网站技术架构：核心原理与案例分析》中的第</w:t>
      </w:r>
      <w:r>
        <w:rPr>
          <w:rFonts w:ascii="Helvetica Neue" w:hAnsi="Helvetica Neue"/>
          <w:color w:val="000000"/>
          <w:sz w:val="16"/>
          <w:szCs w:val="16"/>
          <w:shd w:val="clear" w:color="auto" w:fill="FFFFFF"/>
        </w:rPr>
        <w:t>1</w:t>
      </w:r>
      <w:r>
        <w:rPr>
          <w:rFonts w:ascii="Helvetica Neue" w:hAnsi="Helvetica Neue"/>
          <w:color w:val="000000"/>
          <w:sz w:val="16"/>
          <w:szCs w:val="16"/>
          <w:shd w:val="clear" w:color="auto" w:fill="FFFFFF"/>
        </w:rPr>
        <w:t>篇第</w:t>
      </w:r>
      <w:r>
        <w:rPr>
          <w:rFonts w:ascii="Helvetica Neue" w:hAnsi="Helvetica Neue"/>
          <w:color w:val="000000"/>
          <w:sz w:val="16"/>
          <w:szCs w:val="16"/>
          <w:shd w:val="clear" w:color="auto" w:fill="FFFFFF"/>
        </w:rPr>
        <w:t>3</w:t>
      </w:r>
      <w:r>
        <w:rPr>
          <w:rFonts w:ascii="Helvetica Neue" w:hAnsi="Helvetica Neue"/>
          <w:color w:val="000000"/>
          <w:sz w:val="16"/>
          <w:szCs w:val="16"/>
          <w:shd w:val="clear" w:color="auto" w:fill="FFFFFF"/>
        </w:rPr>
        <w:t>节中认为：</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Style w:val="affb"/>
          <w:rFonts w:ascii="Helvetica Neue" w:hAnsi="Helvetica Neue"/>
          <w:color w:val="333333"/>
          <w:sz w:val="16"/>
          <w:szCs w:val="16"/>
          <w:shd w:val="clear" w:color="auto" w:fill="FFFFFF"/>
        </w:rPr>
        <w:t>可扩展性</w:t>
      </w:r>
      <w:r>
        <w:rPr>
          <w:rStyle w:val="affb"/>
          <w:rFonts w:ascii="Helvetica Neue" w:hAnsi="Helvetica Neue"/>
          <w:color w:val="333333"/>
          <w:sz w:val="16"/>
          <w:szCs w:val="16"/>
          <w:shd w:val="clear" w:color="auto" w:fill="FFFFFF"/>
        </w:rPr>
        <w:t>/</w:t>
      </w:r>
      <w:r>
        <w:rPr>
          <w:rStyle w:val="affb"/>
          <w:rFonts w:ascii="Helvetica Neue" w:hAnsi="Helvetica Neue"/>
          <w:color w:val="333333"/>
          <w:sz w:val="16"/>
          <w:szCs w:val="16"/>
          <w:shd w:val="clear" w:color="auto" w:fill="FFFFFF"/>
        </w:rPr>
        <w:t>可伸缩性</w:t>
      </w:r>
      <w:r>
        <w:rPr>
          <w:rFonts w:ascii="Helvetica Neue" w:hAnsi="Helvetica Neue"/>
          <w:color w:val="000000"/>
          <w:sz w:val="16"/>
          <w:szCs w:val="16"/>
          <w:shd w:val="clear" w:color="auto" w:fill="FFFFFF"/>
        </w:rPr>
        <w:t>(Scalability/Extensibility)</w:t>
      </w:r>
      <w:r>
        <w:rPr>
          <w:rFonts w:ascii="Helvetica Neue" w:hAnsi="Helvetica Neue"/>
          <w:color w:val="000000"/>
          <w:sz w:val="16"/>
          <w:szCs w:val="16"/>
          <w:shd w:val="clear" w:color="auto" w:fill="FFFFFF"/>
        </w:rPr>
        <w:t>是一种软件系统计算能力的设计指标，在系统扩展过程中，通过很少的改动甚至只是添置硬件设备，就能实现能力的线性增长，实现高吞吐量高性能以及低延迟。</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纵向的可扩展性</w:t>
      </w:r>
      <w:r>
        <w:rPr>
          <w:rFonts w:ascii="Helvetica Neue" w:hAnsi="Helvetica Neue"/>
          <w:color w:val="000000"/>
          <w:sz w:val="16"/>
          <w:szCs w:val="16"/>
          <w:shd w:val="clear" w:color="auto" w:fill="FFFFFF"/>
        </w:rPr>
        <w:t>——</w:t>
      </w:r>
      <w:r>
        <w:rPr>
          <w:rFonts w:ascii="Helvetica Neue" w:hAnsi="Helvetica Neue"/>
          <w:color w:val="000000"/>
          <w:sz w:val="16"/>
          <w:szCs w:val="16"/>
          <w:shd w:val="clear" w:color="auto" w:fill="FFFFFF"/>
        </w:rPr>
        <w:t>在同一个逻辑单元内增加资源来提高处理能力。包括在现有服务器上增加</w:t>
      </w:r>
      <w:r>
        <w:rPr>
          <w:rFonts w:ascii="Helvetica Neue" w:hAnsi="Helvetica Neue"/>
          <w:color w:val="000000"/>
          <w:sz w:val="16"/>
          <w:szCs w:val="16"/>
          <w:shd w:val="clear" w:color="auto" w:fill="FFFFFF"/>
        </w:rPr>
        <w:t>CPU</w:t>
      </w:r>
      <w:r>
        <w:rPr>
          <w:rFonts w:ascii="Helvetica Neue" w:hAnsi="Helvetica Neue"/>
          <w:color w:val="000000"/>
          <w:sz w:val="16"/>
          <w:szCs w:val="16"/>
          <w:shd w:val="clear" w:color="auto" w:fill="FFFFFF"/>
        </w:rPr>
        <w:t>，或者在现有的存储中增加硬盘来提高存储量。</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横向的可扩展性</w:t>
      </w:r>
      <w:r>
        <w:rPr>
          <w:rFonts w:ascii="Helvetica Neue" w:hAnsi="Helvetica Neue"/>
          <w:color w:val="000000"/>
          <w:sz w:val="16"/>
          <w:szCs w:val="16"/>
          <w:shd w:val="clear" w:color="auto" w:fill="FFFFFF"/>
        </w:rPr>
        <w:t>——</w:t>
      </w:r>
      <w:r>
        <w:rPr>
          <w:rFonts w:ascii="Helvetica Neue" w:hAnsi="Helvetica Neue"/>
          <w:color w:val="000000"/>
          <w:sz w:val="16"/>
          <w:szCs w:val="16"/>
          <w:shd w:val="clear" w:color="auto" w:fill="FFFFFF"/>
        </w:rPr>
        <w:t>增加更多逻辑单元的资源，并令它们像是一个单元一样工作。大多数集群方案、分布式文件系统、负载平衡都是在提高横向的可扩展性。</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提升区块链的</w:t>
      </w:r>
      <w:r>
        <w:rPr>
          <w:rStyle w:val="affb"/>
          <w:rFonts w:ascii="Helvetica Neue" w:hAnsi="Helvetica Neue"/>
          <w:color w:val="333333"/>
          <w:sz w:val="16"/>
          <w:szCs w:val="16"/>
          <w:shd w:val="clear" w:color="auto" w:fill="FFFFFF"/>
        </w:rPr>
        <w:t>可扩展性</w:t>
      </w:r>
      <w:r>
        <w:rPr>
          <w:rFonts w:ascii="Helvetica Neue" w:hAnsi="Helvetica Neue"/>
          <w:color w:val="000000"/>
          <w:sz w:val="16"/>
          <w:szCs w:val="16"/>
          <w:shd w:val="clear" w:color="auto" w:fill="FFFFFF"/>
        </w:rPr>
        <w:t>包括两个方面</w:t>
      </w:r>
      <w:r>
        <w:rPr>
          <w:rFonts w:ascii="Helvetica Neue" w:hAnsi="Helvetica Neue"/>
          <w:color w:val="000000"/>
          <w:sz w:val="16"/>
          <w:szCs w:val="16"/>
          <w:shd w:val="clear" w:color="auto" w:fill="FFFFFF"/>
        </w:rPr>
        <w:t xml:space="preserve">: </w:t>
      </w:r>
      <w:r>
        <w:rPr>
          <w:rFonts w:ascii="Helvetica Neue" w:hAnsi="Helvetica Neue"/>
          <w:color w:val="000000"/>
          <w:sz w:val="16"/>
          <w:szCs w:val="16"/>
          <w:shd w:val="clear" w:color="auto" w:fill="FFFFFF"/>
        </w:rPr>
        <w:t>一个是区块存储的扩展（俗称的扩容方案，有链上扩容与链下扩容两派），另一个就是提升交易的吞吐量。</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lastRenderedPageBreak/>
        <w:br/>
      </w:r>
      <w:r>
        <w:rPr>
          <w:rFonts w:ascii="Helvetica Neue" w:hAnsi="Helvetica Neue"/>
          <w:color w:val="000000"/>
          <w:sz w:val="16"/>
          <w:szCs w:val="16"/>
        </w:rPr>
        <w:br/>
      </w:r>
      <w:r>
        <w:rPr>
          <w:rFonts w:ascii="Helvetica Neue" w:hAnsi="Helvetica Neue"/>
          <w:color w:val="000000"/>
          <w:sz w:val="16"/>
          <w:szCs w:val="16"/>
          <w:shd w:val="clear" w:color="auto" w:fill="FFFFFF"/>
        </w:rPr>
        <w:t>区块链想要真正做到更深度的应用和更大众的普及，就非解决交易的高吞吐量与低延迟问题不可。（毕竟比特币的区块生成速度实在是慢，而以太坊被</w:t>
      </w:r>
      <w:r>
        <w:rPr>
          <w:rFonts w:ascii="Helvetica Neue" w:hAnsi="Helvetica Neue"/>
          <w:color w:val="000000"/>
          <w:sz w:val="16"/>
          <w:szCs w:val="16"/>
          <w:shd w:val="clear" w:color="auto" w:fill="FFFFFF"/>
        </w:rPr>
        <w:t>kitty</w:t>
      </w:r>
      <w:r>
        <w:rPr>
          <w:rFonts w:ascii="Helvetica Neue" w:hAnsi="Helvetica Neue"/>
          <w:color w:val="000000"/>
          <w:sz w:val="16"/>
          <w:szCs w:val="16"/>
          <w:shd w:val="clear" w:color="auto" w:fill="FFFFFF"/>
        </w:rPr>
        <w:t>猫搞得近乎瘫痪。）</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在经典的区块链中，</w:t>
      </w:r>
      <w:r>
        <w:rPr>
          <w:rStyle w:val="affb"/>
          <w:rFonts w:ascii="Helvetica Neue" w:hAnsi="Helvetica Neue"/>
          <w:color w:val="333333"/>
          <w:sz w:val="16"/>
          <w:szCs w:val="16"/>
          <w:shd w:val="clear" w:color="auto" w:fill="FFFFFF"/>
        </w:rPr>
        <w:t>每个节点存储所有的状态并且处理每一笔交易</w:t>
      </w:r>
      <w:r>
        <w:rPr>
          <w:rFonts w:ascii="Helvetica Neue" w:hAnsi="Helvetica Neue"/>
          <w:color w:val="000000"/>
          <w:sz w:val="16"/>
          <w:szCs w:val="16"/>
          <w:shd w:val="clear" w:color="auto" w:fill="FFFFFF"/>
        </w:rPr>
        <w:t>，这提供了很高的安全性，但限制了可扩展性，导致区块链系统不能处理比一个单节点更多的交易。</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有很多因素会影响吞吐量，网络结构，加密算法，共识机制等。</w:t>
      </w:r>
      <w:r>
        <w:rPr>
          <w:rStyle w:val="affb"/>
          <w:rFonts w:ascii="Helvetica Neue" w:hAnsi="Helvetica Neue"/>
          <w:color w:val="333333"/>
          <w:sz w:val="16"/>
          <w:szCs w:val="16"/>
          <w:shd w:val="clear" w:color="auto" w:fill="FFFFFF"/>
        </w:rPr>
        <w:t>BM</w:t>
      </w:r>
      <w:r>
        <w:rPr>
          <w:rFonts w:ascii="Helvetica Neue" w:hAnsi="Helvetica Neue"/>
          <w:color w:val="000000"/>
          <w:sz w:val="16"/>
          <w:szCs w:val="16"/>
          <w:shd w:val="clear" w:color="auto" w:fill="FFFFFF"/>
        </w:rPr>
        <w:t>曾说</w:t>
      </w:r>
      <w:r>
        <w:rPr>
          <w:rStyle w:val="affb"/>
          <w:rFonts w:ascii="Helvetica Neue" w:hAnsi="Helvetica Neue"/>
          <w:color w:val="333333"/>
          <w:sz w:val="16"/>
          <w:szCs w:val="16"/>
          <w:shd w:val="clear" w:color="auto" w:fill="FFFFFF"/>
        </w:rPr>
        <w:t>EOS</w:t>
      </w:r>
      <w:r>
        <w:rPr>
          <w:rFonts w:ascii="Helvetica Neue" w:hAnsi="Helvetica Neue"/>
          <w:color w:val="000000"/>
          <w:sz w:val="16"/>
          <w:szCs w:val="16"/>
          <w:shd w:val="clear" w:color="auto" w:fill="FFFFFF"/>
        </w:rPr>
        <w:t>将来可以达到每秒百万级吞吐量，靠的是啥？靠的是并行处理验证这一点。如果交易可以被并行处理验证，那么就可以通过添置硬件设备来提升吞吐量，从而实现能力的线性增长。</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交易吞吐量的核心指标通常使用</w:t>
      </w:r>
      <w:r>
        <w:rPr>
          <w:rFonts w:ascii="Helvetica Neue" w:hAnsi="Helvetica Neue"/>
          <w:color w:val="000000"/>
          <w:sz w:val="16"/>
          <w:szCs w:val="16"/>
          <w:shd w:val="clear" w:color="auto" w:fill="FFFFFF"/>
        </w:rPr>
        <w:t>TPS</w:t>
      </w:r>
      <w:r>
        <w:rPr>
          <w:rFonts w:ascii="Helvetica Neue" w:hAnsi="Helvetica Neue"/>
          <w:color w:val="000000"/>
          <w:sz w:val="16"/>
          <w:szCs w:val="16"/>
          <w:shd w:val="clear" w:color="auto" w:fill="FFFFFF"/>
        </w:rPr>
        <w:t>（</w:t>
      </w:r>
      <w:r>
        <w:rPr>
          <w:rFonts w:ascii="Helvetica Neue" w:hAnsi="Helvetica Neue"/>
          <w:color w:val="000000"/>
          <w:sz w:val="16"/>
          <w:szCs w:val="16"/>
          <w:shd w:val="clear" w:color="auto" w:fill="FFFFFF"/>
        </w:rPr>
        <w:t>transaction per second</w:t>
      </w:r>
      <w:r>
        <w:rPr>
          <w:rFonts w:ascii="Helvetica Neue" w:hAnsi="Helvetica Neue"/>
          <w:color w:val="000000"/>
          <w:sz w:val="16"/>
          <w:szCs w:val="16"/>
          <w:shd w:val="clear" w:color="auto" w:fill="FFFFFF"/>
        </w:rPr>
        <w:t>），即每秒执行的交易数量。比如比特币</w:t>
      </w:r>
      <w:r>
        <w:rPr>
          <w:rFonts w:ascii="Helvetica Neue" w:hAnsi="Helvetica Neue"/>
          <w:color w:val="000000"/>
          <w:sz w:val="16"/>
          <w:szCs w:val="16"/>
          <w:shd w:val="clear" w:color="auto" w:fill="FFFFFF"/>
        </w:rPr>
        <w:t>TPS</w:t>
      </w:r>
      <w:r>
        <w:rPr>
          <w:rFonts w:ascii="Helvetica Neue" w:hAnsi="Helvetica Neue"/>
          <w:color w:val="000000"/>
          <w:sz w:val="16"/>
          <w:szCs w:val="16"/>
          <w:shd w:val="clear" w:color="auto" w:fill="FFFFFF"/>
        </w:rPr>
        <w:t>是</w:t>
      </w:r>
      <w:r>
        <w:rPr>
          <w:rFonts w:ascii="Helvetica Neue" w:hAnsi="Helvetica Neue"/>
          <w:color w:val="000000"/>
          <w:sz w:val="16"/>
          <w:szCs w:val="16"/>
          <w:shd w:val="clear" w:color="auto" w:fill="FFFFFF"/>
        </w:rPr>
        <w:t>7</w:t>
      </w:r>
      <w:r>
        <w:rPr>
          <w:rFonts w:ascii="Helvetica Neue" w:hAnsi="Helvetica Neue"/>
          <w:color w:val="000000"/>
          <w:sz w:val="16"/>
          <w:szCs w:val="16"/>
          <w:shd w:val="clear" w:color="auto" w:fill="FFFFFF"/>
        </w:rPr>
        <w:t>，以太坊</w:t>
      </w:r>
      <w:r>
        <w:rPr>
          <w:rFonts w:ascii="Helvetica Neue" w:hAnsi="Helvetica Neue"/>
          <w:color w:val="000000"/>
          <w:sz w:val="16"/>
          <w:szCs w:val="16"/>
          <w:shd w:val="clear" w:color="auto" w:fill="FFFFFF"/>
        </w:rPr>
        <w:t>TPS</w:t>
      </w:r>
      <w:r>
        <w:rPr>
          <w:rFonts w:ascii="Helvetica Neue" w:hAnsi="Helvetica Neue"/>
          <w:color w:val="000000"/>
          <w:sz w:val="16"/>
          <w:szCs w:val="16"/>
          <w:shd w:val="clear" w:color="auto" w:fill="FFFFFF"/>
        </w:rPr>
        <w:t>是</w:t>
      </w:r>
      <w:r>
        <w:rPr>
          <w:rFonts w:ascii="Helvetica Neue" w:hAnsi="Helvetica Neue"/>
          <w:color w:val="000000"/>
          <w:sz w:val="16"/>
          <w:szCs w:val="16"/>
          <w:shd w:val="clear" w:color="auto" w:fill="FFFFFF"/>
        </w:rPr>
        <w:t>30-40</w:t>
      </w:r>
      <w:r>
        <w:rPr>
          <w:rFonts w:ascii="Helvetica Neue" w:hAnsi="Helvetica Neue"/>
          <w:color w:val="000000"/>
          <w:sz w:val="16"/>
          <w:szCs w:val="16"/>
          <w:shd w:val="clear" w:color="auto" w:fill="FFFFFF"/>
        </w:rPr>
        <w:t>等。</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V</w:t>
      </w:r>
      <w:r>
        <w:rPr>
          <w:rFonts w:ascii="Helvetica Neue" w:hAnsi="Helvetica Neue"/>
          <w:color w:val="000000"/>
          <w:sz w:val="16"/>
          <w:szCs w:val="16"/>
          <w:shd w:val="clear" w:color="auto" w:fill="FFFFFF"/>
        </w:rPr>
        <w:t>神之前写过一篇文章，里面提到一个</w:t>
      </w:r>
      <w:r>
        <w:rPr>
          <w:rStyle w:val="affb"/>
          <w:rFonts w:ascii="Helvetica Neue" w:hAnsi="Helvetica Neue"/>
          <w:color w:val="333333"/>
          <w:sz w:val="16"/>
          <w:szCs w:val="16"/>
          <w:shd w:val="clear" w:color="auto" w:fill="FFFFFF"/>
        </w:rPr>
        <w:t>区块链的不可能三角</w:t>
      </w:r>
      <w:r>
        <w:rPr>
          <w:rFonts w:ascii="Helvetica Neue" w:hAnsi="Helvetica Neue"/>
          <w:color w:val="000000"/>
          <w:sz w:val="16"/>
          <w:szCs w:val="16"/>
          <w:shd w:val="clear" w:color="auto" w:fill="FFFFFF"/>
        </w:rPr>
        <w:t>，他认为区块链系统最多只能拥有以下三个属性中的两个：</w:t>
      </w:r>
      <w:r>
        <w:rPr>
          <w:rFonts w:ascii="Helvetica Neue" w:hAnsi="Helvetica Neue"/>
          <w:color w:val="000000"/>
          <w:sz w:val="16"/>
          <w:szCs w:val="16"/>
        </w:rPr>
        <w:br/>
      </w:r>
      <w:r>
        <w:rPr>
          <w:rFonts w:ascii="Helvetica Neue" w:hAnsi="Helvetica Neue"/>
          <w:color w:val="000000"/>
          <w:sz w:val="16"/>
          <w:szCs w:val="16"/>
        </w:rPr>
        <w:br/>
      </w:r>
      <w:r>
        <w:rPr>
          <w:rStyle w:val="affb"/>
          <w:rFonts w:ascii="Helvetica Neue" w:hAnsi="Helvetica Neue"/>
          <w:color w:val="333333"/>
          <w:sz w:val="16"/>
          <w:szCs w:val="16"/>
          <w:shd w:val="clear" w:color="auto" w:fill="FFFFFF"/>
        </w:rPr>
        <w:t>去中心化</w:t>
      </w:r>
      <w:r>
        <w:rPr>
          <w:rStyle w:val="affb"/>
          <w:rFonts w:ascii="Helvetica Neue" w:hAnsi="Helvetica Neue"/>
          <w:color w:val="333333"/>
          <w:sz w:val="16"/>
          <w:szCs w:val="16"/>
          <w:shd w:val="clear" w:color="auto" w:fill="FFFFFF"/>
        </w:rPr>
        <w:t>Decentralization</w:t>
      </w:r>
      <w:r>
        <w:rPr>
          <w:rFonts w:ascii="Helvetica Neue" w:hAnsi="Helvetica Neue"/>
          <w:color w:val="000000"/>
          <w:sz w:val="16"/>
          <w:szCs w:val="16"/>
        </w:rPr>
        <w:br/>
      </w:r>
      <w:r>
        <w:rPr>
          <w:rFonts w:ascii="Helvetica Neue" w:hAnsi="Helvetica Neue"/>
          <w:color w:val="000000"/>
          <w:sz w:val="16"/>
          <w:szCs w:val="16"/>
        </w:rPr>
        <w:br/>
      </w:r>
      <w:r>
        <w:rPr>
          <w:rStyle w:val="affb"/>
          <w:rFonts w:ascii="Helvetica Neue" w:hAnsi="Helvetica Neue"/>
          <w:color w:val="333333"/>
          <w:sz w:val="16"/>
          <w:szCs w:val="16"/>
          <w:shd w:val="clear" w:color="auto" w:fill="FFFFFF"/>
        </w:rPr>
        <w:t>可扩展性</w:t>
      </w:r>
      <w:r>
        <w:rPr>
          <w:rStyle w:val="affb"/>
          <w:rFonts w:ascii="Helvetica Neue" w:hAnsi="Helvetica Neue"/>
          <w:color w:val="333333"/>
          <w:sz w:val="16"/>
          <w:szCs w:val="16"/>
          <w:shd w:val="clear" w:color="auto" w:fill="FFFFFF"/>
        </w:rPr>
        <w:t>Scalability</w:t>
      </w:r>
      <w:r>
        <w:rPr>
          <w:rFonts w:ascii="Helvetica Neue" w:hAnsi="Helvetica Neue"/>
          <w:color w:val="000000"/>
          <w:sz w:val="16"/>
          <w:szCs w:val="16"/>
        </w:rPr>
        <w:br/>
      </w:r>
      <w:r>
        <w:rPr>
          <w:rFonts w:ascii="Helvetica Neue" w:hAnsi="Helvetica Neue"/>
          <w:color w:val="000000"/>
          <w:sz w:val="16"/>
          <w:szCs w:val="16"/>
        </w:rPr>
        <w:br/>
      </w:r>
      <w:r>
        <w:rPr>
          <w:rStyle w:val="affb"/>
          <w:rFonts w:ascii="Helvetica Neue" w:hAnsi="Helvetica Neue"/>
          <w:color w:val="333333"/>
          <w:sz w:val="16"/>
          <w:szCs w:val="16"/>
          <w:shd w:val="clear" w:color="auto" w:fill="FFFFFF"/>
        </w:rPr>
        <w:t>安全性</w:t>
      </w:r>
      <w:r>
        <w:rPr>
          <w:rStyle w:val="affb"/>
          <w:rFonts w:ascii="Helvetica Neue" w:hAnsi="Helvetica Neue"/>
          <w:color w:val="333333"/>
          <w:sz w:val="16"/>
          <w:szCs w:val="16"/>
          <w:shd w:val="clear" w:color="auto" w:fill="FFFFFF"/>
        </w:rPr>
        <w:t>Security</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V</w:t>
      </w:r>
      <w:r>
        <w:rPr>
          <w:rFonts w:ascii="Helvetica Neue" w:hAnsi="Helvetica Neue"/>
          <w:color w:val="000000"/>
          <w:sz w:val="16"/>
          <w:szCs w:val="16"/>
          <w:shd w:val="clear" w:color="auto" w:fill="FFFFFF"/>
        </w:rPr>
        <w:t>神认为</w:t>
      </w:r>
      <w:r>
        <w:rPr>
          <w:rFonts w:ascii="Helvetica Neue" w:hAnsi="Helvetica Neue"/>
          <w:color w:val="000000"/>
          <w:sz w:val="16"/>
          <w:szCs w:val="16"/>
          <w:shd w:val="clear" w:color="auto" w:fill="FFFFFF"/>
        </w:rPr>
        <w:t>BM</w:t>
      </w:r>
      <w:r>
        <w:rPr>
          <w:rFonts w:ascii="Helvetica Neue" w:hAnsi="Helvetica Neue"/>
          <w:color w:val="000000"/>
          <w:sz w:val="16"/>
          <w:szCs w:val="16"/>
          <w:shd w:val="clear" w:color="auto" w:fill="FFFFFF"/>
        </w:rPr>
        <w:t>设计的</w:t>
      </w:r>
      <w:r>
        <w:rPr>
          <w:rFonts w:ascii="Helvetica Neue" w:hAnsi="Helvetica Neue"/>
          <w:color w:val="000000"/>
          <w:sz w:val="16"/>
          <w:szCs w:val="16"/>
          <w:shd w:val="clear" w:color="auto" w:fill="FFFFFF"/>
        </w:rPr>
        <w:t>EOS</w:t>
      </w:r>
      <w:r>
        <w:rPr>
          <w:rFonts w:ascii="Helvetica Neue" w:hAnsi="Helvetica Neue"/>
          <w:color w:val="000000"/>
          <w:sz w:val="16"/>
          <w:szCs w:val="16"/>
          <w:shd w:val="clear" w:color="auto" w:fill="FFFFFF"/>
        </w:rPr>
        <w:t>实在是太不去中心化了，所以才有可能达到那么高的交易吞吐量。</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在</w:t>
      </w:r>
      <w:r>
        <w:rPr>
          <w:rFonts w:ascii="Helvetica Neue" w:hAnsi="Helvetica Neue"/>
          <w:color w:val="000000"/>
          <w:sz w:val="16"/>
          <w:szCs w:val="16"/>
          <w:shd w:val="clear" w:color="auto" w:fill="FFFFFF"/>
        </w:rPr>
        <w:t>V</w:t>
      </w:r>
      <w:r>
        <w:rPr>
          <w:rFonts w:ascii="Helvetica Neue" w:hAnsi="Helvetica Neue"/>
          <w:color w:val="000000"/>
          <w:sz w:val="16"/>
          <w:szCs w:val="16"/>
          <w:shd w:val="clear" w:color="auto" w:fill="FFFFFF"/>
        </w:rPr>
        <w:t>神的设想中，的确也只能通过牺牲去中心化或安全性来提高可扩展性，有如下三种方式：</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1.</w:t>
      </w:r>
      <w:r>
        <w:rPr>
          <w:rFonts w:ascii="Helvetica Neue" w:hAnsi="Helvetica Neue"/>
          <w:color w:val="000000"/>
          <w:sz w:val="16"/>
          <w:szCs w:val="16"/>
          <w:shd w:val="clear" w:color="auto" w:fill="FFFFFF"/>
        </w:rPr>
        <w:t>交易不在每一个节点，而是在部分节点上达成共识，如</w:t>
      </w:r>
      <w:r>
        <w:rPr>
          <w:rFonts w:ascii="Helvetica Neue" w:hAnsi="Helvetica Neue"/>
          <w:color w:val="000000"/>
          <w:sz w:val="16"/>
          <w:szCs w:val="16"/>
          <w:shd w:val="clear" w:color="auto" w:fill="FFFFFF"/>
        </w:rPr>
        <w:t>pBFT</w:t>
      </w:r>
      <w:r>
        <w:rPr>
          <w:rFonts w:ascii="Helvetica Neue" w:hAnsi="Helvetica Neue"/>
          <w:color w:val="000000"/>
          <w:sz w:val="16"/>
          <w:szCs w:val="16"/>
          <w:shd w:val="clear" w:color="auto" w:fill="FFFFFF"/>
        </w:rPr>
        <w:t>的代议制。</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2.</w:t>
      </w:r>
      <w:r>
        <w:rPr>
          <w:rFonts w:ascii="Helvetica Neue" w:hAnsi="Helvetica Neue"/>
          <w:color w:val="000000"/>
          <w:sz w:val="16"/>
          <w:szCs w:val="16"/>
          <w:shd w:val="clear" w:color="auto" w:fill="FFFFFF"/>
        </w:rPr>
        <w:t>不对交易本身做共识，而是对交易打包之后的哈希值做共识。</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3.</w:t>
      </w:r>
      <w:r>
        <w:rPr>
          <w:rFonts w:ascii="Helvetica Neue" w:hAnsi="Helvetica Neue"/>
          <w:color w:val="000000"/>
          <w:sz w:val="16"/>
          <w:szCs w:val="16"/>
          <w:shd w:val="clear" w:color="auto" w:fill="FFFFFF"/>
        </w:rPr>
        <w:t>以上两者的混合，如以太坊的分片。</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lastRenderedPageBreak/>
        <w:br/>
      </w:r>
      <w:r>
        <w:rPr>
          <w:rFonts w:ascii="Helvetica Neue" w:hAnsi="Helvetica Neue"/>
          <w:color w:val="000000"/>
          <w:sz w:val="16"/>
          <w:szCs w:val="16"/>
          <w:shd w:val="clear" w:color="auto" w:fill="FFFFFF"/>
        </w:rPr>
        <w:t>我们稍微列一列目前的，提升区块链可扩展性的解决方案：分片、侧链、闪电网络、雷电网络、</w:t>
      </w:r>
      <w:r>
        <w:rPr>
          <w:rFonts w:ascii="Helvetica Neue" w:hAnsi="Helvetica Neue"/>
          <w:color w:val="000000"/>
          <w:sz w:val="16"/>
          <w:szCs w:val="16"/>
          <w:shd w:val="clear" w:color="auto" w:fill="FFFFFF"/>
        </w:rPr>
        <w:t>DAG</w:t>
      </w:r>
      <w:r>
        <w:rPr>
          <w:rFonts w:ascii="Helvetica Neue" w:hAnsi="Helvetica Neue"/>
          <w:color w:val="000000"/>
          <w:sz w:val="16"/>
          <w:szCs w:val="16"/>
          <w:shd w:val="clear" w:color="auto" w:fill="FFFFFF"/>
        </w:rPr>
        <w:t>、多链等。</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Style w:val="affb"/>
          <w:rFonts w:ascii="Helvetica Neue" w:hAnsi="Helvetica Neue"/>
          <w:color w:val="333333"/>
          <w:sz w:val="16"/>
          <w:szCs w:val="16"/>
          <w:shd w:val="clear" w:color="auto" w:fill="FFFFFF"/>
        </w:rPr>
        <w:t>分片：</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分片又称</w:t>
      </w:r>
      <w:r>
        <w:rPr>
          <w:rFonts w:ascii="Helvetica Neue" w:hAnsi="Helvetica Neue"/>
          <w:color w:val="000000"/>
          <w:sz w:val="16"/>
          <w:szCs w:val="16"/>
          <w:shd w:val="clear" w:color="auto" w:fill="FFFFFF"/>
        </w:rPr>
        <w:t>Sharding</w:t>
      </w:r>
      <w:r>
        <w:rPr>
          <w:rFonts w:ascii="Helvetica Neue" w:hAnsi="Helvetica Neue"/>
          <w:color w:val="000000"/>
          <w:sz w:val="16"/>
          <w:szCs w:val="16"/>
          <w:shd w:val="clear" w:color="auto" w:fill="FFFFFF"/>
        </w:rPr>
        <w:t>，本身是一种传统数据库的技术。起初，所有的数据都放在一台服务器上，随着用的人越来越多，这台服务器就不堪重负了。那后来就把不同数据放在不同的服务器上，访问不同的数据就由不同的服务器来提供服务，这样系统的处理能力就得到了线性增长。</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以上就是分片，只不过此时是对数据进行分类，将大型数据分成更小、更快、更容易管理的部分，放在不同的服务器，提供并行处理能力，这叫做</w:t>
      </w:r>
      <w:r>
        <w:rPr>
          <w:rFonts w:ascii="Helvetica Neue" w:hAnsi="Helvetica Neue"/>
          <w:color w:val="000000"/>
          <w:sz w:val="16"/>
          <w:szCs w:val="16"/>
          <w:shd w:val="clear" w:color="auto" w:fill="FFFFFF"/>
        </w:rPr>
        <w:t>“</w:t>
      </w:r>
      <w:r>
        <w:rPr>
          <w:rFonts w:ascii="Helvetica Neue" w:hAnsi="Helvetica Neue"/>
          <w:color w:val="000000"/>
          <w:sz w:val="16"/>
          <w:szCs w:val="16"/>
          <w:shd w:val="clear" w:color="auto" w:fill="FFFFFF"/>
        </w:rPr>
        <w:t>垂直分片</w:t>
      </w:r>
      <w:r>
        <w:rPr>
          <w:rFonts w:ascii="Helvetica Neue" w:hAnsi="Helvetica Neue"/>
          <w:color w:val="000000"/>
          <w:sz w:val="16"/>
          <w:szCs w:val="16"/>
          <w:shd w:val="clear" w:color="auto" w:fill="FFFFFF"/>
        </w:rPr>
        <w:t>”</w:t>
      </w:r>
      <w:r>
        <w:rPr>
          <w:rFonts w:ascii="Helvetica Neue" w:hAnsi="Helvetica Neue"/>
          <w:color w:val="000000"/>
          <w:sz w:val="16"/>
          <w:szCs w:val="16"/>
          <w:shd w:val="clear" w:color="auto" w:fill="FFFFFF"/>
        </w:rPr>
        <w:t>。</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随着访问同一类数据的请求越来越多，单台服务器还是会变得不堪重负，那么可以进一步将同一个数据分为多个部分（也就是</w:t>
      </w:r>
      <w:r>
        <w:rPr>
          <w:rStyle w:val="affb"/>
          <w:rFonts w:ascii="Helvetica Neue" w:hAnsi="Helvetica Neue"/>
          <w:color w:val="333333"/>
          <w:sz w:val="16"/>
          <w:szCs w:val="16"/>
          <w:shd w:val="clear" w:color="auto" w:fill="FFFFFF"/>
        </w:rPr>
        <w:t>片</w:t>
      </w:r>
      <w:r>
        <w:rPr>
          <w:rFonts w:ascii="Helvetica Neue" w:hAnsi="Helvetica Neue"/>
          <w:color w:val="000000"/>
          <w:sz w:val="16"/>
          <w:szCs w:val="16"/>
          <w:shd w:val="clear" w:color="auto" w:fill="FFFFFF"/>
        </w:rPr>
        <w:t>鸭），再分布到多台服务器，这就是</w:t>
      </w:r>
      <w:r>
        <w:rPr>
          <w:rFonts w:ascii="Helvetica Neue" w:hAnsi="Helvetica Neue"/>
          <w:color w:val="000000"/>
          <w:sz w:val="16"/>
          <w:szCs w:val="16"/>
          <w:shd w:val="clear" w:color="auto" w:fill="FFFFFF"/>
        </w:rPr>
        <w:t>“</w:t>
      </w:r>
      <w:r>
        <w:rPr>
          <w:rFonts w:ascii="Helvetica Neue" w:hAnsi="Helvetica Neue"/>
          <w:color w:val="000000"/>
          <w:sz w:val="16"/>
          <w:szCs w:val="16"/>
          <w:shd w:val="clear" w:color="auto" w:fill="FFFFFF"/>
        </w:rPr>
        <w:t>水平分片</w:t>
      </w:r>
      <w:r>
        <w:rPr>
          <w:rFonts w:ascii="Helvetica Neue" w:hAnsi="Helvetica Neue"/>
          <w:color w:val="000000"/>
          <w:sz w:val="16"/>
          <w:szCs w:val="16"/>
          <w:shd w:val="clear" w:color="auto" w:fill="FFFFFF"/>
        </w:rPr>
        <w:t>”</w:t>
      </w:r>
      <w:r>
        <w:rPr>
          <w:rFonts w:ascii="Helvetica Neue" w:hAnsi="Helvetica Neue"/>
          <w:color w:val="000000"/>
          <w:sz w:val="16"/>
          <w:szCs w:val="16"/>
          <w:shd w:val="clear" w:color="auto" w:fill="FFFFFF"/>
        </w:rPr>
        <w:t>。</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V</w:t>
      </w:r>
      <w:r>
        <w:rPr>
          <w:rFonts w:ascii="Helvetica Neue" w:hAnsi="Helvetica Neue"/>
          <w:color w:val="000000"/>
          <w:sz w:val="16"/>
          <w:szCs w:val="16"/>
          <w:shd w:val="clear" w:color="auto" w:fill="FFFFFF"/>
        </w:rPr>
        <w:t>神坚信，以太坊扩容的解决方案是分片技术。分片技术的构想是：在维持大部分的去中心化和安全性的同时，只要求一小部分节点处理并验证每一笔交易，允许更多交易在同一时间被并行处理。</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V</w:t>
      </w:r>
      <w:r>
        <w:rPr>
          <w:rFonts w:ascii="Helvetica Neue" w:hAnsi="Helvetica Neue"/>
          <w:color w:val="000000"/>
          <w:sz w:val="16"/>
          <w:szCs w:val="16"/>
          <w:shd w:val="clear" w:color="auto" w:fill="FFFFFF"/>
        </w:rPr>
        <w:t>神是这么说的：</w:t>
      </w:r>
      <w:r>
        <w:rPr>
          <w:rFonts w:ascii="Helvetica Neue" w:hAnsi="Helvetica Neue"/>
          <w:color w:val="000000"/>
          <w:sz w:val="16"/>
          <w:szCs w:val="16"/>
          <w:shd w:val="clear" w:color="auto" w:fill="FFFFFF"/>
        </w:rPr>
        <w:t>“</w:t>
      </w:r>
      <w:r>
        <w:rPr>
          <w:rFonts w:ascii="Helvetica Neue" w:hAnsi="Helvetica Neue"/>
          <w:color w:val="000000"/>
          <w:sz w:val="16"/>
          <w:szCs w:val="16"/>
          <w:shd w:val="clear" w:color="auto" w:fill="FFFFFF"/>
        </w:rPr>
        <w:t>笼统简单地来说，你可以把分片看成是，设置一个区块链，在其中有一百个各自不同的</w:t>
      </w:r>
      <w:r>
        <w:rPr>
          <w:rFonts w:ascii="Helvetica Neue" w:hAnsi="Helvetica Neue"/>
          <w:color w:val="000000"/>
          <w:sz w:val="16"/>
          <w:szCs w:val="16"/>
          <w:shd w:val="clear" w:color="auto" w:fill="FFFFFF"/>
        </w:rPr>
        <w:t>Universes</w:t>
      </w:r>
      <w:r>
        <w:rPr>
          <w:rFonts w:ascii="Helvetica Neue" w:hAnsi="Helvetica Neue"/>
          <w:color w:val="000000"/>
          <w:sz w:val="16"/>
          <w:szCs w:val="16"/>
          <w:shd w:val="clear" w:color="auto" w:fill="FFFFFF"/>
        </w:rPr>
        <w:t>宇宙（也就是数据碎片），每一个宇宙都是一个独立的账户空间。所以你可以在某个宇宙中拥有一个账户，也可以在数个宇宙中持有一个合约，当然，你还可以在数个宇宙间发起一笔交易，而这笔交易仅仅会对涉及到的这几个宇宙产生影响。但是，这一百个宇宙不仅仅是割裂分散的区块链，它们在内部相互联系并组成系统。特别值得注意的是，它们彼此间形成共识。所以如果要打破其中一个宇宙，你就必须打破这一个整体</w:t>
      </w:r>
      <w:r>
        <w:rPr>
          <w:rFonts w:ascii="Helvetica Neue" w:hAnsi="Helvetica Neue"/>
          <w:color w:val="000000"/>
          <w:sz w:val="16"/>
          <w:szCs w:val="16"/>
          <w:shd w:val="clear" w:color="auto" w:fill="FFFFFF"/>
        </w:rPr>
        <w:t>”</w:t>
      </w:r>
      <w:r>
        <w:rPr>
          <w:rFonts w:ascii="Helvetica Neue" w:hAnsi="Helvetica Neue"/>
          <w:color w:val="000000"/>
          <w:sz w:val="16"/>
          <w:szCs w:val="16"/>
          <w:shd w:val="clear" w:color="auto" w:fill="FFFFFF"/>
        </w:rPr>
        <w:t>。</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Style w:val="affb"/>
          <w:rFonts w:ascii="Helvetica Neue" w:hAnsi="Helvetica Neue"/>
          <w:color w:val="333333"/>
          <w:sz w:val="16"/>
          <w:szCs w:val="16"/>
          <w:shd w:val="clear" w:color="auto" w:fill="FFFFFF"/>
        </w:rPr>
        <w:t>侧链：</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侧链（</w:t>
      </w:r>
      <w:r>
        <w:rPr>
          <w:rFonts w:ascii="Helvetica Neue" w:hAnsi="Helvetica Neue"/>
          <w:color w:val="000000"/>
          <w:sz w:val="16"/>
          <w:szCs w:val="16"/>
          <w:shd w:val="clear" w:color="auto" w:fill="FFFFFF"/>
        </w:rPr>
        <w:t>SideChains</w:t>
      </w:r>
      <w:r>
        <w:rPr>
          <w:rFonts w:ascii="Helvetica Neue" w:hAnsi="Helvetica Neue"/>
          <w:color w:val="000000"/>
          <w:sz w:val="16"/>
          <w:szCs w:val="16"/>
          <w:shd w:val="clear" w:color="auto" w:fill="FFFFFF"/>
        </w:rPr>
        <w:t>）因为最早是针对比特币提出，所以这个概念后期也更多的是在描述比特币相关的扩容，它的定义是：可以让比特币安全地从比特币主链转移到其他区块链，又可以从其他区块链安全地返回比特币主链的一种协议。</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侧链是平行于主链的另一条区块链，它们通过</w:t>
      </w:r>
      <w:r>
        <w:rPr>
          <w:rFonts w:ascii="Helvetica Neue" w:hAnsi="Helvetica Neue"/>
          <w:color w:val="000000"/>
          <w:sz w:val="16"/>
          <w:szCs w:val="16"/>
          <w:shd w:val="clear" w:color="auto" w:fill="FFFFFF"/>
        </w:rPr>
        <w:t>“</w:t>
      </w:r>
      <w:r>
        <w:rPr>
          <w:rStyle w:val="affb"/>
          <w:rFonts w:ascii="Helvetica Neue" w:hAnsi="Helvetica Neue"/>
          <w:color w:val="333333"/>
          <w:sz w:val="16"/>
          <w:szCs w:val="16"/>
          <w:shd w:val="clear" w:color="auto" w:fill="FFFFFF"/>
        </w:rPr>
        <w:t>双向锚定</w:t>
      </w:r>
      <w:r>
        <w:rPr>
          <w:rFonts w:ascii="Helvetica Neue" w:hAnsi="Helvetica Neue"/>
          <w:color w:val="000000"/>
          <w:sz w:val="16"/>
          <w:szCs w:val="16"/>
          <w:shd w:val="clear" w:color="auto" w:fill="FFFFFF"/>
        </w:rPr>
        <w:t>”</w:t>
      </w:r>
      <w:r>
        <w:rPr>
          <w:rFonts w:ascii="Helvetica Neue" w:hAnsi="Helvetica Neue"/>
          <w:color w:val="000000"/>
          <w:sz w:val="16"/>
          <w:szCs w:val="16"/>
          <w:shd w:val="clear" w:color="auto" w:fill="FFFFFF"/>
        </w:rPr>
        <w:t>来建立关联，实现主链与侧链之间价值的双向转移。侧链的出现，缓解了主链的压力。目前采用侧链技术的区块链能够实现</w:t>
      </w:r>
      <w:r>
        <w:rPr>
          <w:rFonts w:ascii="Helvetica Neue" w:hAnsi="Helvetica Neue"/>
          <w:color w:val="000000"/>
          <w:sz w:val="16"/>
          <w:szCs w:val="16"/>
          <w:shd w:val="clear" w:color="auto" w:fill="FFFFFF"/>
        </w:rPr>
        <w:t>1000-5000TX/S</w:t>
      </w:r>
      <w:r>
        <w:rPr>
          <w:rFonts w:ascii="Helvetica Neue" w:hAnsi="Helvetica Neue"/>
          <w:color w:val="000000"/>
          <w:sz w:val="16"/>
          <w:szCs w:val="16"/>
          <w:shd w:val="clear" w:color="auto" w:fill="FFFFFF"/>
        </w:rPr>
        <w:t>的速度。</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比特币的主链可以被认为是结算链，只实现了去中心化分布式记账和</w:t>
      </w:r>
      <w:r>
        <w:rPr>
          <w:rFonts w:ascii="Helvetica Neue" w:hAnsi="Helvetica Neue"/>
          <w:color w:val="000000"/>
          <w:sz w:val="16"/>
          <w:szCs w:val="16"/>
          <w:shd w:val="clear" w:color="auto" w:fill="FFFFFF"/>
        </w:rPr>
        <w:t>POW</w:t>
      </w:r>
      <w:r>
        <w:rPr>
          <w:rFonts w:ascii="Helvetica Neue" w:hAnsi="Helvetica Neue"/>
          <w:color w:val="000000"/>
          <w:sz w:val="16"/>
          <w:szCs w:val="16"/>
          <w:shd w:val="clear" w:color="auto" w:fill="FFFFFF"/>
        </w:rPr>
        <w:t>安全共识这种最基本的协议基准。但光有结算链是不够的，区块链如果想要发展，必然会产生简单交换价值之外的应用，就需要有智能合约的第二代区块链，也有人称之为应用链。而侧链就是两者之间的桥梁。</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lastRenderedPageBreak/>
        <w:t>侧链是以融合的方式实现加密货币金融生态的目标，利用侧链，可以轻松的建立各种智能化的金融合约，股票、期货、衍生品等等。可以有成千上万个锚定到比特币上的侧链，特性和目的各不相同，所有这些侧链依赖于主链的弹性和稀缺性。</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侧链相关的有</w:t>
      </w:r>
      <w:r>
        <w:rPr>
          <w:rStyle w:val="affb"/>
          <w:rFonts w:ascii="Helvetica Neue" w:hAnsi="Helvetica Neue"/>
          <w:color w:val="333333"/>
          <w:sz w:val="16"/>
          <w:szCs w:val="16"/>
          <w:shd w:val="clear" w:color="auto" w:fill="FFFFFF"/>
        </w:rPr>
        <w:t>Rsk</w:t>
      </w:r>
      <w:r>
        <w:rPr>
          <w:rFonts w:ascii="Helvetica Neue" w:hAnsi="Helvetica Neue"/>
          <w:color w:val="000000"/>
          <w:sz w:val="16"/>
          <w:szCs w:val="16"/>
          <w:shd w:val="clear" w:color="auto" w:fill="FFFFFF"/>
        </w:rPr>
        <w:t>和</w:t>
      </w:r>
      <w:r>
        <w:rPr>
          <w:rStyle w:val="affb"/>
          <w:rFonts w:ascii="Helvetica Neue" w:hAnsi="Helvetica Neue"/>
          <w:color w:val="333333"/>
          <w:sz w:val="16"/>
          <w:szCs w:val="16"/>
          <w:shd w:val="clear" w:color="auto" w:fill="FFFFFF"/>
        </w:rPr>
        <w:t>Elements</w:t>
      </w:r>
      <w:r>
        <w:rPr>
          <w:rFonts w:ascii="Helvetica Neue" w:hAnsi="Helvetica Neue"/>
          <w:color w:val="000000"/>
          <w:sz w:val="16"/>
          <w:szCs w:val="16"/>
          <w:shd w:val="clear" w:color="auto" w:fill="FFFFFF"/>
        </w:rPr>
        <w:t>等。</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Style w:val="affb"/>
          <w:rFonts w:ascii="Helvetica Neue" w:hAnsi="Helvetica Neue"/>
          <w:color w:val="333333"/>
          <w:sz w:val="16"/>
          <w:szCs w:val="16"/>
          <w:shd w:val="clear" w:color="auto" w:fill="FFFFFF"/>
        </w:rPr>
        <w:t>闪电网络：</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比特币社区曾经有一场旷日持久的扩容大战，大区块派主张链上扩容，而小区块派则坚持链下扩容。链下扩容的方案就是闪电网络（</w:t>
      </w:r>
      <w:r>
        <w:rPr>
          <w:rFonts w:ascii="Helvetica Neue" w:hAnsi="Helvetica Neue"/>
          <w:color w:val="000000"/>
          <w:sz w:val="16"/>
          <w:szCs w:val="16"/>
          <w:shd w:val="clear" w:color="auto" w:fill="FFFFFF"/>
        </w:rPr>
        <w:t>Lightning Network</w:t>
      </w:r>
      <w:r>
        <w:rPr>
          <w:rFonts w:ascii="Helvetica Neue" w:hAnsi="Helvetica Neue"/>
          <w:color w:val="000000"/>
          <w:sz w:val="16"/>
          <w:szCs w:val="16"/>
          <w:shd w:val="clear" w:color="auto" w:fill="FFFFFF"/>
        </w:rPr>
        <w:t>）。</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闪电网络是用于大量提高比特币交易数量的主要发展技术之一，它提供了一个链下的可扩展的微支付通道网络，将</w:t>
      </w:r>
      <w:r>
        <w:rPr>
          <w:rStyle w:val="affb"/>
          <w:rFonts w:ascii="Helvetica Neue" w:hAnsi="Helvetica Neue"/>
          <w:color w:val="333333"/>
          <w:sz w:val="16"/>
          <w:szCs w:val="16"/>
          <w:shd w:val="clear" w:color="auto" w:fill="FFFFFF"/>
        </w:rPr>
        <w:t>交易放到链外执行</w:t>
      </w:r>
      <w:r>
        <w:rPr>
          <w:rFonts w:ascii="Helvetica Neue" w:hAnsi="Helvetica Neue"/>
          <w:color w:val="000000"/>
          <w:sz w:val="16"/>
          <w:szCs w:val="16"/>
          <w:shd w:val="clear" w:color="auto" w:fill="FFFFFF"/>
        </w:rPr>
        <w:t>。交易双方若在区块链上预先设有支付通道，就可以多次、高频、双向地实现瞬间确认的微支付；双方若无直接的点对点支付通道，只要网络中存在一条连通双方的、由多个支付通道构成的支付路径，闪电网络也可以利用这条支付路径实现资金在双方之间的可靠转移。</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微信公号闪电</w:t>
      </w:r>
      <w:r>
        <w:rPr>
          <w:rFonts w:ascii="Helvetica Neue" w:hAnsi="Helvetica Neue"/>
          <w:color w:val="000000"/>
          <w:sz w:val="16"/>
          <w:szCs w:val="16"/>
          <w:shd w:val="clear" w:color="auto" w:fill="FFFFFF"/>
        </w:rPr>
        <w:t>HSL</w:t>
      </w:r>
      <w:r>
        <w:rPr>
          <w:rFonts w:ascii="Helvetica Neue" w:hAnsi="Helvetica Neue"/>
          <w:color w:val="000000"/>
          <w:sz w:val="16"/>
          <w:szCs w:val="16"/>
          <w:shd w:val="clear" w:color="auto" w:fill="FFFFFF"/>
        </w:rPr>
        <w:t>在《闪电网络原理通俗解释》一文中给出了一个</w:t>
      </w:r>
      <w:r>
        <w:rPr>
          <w:rStyle w:val="affb"/>
          <w:rFonts w:ascii="Helvetica Neue" w:hAnsi="Helvetica Neue"/>
          <w:color w:val="333333"/>
          <w:sz w:val="16"/>
          <w:szCs w:val="16"/>
          <w:shd w:val="clear" w:color="auto" w:fill="FFFFFF"/>
        </w:rPr>
        <w:t>通俗解释</w:t>
      </w:r>
      <w:r>
        <w:rPr>
          <w:rFonts w:ascii="Helvetica Neue" w:hAnsi="Helvetica Neue"/>
          <w:color w:val="000000"/>
          <w:sz w:val="16"/>
          <w:szCs w:val="16"/>
          <w:shd w:val="clear" w:color="auto" w:fill="FFFFFF"/>
        </w:rPr>
        <w:t>：</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w:t>
      </w:r>
      <w:r>
        <w:rPr>
          <w:rFonts w:ascii="Helvetica Neue" w:hAnsi="Helvetica Neue"/>
          <w:color w:val="000000"/>
          <w:sz w:val="16"/>
          <w:szCs w:val="16"/>
          <w:shd w:val="clear" w:color="auto" w:fill="FFFFFF"/>
        </w:rPr>
        <w:t>使用闪电网络的第一步就是要打开一个双向支付通道，比如</w:t>
      </w:r>
      <w:r>
        <w:rPr>
          <w:rFonts w:ascii="Helvetica Neue" w:hAnsi="Helvetica Neue"/>
          <w:color w:val="000000"/>
          <w:sz w:val="16"/>
          <w:szCs w:val="16"/>
          <w:shd w:val="clear" w:color="auto" w:fill="FFFFFF"/>
        </w:rPr>
        <w:t>A</w:t>
      </w:r>
      <w:r>
        <w:rPr>
          <w:rFonts w:ascii="Helvetica Neue" w:hAnsi="Helvetica Neue"/>
          <w:color w:val="000000"/>
          <w:sz w:val="16"/>
          <w:szCs w:val="16"/>
          <w:shd w:val="clear" w:color="auto" w:fill="FFFFFF"/>
        </w:rPr>
        <w:t>和</w:t>
      </w:r>
      <w:r>
        <w:rPr>
          <w:rFonts w:ascii="Helvetica Neue" w:hAnsi="Helvetica Neue"/>
          <w:color w:val="000000"/>
          <w:sz w:val="16"/>
          <w:szCs w:val="16"/>
          <w:shd w:val="clear" w:color="auto" w:fill="FFFFFF"/>
        </w:rPr>
        <w:t>B</w:t>
      </w:r>
      <w:r>
        <w:rPr>
          <w:rFonts w:ascii="Helvetica Neue" w:hAnsi="Helvetica Neue"/>
          <w:color w:val="000000"/>
          <w:sz w:val="16"/>
          <w:szCs w:val="16"/>
          <w:shd w:val="clear" w:color="auto" w:fill="FFFFFF"/>
        </w:rPr>
        <w:t>之间要打开一个双向支付通道。具体过程是这样的，</w:t>
      </w:r>
      <w:r>
        <w:rPr>
          <w:rFonts w:ascii="Helvetica Neue" w:hAnsi="Helvetica Neue"/>
          <w:color w:val="000000"/>
          <w:sz w:val="16"/>
          <w:szCs w:val="16"/>
          <w:shd w:val="clear" w:color="auto" w:fill="FFFFFF"/>
        </w:rPr>
        <w:t>A</w:t>
      </w:r>
      <w:r>
        <w:rPr>
          <w:rFonts w:ascii="Helvetica Neue" w:hAnsi="Helvetica Neue"/>
          <w:color w:val="000000"/>
          <w:sz w:val="16"/>
          <w:szCs w:val="16"/>
          <w:shd w:val="clear" w:color="auto" w:fill="FFFFFF"/>
        </w:rPr>
        <w:t>和</w:t>
      </w:r>
      <w:r>
        <w:rPr>
          <w:rFonts w:ascii="Helvetica Neue" w:hAnsi="Helvetica Neue"/>
          <w:color w:val="000000"/>
          <w:sz w:val="16"/>
          <w:szCs w:val="16"/>
          <w:shd w:val="clear" w:color="auto" w:fill="FFFFFF"/>
        </w:rPr>
        <w:t>B</w:t>
      </w:r>
      <w:r>
        <w:rPr>
          <w:rFonts w:ascii="Helvetica Neue" w:hAnsi="Helvetica Neue"/>
          <w:color w:val="000000"/>
          <w:sz w:val="16"/>
          <w:szCs w:val="16"/>
          <w:shd w:val="clear" w:color="auto" w:fill="FFFFFF"/>
        </w:rPr>
        <w:t>分别往一个</w:t>
      </w:r>
      <w:r>
        <w:rPr>
          <w:rFonts w:ascii="Helvetica Neue" w:hAnsi="Helvetica Neue"/>
          <w:color w:val="000000"/>
          <w:sz w:val="16"/>
          <w:szCs w:val="16"/>
          <w:shd w:val="clear" w:color="auto" w:fill="FFFFFF"/>
        </w:rPr>
        <w:t>2-2</w:t>
      </w:r>
      <w:r>
        <w:rPr>
          <w:rFonts w:ascii="Helvetica Neue" w:hAnsi="Helvetica Neue"/>
          <w:color w:val="000000"/>
          <w:sz w:val="16"/>
          <w:szCs w:val="16"/>
          <w:shd w:val="clear" w:color="auto" w:fill="FFFFFF"/>
        </w:rPr>
        <w:t>签名的多重签名地址转入一定余额的比特币，比如（</w:t>
      </w:r>
      <w:r>
        <w:rPr>
          <w:rFonts w:ascii="Helvetica Neue" w:hAnsi="Helvetica Neue"/>
          <w:color w:val="000000"/>
          <w:sz w:val="16"/>
          <w:szCs w:val="16"/>
          <w:shd w:val="clear" w:color="auto" w:fill="FFFFFF"/>
        </w:rPr>
        <w:t>A:0.1BTC; B:0.5BTC</w:t>
      </w:r>
      <w:r>
        <w:rPr>
          <w:rFonts w:ascii="Helvetica Neue" w:hAnsi="Helvetica Neue"/>
          <w:color w:val="000000"/>
          <w:sz w:val="16"/>
          <w:szCs w:val="16"/>
          <w:shd w:val="clear" w:color="auto" w:fill="FFFFFF"/>
        </w:rPr>
        <w:t>），</w:t>
      </w:r>
      <w:r>
        <w:rPr>
          <w:rFonts w:ascii="Helvetica Neue" w:hAnsi="Helvetica Neue"/>
          <w:color w:val="000000"/>
          <w:sz w:val="16"/>
          <w:szCs w:val="16"/>
          <w:shd w:val="clear" w:color="auto" w:fill="FFFFFF"/>
        </w:rPr>
        <w:t>0.1BTC</w:t>
      </w:r>
      <w:r>
        <w:rPr>
          <w:rFonts w:ascii="Helvetica Neue" w:hAnsi="Helvetica Neue"/>
          <w:color w:val="000000"/>
          <w:sz w:val="16"/>
          <w:szCs w:val="16"/>
          <w:shd w:val="clear" w:color="auto" w:fill="FFFFFF"/>
        </w:rPr>
        <w:t>归</w:t>
      </w:r>
      <w:r>
        <w:rPr>
          <w:rFonts w:ascii="Helvetica Neue" w:hAnsi="Helvetica Neue"/>
          <w:color w:val="000000"/>
          <w:sz w:val="16"/>
          <w:szCs w:val="16"/>
          <w:shd w:val="clear" w:color="auto" w:fill="FFFFFF"/>
        </w:rPr>
        <w:t>A</w:t>
      </w:r>
      <w:r>
        <w:rPr>
          <w:rFonts w:ascii="Helvetica Neue" w:hAnsi="Helvetica Neue"/>
          <w:color w:val="000000"/>
          <w:sz w:val="16"/>
          <w:szCs w:val="16"/>
          <w:shd w:val="clear" w:color="auto" w:fill="FFFFFF"/>
        </w:rPr>
        <w:t>；</w:t>
      </w:r>
      <w:r>
        <w:rPr>
          <w:rFonts w:ascii="Helvetica Neue" w:hAnsi="Helvetica Neue"/>
          <w:color w:val="000000"/>
          <w:sz w:val="16"/>
          <w:szCs w:val="16"/>
          <w:shd w:val="clear" w:color="auto" w:fill="FFFFFF"/>
        </w:rPr>
        <w:t>0.5BTC</w:t>
      </w:r>
      <w:r>
        <w:rPr>
          <w:rFonts w:ascii="Helvetica Neue" w:hAnsi="Helvetica Neue"/>
          <w:color w:val="000000"/>
          <w:sz w:val="16"/>
          <w:szCs w:val="16"/>
          <w:shd w:val="clear" w:color="auto" w:fill="FFFFFF"/>
        </w:rPr>
        <w:t>归</w:t>
      </w:r>
      <w:r>
        <w:rPr>
          <w:rFonts w:ascii="Helvetica Neue" w:hAnsi="Helvetica Neue"/>
          <w:color w:val="000000"/>
          <w:sz w:val="16"/>
          <w:szCs w:val="16"/>
          <w:shd w:val="clear" w:color="auto" w:fill="FFFFFF"/>
        </w:rPr>
        <w:t>B</w:t>
      </w:r>
      <w:r>
        <w:rPr>
          <w:rFonts w:ascii="Helvetica Neue" w:hAnsi="Helvetica Neue"/>
          <w:color w:val="000000"/>
          <w:sz w:val="16"/>
          <w:szCs w:val="16"/>
          <w:shd w:val="clear" w:color="auto" w:fill="FFFFFF"/>
        </w:rPr>
        <w:t>。这个</w:t>
      </w:r>
      <w:r>
        <w:rPr>
          <w:rFonts w:ascii="Helvetica Neue" w:hAnsi="Helvetica Neue"/>
          <w:color w:val="000000"/>
          <w:sz w:val="16"/>
          <w:szCs w:val="16"/>
          <w:shd w:val="clear" w:color="auto" w:fill="FFFFFF"/>
        </w:rPr>
        <w:t>2-2</w:t>
      </w:r>
      <w:r>
        <w:rPr>
          <w:rFonts w:ascii="Helvetica Neue" w:hAnsi="Helvetica Neue"/>
          <w:color w:val="000000"/>
          <w:sz w:val="16"/>
          <w:szCs w:val="16"/>
          <w:shd w:val="clear" w:color="auto" w:fill="FFFFFF"/>
        </w:rPr>
        <w:t>签名的地址及这个余额分配状态就是一个双向支付通道。</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支付通道伟大的地方在于可以将各个支付通道连接在一起。比如</w:t>
      </w:r>
      <w:r>
        <w:rPr>
          <w:rFonts w:ascii="Helvetica Neue" w:hAnsi="Helvetica Neue"/>
          <w:color w:val="000000"/>
          <w:sz w:val="16"/>
          <w:szCs w:val="16"/>
          <w:shd w:val="clear" w:color="auto" w:fill="FFFFFF"/>
        </w:rPr>
        <w:t>A</w:t>
      </w:r>
      <w:r>
        <w:rPr>
          <w:rFonts w:ascii="Helvetica Neue" w:hAnsi="Helvetica Neue"/>
          <w:color w:val="000000"/>
          <w:sz w:val="16"/>
          <w:szCs w:val="16"/>
          <w:shd w:val="clear" w:color="auto" w:fill="FFFFFF"/>
        </w:rPr>
        <w:t>和</w:t>
      </w:r>
      <w:r>
        <w:rPr>
          <w:rFonts w:ascii="Helvetica Neue" w:hAnsi="Helvetica Neue"/>
          <w:color w:val="000000"/>
          <w:sz w:val="16"/>
          <w:szCs w:val="16"/>
          <w:shd w:val="clear" w:color="auto" w:fill="FFFFFF"/>
        </w:rPr>
        <w:t>B</w:t>
      </w:r>
      <w:r>
        <w:rPr>
          <w:rFonts w:ascii="Helvetica Neue" w:hAnsi="Helvetica Neue"/>
          <w:color w:val="000000"/>
          <w:sz w:val="16"/>
          <w:szCs w:val="16"/>
          <w:shd w:val="clear" w:color="auto" w:fill="FFFFFF"/>
        </w:rPr>
        <w:t>之间有通道，</w:t>
      </w:r>
      <w:r>
        <w:rPr>
          <w:rFonts w:ascii="Helvetica Neue" w:hAnsi="Helvetica Neue"/>
          <w:color w:val="000000"/>
          <w:sz w:val="16"/>
          <w:szCs w:val="16"/>
          <w:shd w:val="clear" w:color="auto" w:fill="FFFFFF"/>
        </w:rPr>
        <w:t>B</w:t>
      </w:r>
      <w:r>
        <w:rPr>
          <w:rFonts w:ascii="Helvetica Neue" w:hAnsi="Helvetica Neue"/>
          <w:color w:val="000000"/>
          <w:sz w:val="16"/>
          <w:szCs w:val="16"/>
          <w:shd w:val="clear" w:color="auto" w:fill="FFFFFF"/>
        </w:rPr>
        <w:t>和</w:t>
      </w:r>
      <w:r>
        <w:rPr>
          <w:rFonts w:ascii="Helvetica Neue" w:hAnsi="Helvetica Neue"/>
          <w:color w:val="000000"/>
          <w:sz w:val="16"/>
          <w:szCs w:val="16"/>
          <w:shd w:val="clear" w:color="auto" w:fill="FFFFFF"/>
        </w:rPr>
        <w:t>C</w:t>
      </w:r>
      <w:r>
        <w:rPr>
          <w:rFonts w:ascii="Helvetica Neue" w:hAnsi="Helvetica Neue"/>
          <w:color w:val="000000"/>
          <w:sz w:val="16"/>
          <w:szCs w:val="16"/>
          <w:shd w:val="clear" w:color="auto" w:fill="FFFFFF"/>
        </w:rPr>
        <w:t>之间有通道，那</w:t>
      </w:r>
      <w:r>
        <w:rPr>
          <w:rFonts w:ascii="Helvetica Neue" w:hAnsi="Helvetica Neue"/>
          <w:color w:val="000000"/>
          <w:sz w:val="16"/>
          <w:szCs w:val="16"/>
          <w:shd w:val="clear" w:color="auto" w:fill="FFFFFF"/>
        </w:rPr>
        <w:t>A</w:t>
      </w:r>
      <w:r>
        <w:rPr>
          <w:rFonts w:ascii="Helvetica Neue" w:hAnsi="Helvetica Neue"/>
          <w:color w:val="000000"/>
          <w:sz w:val="16"/>
          <w:szCs w:val="16"/>
          <w:shd w:val="clear" w:color="auto" w:fill="FFFFFF"/>
        </w:rPr>
        <w:t>可以通过</w:t>
      </w:r>
      <w:r>
        <w:rPr>
          <w:rFonts w:ascii="Helvetica Neue" w:hAnsi="Helvetica Neue"/>
          <w:color w:val="000000"/>
          <w:sz w:val="16"/>
          <w:szCs w:val="16"/>
          <w:shd w:val="clear" w:color="auto" w:fill="FFFFFF"/>
        </w:rPr>
        <w:t>B</w:t>
      </w:r>
      <w:r>
        <w:rPr>
          <w:rFonts w:ascii="Helvetica Neue" w:hAnsi="Helvetica Neue"/>
          <w:color w:val="000000"/>
          <w:sz w:val="16"/>
          <w:szCs w:val="16"/>
          <w:shd w:val="clear" w:color="auto" w:fill="FFFFFF"/>
        </w:rPr>
        <w:t>向</w:t>
      </w:r>
      <w:r>
        <w:rPr>
          <w:rFonts w:ascii="Helvetica Neue" w:hAnsi="Helvetica Neue"/>
          <w:color w:val="000000"/>
          <w:sz w:val="16"/>
          <w:szCs w:val="16"/>
          <w:shd w:val="clear" w:color="auto" w:fill="FFFFFF"/>
        </w:rPr>
        <w:t>C</w:t>
      </w:r>
      <w:r>
        <w:rPr>
          <w:rFonts w:ascii="Helvetica Neue" w:hAnsi="Helvetica Neue"/>
          <w:color w:val="000000"/>
          <w:sz w:val="16"/>
          <w:szCs w:val="16"/>
          <w:shd w:val="clear" w:color="auto" w:fill="FFFFFF"/>
        </w:rPr>
        <w:t>发送比特币。如果有一个人同时和世界上所有的人建立了双向支付通道，那就意味着世界人所有的人都可以利用这个人做为中介发送比特币，而且这几乎是瞬间完成的，不需要向比特币主链那样需要广播交易让矿工来确认。</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最简单的关闭双向支付通道，就是双向签署一笔</w:t>
      </w:r>
      <w:r>
        <w:rPr>
          <w:rFonts w:ascii="Helvetica Neue" w:hAnsi="Helvetica Neue"/>
          <w:color w:val="000000"/>
          <w:sz w:val="16"/>
          <w:szCs w:val="16"/>
          <w:shd w:val="clear" w:color="auto" w:fill="FFFFFF"/>
        </w:rPr>
        <w:t>2-2</w:t>
      </w:r>
      <w:r>
        <w:rPr>
          <w:rFonts w:ascii="Helvetica Neue" w:hAnsi="Helvetica Neue"/>
          <w:color w:val="000000"/>
          <w:sz w:val="16"/>
          <w:szCs w:val="16"/>
          <w:shd w:val="clear" w:color="auto" w:fill="FFFFFF"/>
        </w:rPr>
        <w:t>签名的交易，将最后的余额分配状态分别发到各自的地址上，并且在比特币区块链上广播，经过矿工打包确认。</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第二种是双方中的单方终止通道，直接由单方发一笔单签名的交易，将余额发到自己的地址上，对方的币发到对方地址上。但为了防止作弊这种单方终止通道的交易发的币要等</w:t>
      </w:r>
      <w:r>
        <w:rPr>
          <w:rFonts w:ascii="Helvetica Neue" w:hAnsi="Helvetica Neue"/>
          <w:color w:val="000000"/>
          <w:sz w:val="16"/>
          <w:szCs w:val="16"/>
          <w:shd w:val="clear" w:color="auto" w:fill="FFFFFF"/>
        </w:rPr>
        <w:t>1000</w:t>
      </w:r>
      <w:r>
        <w:rPr>
          <w:rFonts w:ascii="Helvetica Neue" w:hAnsi="Helvetica Neue"/>
          <w:color w:val="000000"/>
          <w:sz w:val="16"/>
          <w:szCs w:val="16"/>
          <w:shd w:val="clear" w:color="auto" w:fill="FFFFFF"/>
        </w:rPr>
        <w:t>个确认才能花。</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第三种是打开支付通道的时候是有一个交易锁定时间</w:t>
      </w:r>
      <w:r>
        <w:rPr>
          <w:rFonts w:ascii="Helvetica Neue" w:hAnsi="Helvetica Neue"/>
          <w:color w:val="000000"/>
          <w:sz w:val="16"/>
          <w:szCs w:val="16"/>
          <w:shd w:val="clear" w:color="auto" w:fill="FFFFFF"/>
        </w:rPr>
        <w:t>(</w:t>
      </w:r>
      <w:r>
        <w:rPr>
          <w:rFonts w:ascii="Helvetica Neue" w:hAnsi="Helvetica Neue"/>
          <w:color w:val="000000"/>
          <w:sz w:val="16"/>
          <w:szCs w:val="16"/>
          <w:shd w:val="clear" w:color="auto" w:fill="FFFFFF"/>
        </w:rPr>
        <w:t>应该就是</w:t>
      </w:r>
      <w:r>
        <w:rPr>
          <w:rStyle w:val="affb"/>
          <w:rFonts w:ascii="Helvetica Neue" w:hAnsi="Helvetica Neue"/>
          <w:color w:val="333333"/>
          <w:sz w:val="16"/>
          <w:szCs w:val="16"/>
          <w:shd w:val="clear" w:color="auto" w:fill="FFFFFF"/>
        </w:rPr>
        <w:t>nLocktime</w:t>
      </w:r>
      <w:r>
        <w:rPr>
          <w:rFonts w:ascii="Helvetica Neue" w:hAnsi="Helvetica Neue"/>
          <w:color w:val="000000"/>
          <w:sz w:val="16"/>
          <w:szCs w:val="16"/>
          <w:shd w:val="clear" w:color="auto" w:fill="FFFFFF"/>
        </w:rPr>
        <w:t>)</w:t>
      </w:r>
      <w:r>
        <w:rPr>
          <w:rFonts w:ascii="Helvetica Neue" w:hAnsi="Helvetica Neue"/>
          <w:color w:val="000000"/>
          <w:sz w:val="16"/>
          <w:szCs w:val="16"/>
          <w:shd w:val="clear" w:color="auto" w:fill="FFFFFF"/>
        </w:rPr>
        <w:t>，这个时间到了之后，支付通道就会关闭，余额就会回到各自的地址上。</w:t>
      </w:r>
      <w:r>
        <w:rPr>
          <w:rFonts w:ascii="Helvetica Neue" w:hAnsi="Helvetica Neue"/>
          <w:color w:val="000000"/>
          <w:sz w:val="16"/>
          <w:szCs w:val="16"/>
          <w:shd w:val="clear" w:color="auto" w:fill="FFFFFF"/>
        </w:rPr>
        <w:t>”</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lastRenderedPageBreak/>
        <w:br/>
      </w:r>
      <w:r>
        <w:rPr>
          <w:rFonts w:ascii="Helvetica Neue" w:hAnsi="Helvetica Neue"/>
          <w:color w:val="000000"/>
          <w:sz w:val="16"/>
          <w:szCs w:val="16"/>
        </w:rPr>
        <w:br/>
      </w:r>
      <w:r>
        <w:rPr>
          <w:rFonts w:ascii="Helvetica Neue" w:hAnsi="Helvetica Neue"/>
          <w:color w:val="000000"/>
          <w:sz w:val="16"/>
          <w:szCs w:val="16"/>
        </w:rPr>
        <w:br/>
      </w:r>
      <w:r>
        <w:rPr>
          <w:rStyle w:val="affb"/>
          <w:rFonts w:ascii="Helvetica Neue" w:hAnsi="Helvetica Neue"/>
          <w:color w:val="333333"/>
          <w:sz w:val="16"/>
          <w:szCs w:val="16"/>
          <w:shd w:val="clear" w:color="auto" w:fill="FFFFFF"/>
        </w:rPr>
        <w:t>雷电网络：</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以太坊提高交易处理能力的方式主要有两个，一个是分片技术（</w:t>
      </w:r>
      <w:r>
        <w:rPr>
          <w:rFonts w:ascii="Helvetica Neue" w:hAnsi="Helvetica Neue"/>
          <w:color w:val="000000"/>
          <w:sz w:val="16"/>
          <w:szCs w:val="16"/>
          <w:shd w:val="clear" w:color="auto" w:fill="FFFFFF"/>
        </w:rPr>
        <w:t>shard</w:t>
      </w:r>
      <w:r>
        <w:rPr>
          <w:rFonts w:ascii="Helvetica Neue" w:hAnsi="Helvetica Neue"/>
          <w:color w:val="000000"/>
          <w:sz w:val="16"/>
          <w:szCs w:val="16"/>
          <w:shd w:val="clear" w:color="auto" w:fill="FFFFFF"/>
        </w:rPr>
        <w:t>），另一个就是状态通道技术（</w:t>
      </w:r>
      <w:r>
        <w:rPr>
          <w:rFonts w:ascii="Helvetica Neue" w:hAnsi="Helvetica Neue"/>
          <w:color w:val="000000"/>
          <w:sz w:val="16"/>
          <w:szCs w:val="16"/>
          <w:shd w:val="clear" w:color="auto" w:fill="FFFFFF"/>
        </w:rPr>
        <w:t>state channels</w:t>
      </w:r>
      <w:r>
        <w:rPr>
          <w:rFonts w:ascii="Helvetica Neue" w:hAnsi="Helvetica Neue"/>
          <w:color w:val="000000"/>
          <w:sz w:val="16"/>
          <w:szCs w:val="16"/>
          <w:shd w:val="clear" w:color="auto" w:fill="FFFFFF"/>
        </w:rPr>
        <w:t>）。</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基于闪电网络的思路，以太坊社区也提出了自己的</w:t>
      </w:r>
      <w:r>
        <w:rPr>
          <w:rStyle w:val="affb"/>
          <w:rFonts w:ascii="Helvetica Neue" w:hAnsi="Helvetica Neue"/>
          <w:color w:val="333333"/>
          <w:sz w:val="16"/>
          <w:szCs w:val="16"/>
          <w:shd w:val="clear" w:color="auto" w:fill="FFFFFF"/>
        </w:rPr>
        <w:t>链下微支付通道</w:t>
      </w:r>
      <w:r>
        <w:rPr>
          <w:rFonts w:ascii="Helvetica Neue" w:hAnsi="Helvetica Neue"/>
          <w:color w:val="000000"/>
          <w:sz w:val="16"/>
          <w:szCs w:val="16"/>
          <w:shd w:val="clear" w:color="auto" w:fill="FFFFFF"/>
        </w:rPr>
        <w:t>解决方案：雷电网络（</w:t>
      </w:r>
      <w:r>
        <w:rPr>
          <w:rFonts w:ascii="Helvetica Neue" w:hAnsi="Helvetica Neue"/>
          <w:color w:val="000000"/>
          <w:sz w:val="16"/>
          <w:szCs w:val="16"/>
          <w:shd w:val="clear" w:color="auto" w:fill="FFFFFF"/>
        </w:rPr>
        <w:t>Raiden Network</w:t>
      </w:r>
      <w:r>
        <w:rPr>
          <w:rFonts w:ascii="Helvetica Neue" w:hAnsi="Helvetica Neue"/>
          <w:color w:val="000000"/>
          <w:sz w:val="16"/>
          <w:szCs w:val="16"/>
          <w:shd w:val="clear" w:color="auto" w:fill="FFFFFF"/>
        </w:rPr>
        <w:t>），它是状态通道技术在以太坊上的实现。</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雷电网络的基本理念是，用户可以私下交换转账签名消息，而不是所有的交易都放到的区块链上处理。雷电网络通过以太坊网络中的点对点支付与保证金存款保留了区块链系统所具备的保障机制。</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Style w:val="affb"/>
          <w:rFonts w:ascii="Helvetica Neue" w:hAnsi="Helvetica Neue"/>
          <w:color w:val="333333"/>
          <w:sz w:val="16"/>
          <w:szCs w:val="16"/>
          <w:shd w:val="clear" w:color="auto" w:fill="FFFFFF"/>
        </w:rPr>
        <w:t>DAG:</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 xml:space="preserve">DAG </w:t>
      </w:r>
      <w:r>
        <w:rPr>
          <w:rFonts w:ascii="Helvetica Neue" w:hAnsi="Helvetica Neue"/>
          <w:color w:val="000000"/>
          <w:sz w:val="16"/>
          <w:szCs w:val="16"/>
          <w:shd w:val="clear" w:color="auto" w:fill="FFFFFF"/>
        </w:rPr>
        <w:t>是有向无环图（</w:t>
      </w:r>
      <w:r>
        <w:rPr>
          <w:rFonts w:ascii="Helvetica Neue" w:hAnsi="Helvetica Neue"/>
          <w:color w:val="000000"/>
          <w:sz w:val="16"/>
          <w:szCs w:val="16"/>
          <w:shd w:val="clear" w:color="auto" w:fill="FFFFFF"/>
        </w:rPr>
        <w:t>Directed Acyclic Graph</w:t>
      </w:r>
      <w:r>
        <w:rPr>
          <w:rFonts w:ascii="Helvetica Neue" w:hAnsi="Helvetica Neue"/>
          <w:color w:val="000000"/>
          <w:sz w:val="16"/>
          <w:szCs w:val="16"/>
          <w:shd w:val="clear" w:color="auto" w:fill="FFFFFF"/>
        </w:rPr>
        <w:t>）的缩写，是一种有顶点和边的图结构。它可以保证从一个顶点沿着若干边前进（有向），但永远不能回到原点（无环）。</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DAG</w:t>
      </w:r>
      <w:r>
        <w:rPr>
          <w:rFonts w:ascii="Helvetica Neue" w:hAnsi="Helvetica Neue"/>
          <w:color w:val="000000"/>
          <w:sz w:val="16"/>
          <w:szCs w:val="16"/>
          <w:shd w:val="clear" w:color="auto" w:fill="FFFFFF"/>
        </w:rPr>
        <w:t>的优势可以做到高并发，理论上是无限多的并发，意味着它可以大幅提升交易速度。（不过已经不是</w:t>
      </w:r>
      <w:r>
        <w:rPr>
          <w:rFonts w:ascii="Helvetica Neue" w:hAnsi="Helvetica Neue"/>
          <w:color w:val="000000"/>
          <w:sz w:val="16"/>
          <w:szCs w:val="16"/>
          <w:shd w:val="clear" w:color="auto" w:fill="FFFFFF"/>
        </w:rPr>
        <w:t>block chain</w:t>
      </w:r>
      <w:r>
        <w:rPr>
          <w:rFonts w:ascii="Helvetica Neue" w:hAnsi="Helvetica Neue"/>
          <w:color w:val="000000"/>
          <w:sz w:val="16"/>
          <w:szCs w:val="16"/>
          <w:shd w:val="clear" w:color="auto" w:fill="FFFFFF"/>
        </w:rPr>
        <w:t>的范畴）</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关于</w:t>
      </w:r>
      <w:r>
        <w:rPr>
          <w:rFonts w:ascii="Helvetica Neue" w:hAnsi="Helvetica Neue"/>
          <w:color w:val="000000"/>
          <w:sz w:val="16"/>
          <w:szCs w:val="16"/>
          <w:shd w:val="clear" w:color="auto" w:fill="FFFFFF"/>
        </w:rPr>
        <w:t>DAG</w:t>
      </w:r>
      <w:r>
        <w:rPr>
          <w:rFonts w:ascii="Helvetica Neue" w:hAnsi="Helvetica Neue"/>
          <w:color w:val="000000"/>
          <w:sz w:val="16"/>
          <w:szCs w:val="16"/>
          <w:shd w:val="clear" w:color="auto" w:fill="FFFFFF"/>
        </w:rPr>
        <w:t>的有</w:t>
      </w:r>
      <w:r>
        <w:rPr>
          <w:rFonts w:ascii="Helvetica Neue" w:hAnsi="Helvetica Neue"/>
          <w:color w:val="000000"/>
          <w:sz w:val="16"/>
          <w:szCs w:val="16"/>
          <w:shd w:val="clear" w:color="auto" w:fill="FFFFFF"/>
        </w:rPr>
        <w:t>IOTA</w:t>
      </w:r>
      <w:r>
        <w:rPr>
          <w:rFonts w:ascii="Helvetica Neue" w:hAnsi="Helvetica Neue"/>
          <w:color w:val="000000"/>
          <w:sz w:val="16"/>
          <w:szCs w:val="16"/>
          <w:shd w:val="clear" w:color="auto" w:fill="FFFFFF"/>
        </w:rPr>
        <w:t>、</w:t>
      </w:r>
      <w:r>
        <w:rPr>
          <w:rFonts w:ascii="Helvetica Neue" w:hAnsi="Helvetica Neue"/>
          <w:color w:val="000000"/>
          <w:sz w:val="16"/>
          <w:szCs w:val="16"/>
          <w:shd w:val="clear" w:color="auto" w:fill="FFFFFF"/>
        </w:rPr>
        <w:t>Byteball</w:t>
      </w:r>
      <w:r>
        <w:rPr>
          <w:rFonts w:ascii="Helvetica Neue" w:hAnsi="Helvetica Neue"/>
          <w:color w:val="000000"/>
          <w:sz w:val="16"/>
          <w:szCs w:val="16"/>
          <w:shd w:val="clear" w:color="auto" w:fill="FFFFFF"/>
        </w:rPr>
        <w:t>、</w:t>
      </w:r>
      <w:r>
        <w:rPr>
          <w:rFonts w:ascii="Helvetica Neue" w:hAnsi="Helvetica Neue"/>
          <w:color w:val="000000"/>
          <w:sz w:val="16"/>
          <w:szCs w:val="16"/>
          <w:shd w:val="clear" w:color="auto" w:fill="FFFFFF"/>
        </w:rPr>
        <w:t>Askcoin</w:t>
      </w:r>
      <w:r>
        <w:rPr>
          <w:rFonts w:ascii="Helvetica Neue" w:hAnsi="Helvetica Neue"/>
          <w:color w:val="000000"/>
          <w:sz w:val="16"/>
          <w:szCs w:val="16"/>
          <w:shd w:val="clear" w:color="auto" w:fill="FFFFFF"/>
        </w:rPr>
        <w:t>以及</w:t>
      </w:r>
      <w:r>
        <w:rPr>
          <w:rFonts w:ascii="Helvetica Neue" w:hAnsi="Helvetica Neue"/>
          <w:color w:val="000000"/>
          <w:sz w:val="16"/>
          <w:szCs w:val="16"/>
          <w:shd w:val="clear" w:color="auto" w:fill="FFFFFF"/>
        </w:rPr>
        <w:t>HSR</w:t>
      </w:r>
      <w:r>
        <w:rPr>
          <w:rFonts w:ascii="Helvetica Neue" w:hAnsi="Helvetica Neue"/>
          <w:color w:val="000000"/>
          <w:sz w:val="16"/>
          <w:szCs w:val="16"/>
          <w:shd w:val="clear" w:color="auto" w:fill="FFFFFF"/>
        </w:rPr>
        <w:t>。（</w:t>
      </w:r>
      <w:r>
        <w:rPr>
          <w:rFonts w:ascii="Helvetica Neue" w:hAnsi="Helvetica Neue"/>
          <w:color w:val="000000"/>
          <w:sz w:val="16"/>
          <w:szCs w:val="16"/>
          <w:shd w:val="clear" w:color="auto" w:fill="FFFFFF"/>
        </w:rPr>
        <w:t>IOTA</w:t>
      </w:r>
      <w:r>
        <w:rPr>
          <w:rFonts w:ascii="Helvetica Neue" w:hAnsi="Helvetica Neue"/>
          <w:color w:val="000000"/>
          <w:sz w:val="16"/>
          <w:szCs w:val="16"/>
          <w:shd w:val="clear" w:color="auto" w:fill="FFFFFF"/>
        </w:rPr>
        <w:t>的微信公号没事就会发文喷一下区块链，说自己比区块链不知道高到哪里去了，这个真的很搞笑）</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Style w:val="affb"/>
          <w:rFonts w:ascii="Helvetica Neue" w:hAnsi="Helvetica Neue"/>
          <w:color w:val="333333"/>
          <w:sz w:val="16"/>
          <w:szCs w:val="16"/>
          <w:shd w:val="clear" w:color="auto" w:fill="FFFFFF"/>
        </w:rPr>
        <w:t>多链：</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多链是</w:t>
      </w:r>
      <w:r>
        <w:rPr>
          <w:rStyle w:val="affb"/>
          <w:rFonts w:ascii="Helvetica Neue" w:hAnsi="Helvetica Neue"/>
          <w:color w:val="333333"/>
          <w:sz w:val="16"/>
          <w:szCs w:val="16"/>
          <w:shd w:val="clear" w:color="auto" w:fill="FFFFFF"/>
        </w:rPr>
        <w:t>延续侧链思路</w:t>
      </w:r>
      <w:r>
        <w:rPr>
          <w:rFonts w:ascii="Helvetica Neue" w:hAnsi="Helvetica Neue"/>
          <w:color w:val="000000"/>
          <w:sz w:val="16"/>
          <w:szCs w:val="16"/>
          <w:shd w:val="clear" w:color="auto" w:fill="FFFFFF"/>
        </w:rPr>
        <w:t>提出来的，</w:t>
      </w:r>
      <w:r>
        <w:rPr>
          <w:rFonts w:ascii="Helvetica Neue" w:hAnsi="Helvetica Neue"/>
          <w:color w:val="000000"/>
          <w:sz w:val="16"/>
          <w:szCs w:val="16"/>
          <w:shd w:val="clear" w:color="auto" w:fill="FFFFFF"/>
        </w:rPr>
        <w:t>Lisk</w:t>
      </w:r>
      <w:r>
        <w:rPr>
          <w:rFonts w:ascii="Helvetica Neue" w:hAnsi="Helvetica Neue"/>
          <w:color w:val="000000"/>
          <w:sz w:val="16"/>
          <w:szCs w:val="16"/>
          <w:shd w:val="clear" w:color="auto" w:fill="FFFFFF"/>
        </w:rPr>
        <w:t>，</w:t>
      </w:r>
      <w:r>
        <w:rPr>
          <w:rFonts w:ascii="Helvetica Neue" w:hAnsi="Helvetica Neue"/>
          <w:color w:val="000000"/>
          <w:sz w:val="16"/>
          <w:szCs w:val="16"/>
          <w:shd w:val="clear" w:color="auto" w:fill="FFFFFF"/>
        </w:rPr>
        <w:t>Asch</w:t>
      </w:r>
      <w:r>
        <w:rPr>
          <w:rFonts w:ascii="Helvetica Neue" w:hAnsi="Helvetica Neue"/>
          <w:color w:val="000000"/>
          <w:sz w:val="16"/>
          <w:szCs w:val="16"/>
          <w:shd w:val="clear" w:color="auto" w:fill="FFFFFF"/>
        </w:rPr>
        <w:t>等采用的就是以侧链技术为基础的多链方案。</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Style w:val="affb"/>
          <w:rFonts w:ascii="Helvetica Neue" w:hAnsi="Helvetica Neue"/>
          <w:color w:val="333333"/>
          <w:sz w:val="16"/>
          <w:szCs w:val="16"/>
          <w:shd w:val="clear" w:color="auto" w:fill="FFFFFF"/>
        </w:rPr>
        <w:t>Lisk</w:t>
      </w:r>
      <w:r>
        <w:rPr>
          <w:rFonts w:ascii="Helvetica Neue" w:hAnsi="Helvetica Neue"/>
          <w:color w:val="000000"/>
          <w:sz w:val="16"/>
          <w:szCs w:val="16"/>
          <w:shd w:val="clear" w:color="auto" w:fill="FFFFFF"/>
        </w:rPr>
        <w:t> </w:t>
      </w:r>
      <w:r>
        <w:rPr>
          <w:rFonts w:ascii="Helvetica Neue" w:hAnsi="Helvetica Neue"/>
          <w:color w:val="000000"/>
          <w:sz w:val="16"/>
          <w:szCs w:val="16"/>
          <w:shd w:val="clear" w:color="auto" w:fill="FFFFFF"/>
        </w:rPr>
        <w:t>是第一个完全用</w:t>
      </w:r>
      <w:r>
        <w:rPr>
          <w:rFonts w:ascii="Helvetica Neue" w:hAnsi="Helvetica Neue"/>
          <w:color w:val="000000"/>
          <w:sz w:val="16"/>
          <w:szCs w:val="16"/>
          <w:shd w:val="clear" w:color="auto" w:fill="FFFFFF"/>
        </w:rPr>
        <w:t xml:space="preserve"> Javascript </w:t>
      </w:r>
      <w:r>
        <w:rPr>
          <w:rFonts w:ascii="Helvetica Neue" w:hAnsi="Helvetica Neue"/>
          <w:color w:val="000000"/>
          <w:sz w:val="16"/>
          <w:szCs w:val="16"/>
          <w:shd w:val="clear" w:color="auto" w:fill="FFFFFF"/>
        </w:rPr>
        <w:t>实现的去中心化的区块链应用开发平台，建立于</w:t>
      </w:r>
      <w:r>
        <w:rPr>
          <w:rFonts w:ascii="Helvetica Neue" w:hAnsi="Helvetica Neue"/>
          <w:color w:val="000000"/>
          <w:sz w:val="16"/>
          <w:szCs w:val="16"/>
          <w:shd w:val="clear" w:color="auto" w:fill="FFFFFF"/>
        </w:rPr>
        <w:t xml:space="preserve"> 2016 </w:t>
      </w:r>
      <w:r>
        <w:rPr>
          <w:rFonts w:ascii="Helvetica Neue" w:hAnsi="Helvetica Neue"/>
          <w:color w:val="000000"/>
          <w:sz w:val="16"/>
          <w:szCs w:val="16"/>
          <w:shd w:val="clear" w:color="auto" w:fill="FFFFFF"/>
        </w:rPr>
        <w:t>年初。它的宣传口号是</w:t>
      </w:r>
      <w:r>
        <w:rPr>
          <w:rFonts w:ascii="Helvetica Neue" w:hAnsi="Helvetica Neue"/>
          <w:color w:val="000000"/>
          <w:sz w:val="16"/>
          <w:szCs w:val="16"/>
          <w:shd w:val="clear" w:color="auto" w:fill="FFFFFF"/>
        </w:rPr>
        <w:t>“</w:t>
      </w:r>
      <w:r>
        <w:rPr>
          <w:rFonts w:ascii="Helvetica Neue" w:hAnsi="Helvetica Neue"/>
          <w:color w:val="000000"/>
          <w:sz w:val="16"/>
          <w:szCs w:val="16"/>
          <w:shd w:val="clear" w:color="auto" w:fill="FFFFFF"/>
        </w:rPr>
        <w:t>一个</w:t>
      </w:r>
      <w:r>
        <w:rPr>
          <w:rFonts w:ascii="Helvetica Neue" w:hAnsi="Helvetica Neue"/>
          <w:color w:val="000000"/>
          <w:sz w:val="16"/>
          <w:szCs w:val="16"/>
          <w:shd w:val="clear" w:color="auto" w:fill="FFFFFF"/>
        </w:rPr>
        <w:t>dapp</w:t>
      </w:r>
      <w:r>
        <w:rPr>
          <w:rFonts w:ascii="Helvetica Neue" w:hAnsi="Helvetica Neue"/>
          <w:color w:val="000000"/>
          <w:sz w:val="16"/>
          <w:szCs w:val="16"/>
          <w:shd w:val="clear" w:color="auto" w:fill="FFFFFF"/>
        </w:rPr>
        <w:t>一条侧链</w:t>
      </w:r>
      <w:r>
        <w:rPr>
          <w:rFonts w:ascii="Helvetica Neue" w:hAnsi="Helvetica Neue"/>
          <w:color w:val="000000"/>
          <w:sz w:val="16"/>
          <w:szCs w:val="16"/>
          <w:shd w:val="clear" w:color="auto" w:fill="FFFFFF"/>
        </w:rPr>
        <w:t>”</w:t>
      </w:r>
      <w:r>
        <w:rPr>
          <w:rFonts w:ascii="Helvetica Neue" w:hAnsi="Helvetica Neue"/>
          <w:color w:val="000000"/>
          <w:sz w:val="16"/>
          <w:szCs w:val="16"/>
          <w:shd w:val="clear" w:color="auto" w:fill="FFFFFF"/>
        </w:rPr>
        <w:t>。</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 xml:space="preserve">Lisk </w:t>
      </w:r>
      <w:r>
        <w:rPr>
          <w:rFonts w:ascii="Helvetica Neue" w:hAnsi="Helvetica Neue"/>
          <w:color w:val="000000"/>
          <w:sz w:val="16"/>
          <w:szCs w:val="16"/>
          <w:shd w:val="clear" w:color="auto" w:fill="FFFFFF"/>
        </w:rPr>
        <w:t>主链为开发人员提供了一个安全可控的环境，开发人员可以为自己的应用创建一条侧链，从而不必从零开始构建区块链网络。不同侧链之间互不影响，所以，即使某个合约出现</w:t>
      </w:r>
      <w:r>
        <w:rPr>
          <w:rFonts w:ascii="Helvetica Neue" w:hAnsi="Helvetica Neue"/>
          <w:color w:val="000000"/>
          <w:sz w:val="16"/>
          <w:szCs w:val="16"/>
          <w:shd w:val="clear" w:color="auto" w:fill="FFFFFF"/>
        </w:rPr>
        <w:t xml:space="preserve"> bug</w:t>
      </w:r>
      <w:r>
        <w:rPr>
          <w:rFonts w:ascii="Helvetica Neue" w:hAnsi="Helvetica Neue"/>
          <w:color w:val="000000"/>
          <w:sz w:val="16"/>
          <w:szCs w:val="16"/>
          <w:shd w:val="clear" w:color="auto" w:fill="FFFFFF"/>
        </w:rPr>
        <w:t>，危害范围也只局限于它所在的那一条链，主链和其它侧链感觉不到。</w:t>
      </w:r>
      <w:r>
        <w:rPr>
          <w:rFonts w:ascii="Helvetica Neue" w:hAnsi="Helvetica Neue"/>
          <w:color w:val="000000"/>
          <w:sz w:val="16"/>
          <w:szCs w:val="16"/>
        </w:rPr>
        <w:br/>
      </w:r>
      <w:r>
        <w:rPr>
          <w:rFonts w:ascii="Helvetica Neue" w:hAnsi="Helvetica Neue"/>
          <w:color w:val="000000"/>
          <w:sz w:val="16"/>
          <w:szCs w:val="16"/>
        </w:rPr>
        <w:lastRenderedPageBreak/>
        <w:br/>
      </w:r>
      <w:r>
        <w:rPr>
          <w:rFonts w:ascii="Helvetica Neue" w:hAnsi="Helvetica Neue"/>
          <w:color w:val="000000"/>
          <w:sz w:val="16"/>
          <w:szCs w:val="16"/>
          <w:shd w:val="clear" w:color="auto" w:fill="FFFFFF"/>
        </w:rPr>
        <w:t>用户只有用到相关的应用时才需要下载对应的侧链，整个</w:t>
      </w:r>
      <w:r>
        <w:rPr>
          <w:rFonts w:ascii="Helvetica Neue" w:hAnsi="Helvetica Neue"/>
          <w:color w:val="000000"/>
          <w:sz w:val="16"/>
          <w:szCs w:val="16"/>
          <w:shd w:val="clear" w:color="auto" w:fill="FFFFFF"/>
        </w:rPr>
        <w:t xml:space="preserve"> Lisk </w:t>
      </w:r>
      <w:r>
        <w:rPr>
          <w:rFonts w:ascii="Helvetica Neue" w:hAnsi="Helvetica Neue"/>
          <w:color w:val="000000"/>
          <w:sz w:val="16"/>
          <w:szCs w:val="16"/>
          <w:shd w:val="clear" w:color="auto" w:fill="FFFFFF"/>
        </w:rPr>
        <w:t>网络可以高效运行。</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Style w:val="affb"/>
          <w:rFonts w:ascii="Helvetica Neue" w:hAnsi="Helvetica Neue"/>
          <w:color w:val="333333"/>
          <w:sz w:val="16"/>
          <w:szCs w:val="16"/>
          <w:shd w:val="clear" w:color="auto" w:fill="FFFFFF"/>
        </w:rPr>
        <w:t>Asch</w:t>
      </w:r>
      <w:r>
        <w:rPr>
          <w:rFonts w:ascii="Helvetica Neue" w:hAnsi="Helvetica Neue"/>
          <w:color w:val="000000"/>
          <w:sz w:val="16"/>
          <w:szCs w:val="16"/>
          <w:shd w:val="clear" w:color="auto" w:fill="FFFFFF"/>
        </w:rPr>
        <w:t>是一个基于侧链技术的去中心化应用开发平台，其设计初衷是为了降低去中心化应用的开发门槛。它提供了一系列的</w:t>
      </w:r>
      <w:r>
        <w:rPr>
          <w:rFonts w:ascii="Helvetica Neue" w:hAnsi="Helvetica Neue"/>
          <w:color w:val="000000"/>
          <w:sz w:val="16"/>
          <w:szCs w:val="16"/>
          <w:shd w:val="clear" w:color="auto" w:fill="FFFFFF"/>
        </w:rPr>
        <w:t xml:space="preserve"> sdk </w:t>
      </w:r>
      <w:r>
        <w:rPr>
          <w:rFonts w:ascii="Helvetica Neue" w:hAnsi="Helvetica Neue"/>
          <w:color w:val="000000"/>
          <w:sz w:val="16"/>
          <w:szCs w:val="16"/>
          <w:shd w:val="clear" w:color="auto" w:fill="FFFFFF"/>
        </w:rPr>
        <w:t>和</w:t>
      </w:r>
      <w:r>
        <w:rPr>
          <w:rFonts w:ascii="Helvetica Neue" w:hAnsi="Helvetica Neue"/>
          <w:color w:val="000000"/>
          <w:sz w:val="16"/>
          <w:szCs w:val="16"/>
          <w:shd w:val="clear" w:color="auto" w:fill="FFFFFF"/>
        </w:rPr>
        <w:t xml:space="preserve"> api </w:t>
      </w:r>
      <w:r>
        <w:rPr>
          <w:rFonts w:ascii="Helvetica Neue" w:hAnsi="Helvetica Neue"/>
          <w:color w:val="000000"/>
          <w:sz w:val="16"/>
          <w:szCs w:val="16"/>
          <w:shd w:val="clear" w:color="auto" w:fill="FFFFFF"/>
        </w:rPr>
        <w:t>来帮助开发者构建</w:t>
      </w:r>
      <w:r>
        <w:rPr>
          <w:rFonts w:ascii="Helvetica Neue" w:hAnsi="Helvetica Neue"/>
          <w:color w:val="000000"/>
          <w:sz w:val="16"/>
          <w:szCs w:val="16"/>
          <w:shd w:val="clear" w:color="auto" w:fill="FFFFFF"/>
        </w:rPr>
        <w:t xml:space="preserve"> </w:t>
      </w:r>
      <w:r>
        <w:rPr>
          <w:rFonts w:ascii="Helvetica Neue" w:hAnsi="Helvetica Neue"/>
          <w:color w:val="000000"/>
          <w:sz w:val="16"/>
          <w:szCs w:val="16"/>
          <w:shd w:val="clear" w:color="auto" w:fill="FFFFFF"/>
        </w:rPr>
        <w:t>基于</w:t>
      </w:r>
      <w:r>
        <w:rPr>
          <w:rFonts w:ascii="Helvetica Neue" w:hAnsi="Helvetica Neue"/>
          <w:color w:val="000000"/>
          <w:sz w:val="16"/>
          <w:szCs w:val="16"/>
          <w:shd w:val="clear" w:color="auto" w:fill="FFFFFF"/>
        </w:rPr>
        <w:t xml:space="preserve"> Javascript </w:t>
      </w:r>
      <w:r>
        <w:rPr>
          <w:rFonts w:ascii="Helvetica Neue" w:hAnsi="Helvetica Neue"/>
          <w:color w:val="000000"/>
          <w:sz w:val="16"/>
          <w:szCs w:val="16"/>
          <w:shd w:val="clear" w:color="auto" w:fill="FFFFFF"/>
        </w:rPr>
        <w:t>和侧链技术的去中心化应用。</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Asch</w:t>
      </w:r>
      <w:r>
        <w:rPr>
          <w:rFonts w:ascii="Helvetica Neue" w:hAnsi="Helvetica Neue"/>
          <w:color w:val="000000"/>
          <w:sz w:val="16"/>
          <w:szCs w:val="16"/>
          <w:shd w:val="clear" w:color="auto" w:fill="FFFFFF"/>
        </w:rPr>
        <w:t>（阿希）和</w:t>
      </w:r>
      <w:r>
        <w:rPr>
          <w:rFonts w:ascii="Helvetica Neue" w:hAnsi="Helvetica Neue"/>
          <w:color w:val="000000"/>
          <w:sz w:val="16"/>
          <w:szCs w:val="16"/>
          <w:shd w:val="clear" w:color="auto" w:fill="FFFFFF"/>
        </w:rPr>
        <w:t>Lisk</w:t>
      </w:r>
      <w:r>
        <w:rPr>
          <w:rFonts w:ascii="Helvetica Neue" w:hAnsi="Helvetica Neue"/>
          <w:color w:val="000000"/>
          <w:sz w:val="16"/>
          <w:szCs w:val="16"/>
          <w:shd w:val="clear" w:color="auto" w:fill="FFFFFF"/>
        </w:rPr>
        <w:t>都源自于一个开源项目</w:t>
      </w:r>
      <w:r>
        <w:rPr>
          <w:rFonts w:ascii="Helvetica Neue" w:hAnsi="Helvetica Neue"/>
          <w:color w:val="000000"/>
          <w:sz w:val="16"/>
          <w:szCs w:val="16"/>
          <w:shd w:val="clear" w:color="auto" w:fill="FFFFFF"/>
        </w:rPr>
        <w:t>Crypti</w:t>
      </w:r>
      <w:r>
        <w:rPr>
          <w:rFonts w:ascii="Helvetica Neue" w:hAnsi="Helvetica Neue"/>
          <w:color w:val="000000"/>
          <w:sz w:val="16"/>
          <w:szCs w:val="16"/>
          <w:shd w:val="clear" w:color="auto" w:fill="FFFFFF"/>
        </w:rPr>
        <w:t>，属于它的不同分支。</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它提供的服务包括一条公有链和一套应用</w:t>
      </w:r>
      <w:r>
        <w:rPr>
          <w:rFonts w:ascii="Helvetica Neue" w:hAnsi="Helvetica Neue"/>
          <w:color w:val="000000"/>
          <w:sz w:val="16"/>
          <w:szCs w:val="16"/>
          <w:shd w:val="clear" w:color="auto" w:fill="FFFFFF"/>
        </w:rPr>
        <w:t>SDK</w:t>
      </w:r>
      <w:r>
        <w:rPr>
          <w:rFonts w:ascii="Helvetica Neue" w:hAnsi="Helvetica Neue"/>
          <w:color w:val="000000"/>
          <w:sz w:val="16"/>
          <w:szCs w:val="16"/>
          <w:shd w:val="clear" w:color="auto" w:fill="FFFFFF"/>
        </w:rPr>
        <w:t>，应用</w:t>
      </w:r>
      <w:r>
        <w:rPr>
          <w:rFonts w:ascii="Helvetica Neue" w:hAnsi="Helvetica Neue"/>
          <w:color w:val="000000"/>
          <w:sz w:val="16"/>
          <w:szCs w:val="16"/>
          <w:shd w:val="clear" w:color="auto" w:fill="FFFFFF"/>
        </w:rPr>
        <w:t>SDK</w:t>
      </w:r>
      <w:r>
        <w:rPr>
          <w:rFonts w:ascii="Helvetica Neue" w:hAnsi="Helvetica Neue"/>
          <w:color w:val="000000"/>
          <w:sz w:val="16"/>
          <w:szCs w:val="16"/>
          <w:shd w:val="clear" w:color="auto" w:fill="FFFFFF"/>
        </w:rPr>
        <w:t>内置了一套侧链协议，通过该协议实现与主链进行资产互通，各个应用（</w:t>
      </w:r>
      <w:r>
        <w:rPr>
          <w:rFonts w:ascii="Helvetica Neue" w:hAnsi="Helvetica Neue"/>
          <w:color w:val="000000"/>
          <w:sz w:val="16"/>
          <w:szCs w:val="16"/>
          <w:shd w:val="clear" w:color="auto" w:fill="FFFFFF"/>
        </w:rPr>
        <w:t>Dapp</w:t>
      </w:r>
      <w:r>
        <w:rPr>
          <w:rFonts w:ascii="Helvetica Neue" w:hAnsi="Helvetica Neue"/>
          <w:color w:val="000000"/>
          <w:sz w:val="16"/>
          <w:szCs w:val="16"/>
          <w:shd w:val="clear" w:color="auto" w:fill="FFFFFF"/>
        </w:rPr>
        <w:t>）之间可以实现多种资产的流转。它的侧链模式延缓了区块链膨胀问题，使得</w:t>
      </w:r>
      <w:r>
        <w:rPr>
          <w:rFonts w:ascii="Helvetica Neue" w:hAnsi="Helvetica Neue"/>
          <w:color w:val="000000"/>
          <w:sz w:val="16"/>
          <w:szCs w:val="16"/>
          <w:shd w:val="clear" w:color="auto" w:fill="FFFFFF"/>
        </w:rPr>
        <w:t>Dapp</w:t>
      </w:r>
      <w:r>
        <w:rPr>
          <w:rFonts w:ascii="Helvetica Neue" w:hAnsi="Helvetica Neue"/>
          <w:color w:val="000000"/>
          <w:sz w:val="16"/>
          <w:szCs w:val="16"/>
          <w:shd w:val="clear" w:color="auto" w:fill="FFFFFF"/>
        </w:rPr>
        <w:t>更加灵活和个性化。</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Asch</w:t>
      </w:r>
      <w:r>
        <w:rPr>
          <w:rFonts w:ascii="Helvetica Neue" w:hAnsi="Helvetica Neue"/>
          <w:color w:val="000000"/>
          <w:sz w:val="16"/>
          <w:szCs w:val="16"/>
          <w:shd w:val="clear" w:color="auto" w:fill="FFFFFF"/>
        </w:rPr>
        <w:t>使用侧链架构，每套侧链对应一个</w:t>
      </w:r>
      <w:r>
        <w:rPr>
          <w:rFonts w:ascii="Helvetica Neue" w:hAnsi="Helvetica Neue"/>
          <w:color w:val="000000"/>
          <w:sz w:val="16"/>
          <w:szCs w:val="16"/>
          <w:shd w:val="clear" w:color="auto" w:fill="FFFFFF"/>
        </w:rPr>
        <w:t>dapp(</w:t>
      </w:r>
      <w:r>
        <w:rPr>
          <w:rFonts w:ascii="Helvetica Neue" w:hAnsi="Helvetica Neue"/>
          <w:color w:val="000000"/>
          <w:sz w:val="16"/>
          <w:szCs w:val="16"/>
          <w:shd w:val="clear" w:color="auto" w:fill="FFFFFF"/>
        </w:rPr>
        <w:t>和</w:t>
      </w:r>
      <w:r>
        <w:rPr>
          <w:rFonts w:ascii="Helvetica Neue" w:hAnsi="Helvetica Neue"/>
          <w:color w:val="000000"/>
          <w:sz w:val="16"/>
          <w:szCs w:val="16"/>
          <w:shd w:val="clear" w:color="auto" w:fill="FFFFFF"/>
        </w:rPr>
        <w:t>Lisk</w:t>
      </w:r>
      <w:r>
        <w:rPr>
          <w:rFonts w:ascii="Helvetica Neue" w:hAnsi="Helvetica Neue"/>
          <w:color w:val="000000"/>
          <w:sz w:val="16"/>
          <w:szCs w:val="16"/>
          <w:shd w:val="clear" w:color="auto" w:fill="FFFFFF"/>
        </w:rPr>
        <w:t>简直是一模一样</w:t>
      </w:r>
      <w:r>
        <w:rPr>
          <w:rFonts w:ascii="Helvetica Neue" w:hAnsi="Helvetica Neue"/>
          <w:color w:val="000000"/>
          <w:sz w:val="16"/>
          <w:szCs w:val="16"/>
          <w:shd w:val="clear" w:color="auto" w:fill="FFFFFF"/>
        </w:rPr>
        <w:t>)</w:t>
      </w:r>
      <w:r>
        <w:rPr>
          <w:rFonts w:ascii="Helvetica Neue" w:hAnsi="Helvetica Neue"/>
          <w:color w:val="000000"/>
          <w:sz w:val="16"/>
          <w:szCs w:val="16"/>
          <w:shd w:val="clear" w:color="auto" w:fill="FFFFFF"/>
        </w:rPr>
        <w:t>。</w:t>
      </w:r>
      <w:r>
        <w:rPr>
          <w:rFonts w:ascii="Helvetica Neue" w:hAnsi="Helvetica Neue"/>
          <w:color w:val="000000"/>
          <w:sz w:val="16"/>
          <w:szCs w:val="16"/>
          <w:shd w:val="clear" w:color="auto" w:fill="FFFFFF"/>
        </w:rPr>
        <w:t xml:space="preserve"> </w:t>
      </w:r>
      <w:r>
        <w:rPr>
          <w:rFonts w:ascii="Helvetica Neue" w:hAnsi="Helvetica Neue"/>
          <w:color w:val="000000"/>
          <w:sz w:val="16"/>
          <w:szCs w:val="16"/>
          <w:shd w:val="clear" w:color="auto" w:fill="FFFFFF"/>
        </w:rPr>
        <w:t>侧链的好处是代码和数据独立，不增加主链的负担，避免数据膨胀，而且侧链产生的区块只会在所有安装了该侧链的节点之间进行广播。</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Asch</w:t>
      </w:r>
      <w:r>
        <w:rPr>
          <w:rFonts w:ascii="Helvetica Neue" w:hAnsi="Helvetica Neue"/>
          <w:color w:val="000000"/>
          <w:sz w:val="16"/>
          <w:szCs w:val="16"/>
          <w:shd w:val="clear" w:color="auto" w:fill="FFFFFF"/>
        </w:rPr>
        <w:t>在</w:t>
      </w:r>
      <w:r>
        <w:rPr>
          <w:rFonts w:ascii="Helvetica Neue" w:hAnsi="Helvetica Neue"/>
          <w:color w:val="000000"/>
          <w:sz w:val="16"/>
          <w:szCs w:val="16"/>
          <w:shd w:val="clear" w:color="auto" w:fill="FFFFFF"/>
        </w:rPr>
        <w:t>2016</w:t>
      </w:r>
      <w:r>
        <w:rPr>
          <w:rFonts w:ascii="Helvetica Neue" w:hAnsi="Helvetica Neue"/>
          <w:color w:val="000000"/>
          <w:sz w:val="16"/>
          <w:szCs w:val="16"/>
          <w:shd w:val="clear" w:color="auto" w:fill="FFFFFF"/>
        </w:rPr>
        <w:t>年</w:t>
      </w:r>
      <w:r>
        <w:rPr>
          <w:rFonts w:ascii="Helvetica Neue" w:hAnsi="Helvetica Neue"/>
          <w:color w:val="000000"/>
          <w:sz w:val="16"/>
          <w:szCs w:val="16"/>
          <w:shd w:val="clear" w:color="auto" w:fill="FFFFFF"/>
        </w:rPr>
        <w:t>8</w:t>
      </w:r>
      <w:r>
        <w:rPr>
          <w:rFonts w:ascii="Helvetica Neue" w:hAnsi="Helvetica Neue"/>
          <w:color w:val="000000"/>
          <w:sz w:val="16"/>
          <w:szCs w:val="16"/>
          <w:shd w:val="clear" w:color="auto" w:fill="FFFFFF"/>
        </w:rPr>
        <w:t>月就已经发布了主网。目前已经落地了两个应用，其中预测类项目孔明屋已经明确要参与</w:t>
      </w:r>
      <w:r>
        <w:rPr>
          <w:rFonts w:ascii="Helvetica Neue" w:hAnsi="Helvetica Neue"/>
          <w:color w:val="000000"/>
          <w:sz w:val="16"/>
          <w:szCs w:val="16"/>
          <w:shd w:val="clear" w:color="auto" w:fill="FFFFFF"/>
        </w:rPr>
        <w:t>2018</w:t>
      </w:r>
      <w:r>
        <w:rPr>
          <w:rFonts w:ascii="Helvetica Neue" w:hAnsi="Helvetica Neue"/>
          <w:color w:val="000000"/>
          <w:sz w:val="16"/>
          <w:szCs w:val="16"/>
          <w:shd w:val="clear" w:color="auto" w:fill="FFFFFF"/>
        </w:rPr>
        <w:t>年世界杯竞猜。（但是胃口太大，新闻聚合，预测市场，交易所，预言机，还有跨链什么的全想做。）</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以上就是</w:t>
      </w:r>
      <w:r>
        <w:rPr>
          <w:rStyle w:val="affb"/>
          <w:rFonts w:ascii="Helvetica Neue" w:hAnsi="Helvetica Neue"/>
          <w:color w:val="333333"/>
          <w:sz w:val="16"/>
          <w:szCs w:val="16"/>
          <w:shd w:val="clear" w:color="auto" w:fill="FFFFFF"/>
        </w:rPr>
        <w:t>常见的</w:t>
      </w:r>
      <w:r>
        <w:rPr>
          <w:rFonts w:ascii="Helvetica Neue" w:hAnsi="Helvetica Neue"/>
          <w:color w:val="000000"/>
          <w:sz w:val="16"/>
          <w:szCs w:val="16"/>
          <w:shd w:val="clear" w:color="auto" w:fill="FFFFFF"/>
        </w:rPr>
        <w:t>提高</w:t>
      </w:r>
      <w:r>
        <w:rPr>
          <w:rStyle w:val="affb"/>
          <w:rFonts w:ascii="Helvetica Neue" w:hAnsi="Helvetica Neue"/>
          <w:color w:val="333333"/>
          <w:sz w:val="16"/>
          <w:szCs w:val="16"/>
          <w:shd w:val="clear" w:color="auto" w:fill="FFFFFF"/>
        </w:rPr>
        <w:t>区块链可扩展性</w:t>
      </w:r>
      <w:r>
        <w:rPr>
          <w:rFonts w:ascii="Helvetica Neue" w:hAnsi="Helvetica Neue"/>
          <w:color w:val="000000"/>
          <w:sz w:val="16"/>
          <w:szCs w:val="16"/>
          <w:shd w:val="clear" w:color="auto" w:fill="FFFFFF"/>
        </w:rPr>
        <w:t>的解决方案了</w:t>
      </w:r>
      <w:r>
        <w:rPr>
          <w:rStyle w:val="affb"/>
          <w:rFonts w:ascii="Helvetica Neue" w:hAnsi="Helvetica Neue"/>
          <w:color w:val="333333"/>
          <w:sz w:val="16"/>
          <w:szCs w:val="16"/>
          <w:shd w:val="clear" w:color="auto" w:fill="FFFFFF"/>
        </w:rPr>
        <w:t>。</w:t>
      </w:r>
    </w:p>
    <w:p w:rsidR="00814922" w:rsidRDefault="00814922" w:rsidP="00814922"/>
    <w:p w:rsidR="00814922" w:rsidRDefault="002C40F9" w:rsidP="00814922">
      <w:hyperlink r:id="rId14" w:history="1">
        <w:r w:rsidR="00406A62" w:rsidRPr="00253BC6">
          <w:rPr>
            <w:rStyle w:val="a6"/>
          </w:rPr>
          <w:t>https://www.bitask.org/question/1201</w:t>
        </w:r>
      </w:hyperlink>
    </w:p>
    <w:p w:rsidR="00406A62" w:rsidRDefault="00406A62" w:rsidP="00814922"/>
    <w:p w:rsidR="00814922" w:rsidRDefault="00814922" w:rsidP="00814922"/>
    <w:p w:rsidR="00926492" w:rsidRDefault="00926492" w:rsidP="00926492">
      <w:pPr>
        <w:pStyle w:val="2"/>
      </w:pPr>
      <w:bookmarkStart w:id="8" w:name="_Toc514399640"/>
      <w:r>
        <w:t>比特股如何创建资产并喂价？</w:t>
      </w:r>
      <w:bookmarkEnd w:id="8"/>
    </w:p>
    <w:p w:rsidR="00926492" w:rsidRPr="00926492" w:rsidRDefault="00926492" w:rsidP="00926492">
      <w:pPr>
        <w:widowControl/>
        <w:shd w:val="clear" w:color="auto" w:fill="FFFFFF"/>
        <w:jc w:val="left"/>
        <w:rPr>
          <w:rFonts w:ascii="Helvetica Neue" w:hAnsi="Helvetica Neue" w:cs="宋体" w:hint="eastAsia"/>
          <w:color w:val="000000"/>
          <w:kern w:val="0"/>
          <w:sz w:val="16"/>
          <w:szCs w:val="16"/>
        </w:rPr>
      </w:pPr>
      <w:r w:rsidRPr="00926492">
        <w:rPr>
          <w:rFonts w:ascii="Helvetica Neue" w:hAnsi="Helvetica Neue" w:cs="宋体"/>
          <w:color w:val="000000"/>
          <w:kern w:val="0"/>
          <w:sz w:val="16"/>
          <w:szCs w:val="16"/>
        </w:rPr>
        <w:t>比特股官网文档</w:t>
      </w:r>
      <w:r w:rsidRPr="00926492">
        <w:rPr>
          <w:rFonts w:ascii="Helvetica Neue" w:hAnsi="Helvetica Neue" w:cs="宋体"/>
          <w:color w:val="000000"/>
          <w:kern w:val="0"/>
          <w:sz w:val="16"/>
          <w:szCs w:val="16"/>
        </w:rPr>
        <w:t>http://docs.bitshares.eu/</w:t>
      </w:r>
      <w:r w:rsidRPr="00926492">
        <w:rPr>
          <w:rFonts w:ascii="Helvetica Neue" w:hAnsi="Helvetica Neue" w:cs="宋体"/>
          <w:color w:val="000000"/>
          <w:kern w:val="0"/>
          <w:sz w:val="16"/>
          <w:szCs w:val="16"/>
        </w:rPr>
        <w:t>部分内容未更新，目前社区正在进行整理校对，如果你查阅官方文档以后执行命令报错，建议翻一翻源码，看看命令是怎么用代码实现的，通过读源码反向分析如何执行正确的命令。比特股的资产分为</w:t>
      </w:r>
      <w:r w:rsidRPr="00926492">
        <w:rPr>
          <w:rFonts w:ascii="Helvetica Neue" w:hAnsi="Helvetica Neue" w:cs="宋体"/>
          <w:color w:val="000000"/>
          <w:kern w:val="0"/>
          <w:sz w:val="16"/>
          <w:szCs w:val="16"/>
        </w:rPr>
        <w:t>UIA</w:t>
      </w:r>
      <w:r w:rsidRPr="00926492">
        <w:rPr>
          <w:rFonts w:ascii="Helvetica Neue" w:hAnsi="Helvetica Neue" w:cs="宋体"/>
          <w:color w:val="000000"/>
          <w:kern w:val="0"/>
          <w:sz w:val="16"/>
          <w:szCs w:val="16"/>
        </w:rPr>
        <w:t>（用户自定义资产）何</w:t>
      </w:r>
      <w:r w:rsidRPr="00926492">
        <w:rPr>
          <w:rFonts w:ascii="Helvetica Neue" w:hAnsi="Helvetica Neue" w:cs="宋体"/>
          <w:color w:val="000000"/>
          <w:kern w:val="0"/>
          <w:sz w:val="16"/>
          <w:szCs w:val="16"/>
        </w:rPr>
        <w:t>MPA</w:t>
      </w:r>
      <w:r w:rsidRPr="00926492">
        <w:rPr>
          <w:rFonts w:ascii="Helvetica Neue" w:hAnsi="Helvetica Neue" w:cs="宋体"/>
          <w:color w:val="000000"/>
          <w:kern w:val="0"/>
          <w:sz w:val="16"/>
          <w:szCs w:val="16"/>
        </w:rPr>
        <w:t>（市场预测型资产），为了便于大家理解，本回答详细讲解如何创建</w:t>
      </w:r>
      <w:r w:rsidRPr="00926492">
        <w:rPr>
          <w:rFonts w:ascii="Helvetica Neue" w:hAnsi="Helvetica Neue" w:cs="宋体"/>
          <w:color w:val="000000"/>
          <w:kern w:val="0"/>
          <w:sz w:val="16"/>
          <w:szCs w:val="16"/>
        </w:rPr>
        <w:t>MPA</w:t>
      </w:r>
      <w:r w:rsidRPr="00926492">
        <w:rPr>
          <w:rFonts w:ascii="Helvetica Neue" w:hAnsi="Helvetica Neue" w:cs="宋体"/>
          <w:color w:val="000000"/>
          <w:kern w:val="0"/>
          <w:sz w:val="16"/>
          <w:szCs w:val="16"/>
        </w:rPr>
        <w:t>，本回答涉及的命令都在本地搭建的比特股测试网络上执行并给出执行结果，理解下面的内容需要一定的比特股使用基础。</w:t>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t>*</w:t>
      </w:r>
      <w:r w:rsidRPr="00926492">
        <w:rPr>
          <w:rFonts w:ascii="Helvetica Neue" w:hAnsi="Helvetica Neue" w:cs="宋体"/>
          <w:color w:val="000000"/>
          <w:kern w:val="0"/>
          <w:sz w:val="16"/>
          <w:szCs w:val="16"/>
        </w:rPr>
        <w:t>创建资产</w:t>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t>使用</w:t>
      </w:r>
      <w:r w:rsidRPr="00926492">
        <w:rPr>
          <w:rFonts w:ascii="Helvetica Neue" w:hAnsi="Helvetica Neue" w:cs="宋体"/>
          <w:color w:val="000000"/>
          <w:kern w:val="0"/>
          <w:sz w:val="16"/>
          <w:szCs w:val="16"/>
        </w:rPr>
        <w:t>create_asset</w:t>
      </w:r>
      <w:r w:rsidRPr="00926492">
        <w:rPr>
          <w:rFonts w:ascii="Helvetica Neue" w:hAnsi="Helvetica Neue" w:cs="宋体"/>
          <w:color w:val="000000"/>
          <w:kern w:val="0"/>
          <w:sz w:val="16"/>
          <w:szCs w:val="16"/>
        </w:rPr>
        <w:t>命令，命令参数如下：</w:t>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t>create_asset </w:t>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t xml:space="preserve">issuer </w:t>
      </w:r>
      <w:r w:rsidRPr="00926492">
        <w:rPr>
          <w:rFonts w:ascii="Helvetica Neue" w:hAnsi="Helvetica Neue" w:cs="宋体"/>
          <w:color w:val="000000"/>
          <w:kern w:val="0"/>
          <w:sz w:val="16"/>
          <w:szCs w:val="16"/>
        </w:rPr>
        <w:t>资产发行者</w:t>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t xml:space="preserve">symbol </w:t>
      </w:r>
      <w:r w:rsidRPr="00926492">
        <w:rPr>
          <w:rFonts w:ascii="Helvetica Neue" w:hAnsi="Helvetica Neue" w:cs="宋体"/>
          <w:color w:val="000000"/>
          <w:kern w:val="0"/>
          <w:sz w:val="16"/>
          <w:szCs w:val="16"/>
        </w:rPr>
        <w:t>资产标识</w:t>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t xml:space="preserve">precision </w:t>
      </w:r>
      <w:r w:rsidRPr="00926492">
        <w:rPr>
          <w:rFonts w:ascii="Helvetica Neue" w:hAnsi="Helvetica Neue" w:cs="宋体"/>
          <w:color w:val="000000"/>
          <w:kern w:val="0"/>
          <w:sz w:val="16"/>
          <w:szCs w:val="16"/>
        </w:rPr>
        <w:t>资产精度</w:t>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t xml:space="preserve">options </w:t>
      </w:r>
      <w:r w:rsidRPr="00926492">
        <w:rPr>
          <w:rFonts w:ascii="Helvetica Neue" w:hAnsi="Helvetica Neue" w:cs="宋体"/>
          <w:color w:val="000000"/>
          <w:kern w:val="0"/>
          <w:sz w:val="16"/>
          <w:szCs w:val="16"/>
        </w:rPr>
        <w:t>资产参数，其中权限位和标志位包括</w:t>
      </w:r>
      <w:r w:rsidRPr="00926492">
        <w:rPr>
          <w:rFonts w:ascii="Helvetica Neue" w:hAnsi="Helvetica Neue" w:cs="宋体"/>
          <w:color w:val="000000"/>
          <w:kern w:val="0"/>
          <w:sz w:val="16"/>
          <w:szCs w:val="16"/>
        </w:rPr>
        <w:t>charge_market_fee</w:t>
      </w:r>
      <w:r w:rsidRPr="00926492">
        <w:rPr>
          <w:rFonts w:ascii="Helvetica Neue" w:hAnsi="Helvetica Neue" w:cs="宋体"/>
          <w:color w:val="000000"/>
          <w:kern w:val="0"/>
          <w:sz w:val="16"/>
          <w:szCs w:val="16"/>
        </w:rPr>
        <w:t>、</w:t>
      </w:r>
      <w:r w:rsidRPr="00926492">
        <w:rPr>
          <w:rFonts w:ascii="Helvetica Neue" w:hAnsi="Helvetica Neue" w:cs="宋体"/>
          <w:color w:val="000000"/>
          <w:kern w:val="0"/>
          <w:sz w:val="16"/>
          <w:szCs w:val="16"/>
        </w:rPr>
        <w:t>white_list</w:t>
      </w:r>
      <w:r w:rsidRPr="00926492">
        <w:rPr>
          <w:rFonts w:ascii="Helvetica Neue" w:hAnsi="Helvetica Neue" w:cs="宋体"/>
          <w:color w:val="000000"/>
          <w:kern w:val="0"/>
          <w:sz w:val="16"/>
          <w:szCs w:val="16"/>
        </w:rPr>
        <w:t>、</w:t>
      </w:r>
      <w:r w:rsidRPr="00926492">
        <w:rPr>
          <w:rFonts w:ascii="Helvetica Neue" w:hAnsi="Helvetica Neue" w:cs="宋体"/>
          <w:color w:val="000000"/>
          <w:kern w:val="0"/>
          <w:sz w:val="16"/>
          <w:szCs w:val="16"/>
        </w:rPr>
        <w:t>override_authority</w:t>
      </w:r>
      <w:r w:rsidRPr="00926492">
        <w:rPr>
          <w:rFonts w:ascii="Helvetica Neue" w:hAnsi="Helvetica Neue" w:cs="宋体"/>
          <w:color w:val="000000"/>
          <w:kern w:val="0"/>
          <w:sz w:val="16"/>
          <w:szCs w:val="16"/>
        </w:rPr>
        <w:t>、</w:t>
      </w:r>
      <w:r w:rsidRPr="00926492">
        <w:rPr>
          <w:rFonts w:ascii="Helvetica Neue" w:hAnsi="Helvetica Neue" w:cs="宋体"/>
          <w:color w:val="000000"/>
          <w:kern w:val="0"/>
          <w:sz w:val="16"/>
          <w:szCs w:val="16"/>
        </w:rPr>
        <w:t>transfer_restricted</w:t>
      </w:r>
      <w:r w:rsidRPr="00926492">
        <w:rPr>
          <w:rFonts w:ascii="Helvetica Neue" w:hAnsi="Helvetica Neue" w:cs="宋体"/>
          <w:color w:val="000000"/>
          <w:kern w:val="0"/>
          <w:sz w:val="16"/>
          <w:szCs w:val="16"/>
        </w:rPr>
        <w:t>、</w:t>
      </w:r>
      <w:r w:rsidRPr="00926492">
        <w:rPr>
          <w:rFonts w:ascii="Helvetica Neue" w:hAnsi="Helvetica Neue" w:cs="宋体"/>
          <w:color w:val="000000"/>
          <w:kern w:val="0"/>
          <w:sz w:val="16"/>
          <w:szCs w:val="16"/>
        </w:rPr>
        <w:lastRenderedPageBreak/>
        <w:t>disable_force_settle</w:t>
      </w:r>
      <w:r w:rsidRPr="00926492">
        <w:rPr>
          <w:rFonts w:ascii="Helvetica Neue" w:hAnsi="Helvetica Neue" w:cs="宋体"/>
          <w:color w:val="000000"/>
          <w:kern w:val="0"/>
          <w:sz w:val="16"/>
          <w:szCs w:val="16"/>
        </w:rPr>
        <w:t>、</w:t>
      </w:r>
      <w:r w:rsidRPr="00926492">
        <w:rPr>
          <w:rFonts w:ascii="Helvetica Neue" w:hAnsi="Helvetica Neue" w:cs="宋体"/>
          <w:color w:val="000000"/>
          <w:kern w:val="0"/>
          <w:sz w:val="16"/>
          <w:szCs w:val="16"/>
        </w:rPr>
        <w:t>global_settle</w:t>
      </w:r>
      <w:r w:rsidRPr="00926492">
        <w:rPr>
          <w:rFonts w:ascii="Helvetica Neue" w:hAnsi="Helvetica Neue" w:cs="宋体"/>
          <w:color w:val="000000"/>
          <w:kern w:val="0"/>
          <w:sz w:val="16"/>
          <w:szCs w:val="16"/>
        </w:rPr>
        <w:t>、</w:t>
      </w:r>
      <w:r w:rsidRPr="00926492">
        <w:rPr>
          <w:rFonts w:ascii="Helvetica Neue" w:hAnsi="Helvetica Neue" w:cs="宋体"/>
          <w:color w:val="000000"/>
          <w:kern w:val="0"/>
          <w:sz w:val="16"/>
          <w:szCs w:val="16"/>
        </w:rPr>
        <w:t>disable_confidential</w:t>
      </w:r>
      <w:r w:rsidRPr="00926492">
        <w:rPr>
          <w:rFonts w:ascii="Helvetica Neue" w:hAnsi="Helvetica Neue" w:cs="宋体"/>
          <w:color w:val="000000"/>
          <w:kern w:val="0"/>
          <w:sz w:val="16"/>
          <w:szCs w:val="16"/>
        </w:rPr>
        <w:t>、</w:t>
      </w:r>
      <w:r w:rsidRPr="00926492">
        <w:rPr>
          <w:rFonts w:ascii="Helvetica Neue" w:hAnsi="Helvetica Neue" w:cs="宋体"/>
          <w:color w:val="000000"/>
          <w:kern w:val="0"/>
          <w:sz w:val="16"/>
          <w:szCs w:val="16"/>
        </w:rPr>
        <w:t>witness_fed_asset</w:t>
      </w:r>
      <w:r w:rsidRPr="00926492">
        <w:rPr>
          <w:rFonts w:ascii="Helvetica Neue" w:hAnsi="Helvetica Neue" w:cs="宋体"/>
          <w:color w:val="000000"/>
          <w:kern w:val="0"/>
          <w:sz w:val="16"/>
          <w:szCs w:val="16"/>
        </w:rPr>
        <w:t>和</w:t>
      </w:r>
      <w:r w:rsidRPr="00926492">
        <w:rPr>
          <w:rFonts w:ascii="Helvetica Neue" w:hAnsi="Helvetica Neue" w:cs="宋体"/>
          <w:color w:val="000000"/>
          <w:kern w:val="0"/>
          <w:sz w:val="16"/>
          <w:szCs w:val="16"/>
        </w:rPr>
        <w:t>committee_fed_asset</w:t>
      </w:r>
      <w:r w:rsidRPr="00926492">
        <w:rPr>
          <w:rFonts w:ascii="Helvetica Neue" w:hAnsi="Helvetica Neue" w:cs="宋体"/>
          <w:color w:val="000000"/>
          <w:kern w:val="0"/>
          <w:sz w:val="16"/>
          <w:szCs w:val="16"/>
        </w:rPr>
        <w:t>八个标志位</w:t>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t>mpaoptions MPA</w:t>
      </w:r>
      <w:r w:rsidRPr="00926492">
        <w:rPr>
          <w:rFonts w:ascii="Helvetica Neue" w:hAnsi="Helvetica Neue" w:cs="宋体"/>
          <w:color w:val="000000"/>
          <w:kern w:val="0"/>
          <w:sz w:val="16"/>
          <w:szCs w:val="16"/>
        </w:rPr>
        <w:t>参数，主要设定喂价人和喂价生命周期</w:t>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t xml:space="preserve">broadcast </w:t>
      </w:r>
      <w:r w:rsidRPr="00926492">
        <w:rPr>
          <w:rFonts w:ascii="Helvetica Neue" w:hAnsi="Helvetica Neue" w:cs="宋体"/>
          <w:color w:val="000000"/>
          <w:kern w:val="0"/>
          <w:sz w:val="16"/>
          <w:szCs w:val="16"/>
        </w:rPr>
        <w:t>是否需要广播</w:t>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t>使用案例如下：</w:t>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t>create_asset testtest MYASSETS 5 {"issuer_permissions": 511,"flags": 0,"core_exchange_rate":{"base":{"amount":1,"asset_id":"1.3.0"},"quote":{"amount":1,"asset_id":"1.3.1"}}} {"new_feed_producers":,"feed_lifetime_sec":120} true</w:t>
      </w:r>
      <w:r w:rsidRPr="00926492">
        <w:rPr>
          <w:rFonts w:ascii="Helvetica Neue" w:hAnsi="Helvetica Neue" w:cs="宋体"/>
          <w:color w:val="000000"/>
          <w:kern w:val="0"/>
          <w:sz w:val="16"/>
          <w:szCs w:val="16"/>
        </w:rPr>
        <w:br/>
      </w:r>
    </w:p>
    <w:p w:rsidR="00926492" w:rsidRPr="00926492" w:rsidRDefault="00926492" w:rsidP="00926492">
      <w:pPr>
        <w:widowControl/>
        <w:shd w:val="clear" w:color="auto" w:fill="FFFFFF"/>
        <w:jc w:val="left"/>
        <w:rPr>
          <w:rFonts w:ascii="Helvetica Neue" w:hAnsi="Helvetica Neue" w:cs="宋体" w:hint="eastAsia"/>
          <w:color w:val="000000"/>
          <w:kern w:val="0"/>
          <w:sz w:val="16"/>
          <w:szCs w:val="16"/>
        </w:rPr>
      </w:pPr>
      <w:r w:rsidRPr="00926492">
        <w:rPr>
          <w:rFonts w:ascii="Helvetica Neue" w:hAnsi="Helvetica Neue" w:cs="宋体"/>
          <w:color w:val="000000"/>
          <w:kern w:val="0"/>
          <w:sz w:val="16"/>
          <w:szCs w:val="16"/>
        </w:rPr>
        <w:lastRenderedPageBreak/>
        <w:br/>
      </w:r>
      <w:r>
        <w:rPr>
          <w:rFonts w:ascii="Helvetica Neue" w:hAnsi="Helvetica Neue" w:cs="宋体" w:hint="eastAsia"/>
          <w:noProof/>
          <w:color w:val="155FAA"/>
          <w:kern w:val="0"/>
          <w:sz w:val="16"/>
          <w:szCs w:val="16"/>
        </w:rPr>
        <w:drawing>
          <wp:inline distT="0" distB="0" distL="0" distR="0">
            <wp:extent cx="10934700" cy="7080250"/>
            <wp:effectExtent l="19050" t="0" r="0" b="0"/>
            <wp:docPr id="7" name="图片 7" descr="create.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png">
                      <a:hlinkClick r:id="rId15" tgtFrame="&quot;_blank&quot;"/>
                    </pic:cNvPr>
                    <pic:cNvPicPr>
                      <a:picLocks noChangeAspect="1" noChangeArrowheads="1"/>
                    </pic:cNvPicPr>
                  </pic:nvPicPr>
                  <pic:blipFill>
                    <a:blip r:embed="rId16"/>
                    <a:srcRect/>
                    <a:stretch>
                      <a:fillRect/>
                    </a:stretch>
                  </pic:blipFill>
                  <pic:spPr bwMode="auto">
                    <a:xfrm>
                      <a:off x="0" y="0"/>
                      <a:ext cx="10934700" cy="7080250"/>
                    </a:xfrm>
                    <a:prstGeom prst="rect">
                      <a:avLst/>
                    </a:prstGeom>
                    <a:noFill/>
                    <a:ln w="9525">
                      <a:noFill/>
                      <a:miter lim="800000"/>
                      <a:headEnd/>
                      <a:tailEnd/>
                    </a:ln>
                  </pic:spPr>
                </pic:pic>
              </a:graphicData>
            </a:graphic>
          </wp:inline>
        </w:drawing>
      </w:r>
    </w:p>
    <w:p w:rsidR="00926492" w:rsidRPr="00926492" w:rsidRDefault="00926492" w:rsidP="00926492">
      <w:pPr>
        <w:widowControl/>
        <w:shd w:val="clear" w:color="auto" w:fill="FFFFFF"/>
        <w:jc w:val="left"/>
        <w:rPr>
          <w:rFonts w:ascii="Helvetica Neue" w:hAnsi="Helvetica Neue" w:cs="宋体" w:hint="eastAsia"/>
          <w:color w:val="000000"/>
          <w:kern w:val="0"/>
          <w:sz w:val="16"/>
          <w:szCs w:val="16"/>
        </w:rPr>
      </w:pP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t>查询资产</w:t>
      </w:r>
      <w:r w:rsidRPr="00926492">
        <w:rPr>
          <w:rFonts w:ascii="Helvetica Neue" w:hAnsi="Helvetica Neue" w:cs="宋体"/>
          <w:color w:val="000000"/>
          <w:kern w:val="0"/>
          <w:sz w:val="16"/>
          <w:szCs w:val="16"/>
        </w:rPr>
        <w:t>ID</w:t>
      </w:r>
      <w:r w:rsidRPr="00926492">
        <w:rPr>
          <w:rFonts w:ascii="Helvetica Neue" w:hAnsi="Helvetica Neue" w:cs="宋体"/>
          <w:color w:val="000000"/>
          <w:kern w:val="0"/>
          <w:sz w:val="16"/>
          <w:szCs w:val="16"/>
        </w:rPr>
        <w:t>，这个命令很简单</w:t>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lastRenderedPageBreak/>
        <w:t>get_asset MYASSETS</w:t>
      </w:r>
      <w:r w:rsidRPr="00926492">
        <w:rPr>
          <w:rFonts w:ascii="Helvetica Neue" w:hAnsi="Helvetica Neue" w:cs="宋体"/>
          <w:color w:val="000000"/>
          <w:kern w:val="0"/>
          <w:sz w:val="16"/>
          <w:szCs w:val="16"/>
        </w:rPr>
        <w:br/>
      </w:r>
    </w:p>
    <w:p w:rsidR="00926492" w:rsidRPr="00926492" w:rsidRDefault="00926492" w:rsidP="00926492">
      <w:pPr>
        <w:widowControl/>
        <w:shd w:val="clear" w:color="auto" w:fill="FFFFFF"/>
        <w:jc w:val="left"/>
        <w:rPr>
          <w:rFonts w:ascii="Helvetica Neue" w:hAnsi="Helvetica Neue" w:cs="宋体" w:hint="eastAsia"/>
          <w:color w:val="000000"/>
          <w:kern w:val="0"/>
          <w:sz w:val="16"/>
          <w:szCs w:val="16"/>
        </w:rPr>
      </w:pPr>
      <w:r w:rsidRPr="00926492">
        <w:rPr>
          <w:rFonts w:ascii="Helvetica Neue" w:hAnsi="Helvetica Neue" w:cs="宋体"/>
          <w:color w:val="000000"/>
          <w:kern w:val="0"/>
          <w:sz w:val="16"/>
          <w:szCs w:val="16"/>
        </w:rPr>
        <w:br/>
      </w:r>
      <w:r>
        <w:rPr>
          <w:rFonts w:ascii="Helvetica Neue" w:hAnsi="Helvetica Neue" w:cs="宋体" w:hint="eastAsia"/>
          <w:noProof/>
          <w:color w:val="155FAA"/>
          <w:kern w:val="0"/>
          <w:sz w:val="16"/>
          <w:szCs w:val="16"/>
        </w:rPr>
        <w:drawing>
          <wp:inline distT="0" distB="0" distL="0" distR="0">
            <wp:extent cx="3689350" cy="4197350"/>
            <wp:effectExtent l="19050" t="0" r="6350" b="0"/>
            <wp:docPr id="8" name="图片 8" descr="get-asset.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t-asset.png">
                      <a:hlinkClick r:id="rId17" tgtFrame="&quot;_blank&quot;"/>
                    </pic:cNvPr>
                    <pic:cNvPicPr>
                      <a:picLocks noChangeAspect="1" noChangeArrowheads="1"/>
                    </pic:cNvPicPr>
                  </pic:nvPicPr>
                  <pic:blipFill>
                    <a:blip r:embed="rId18"/>
                    <a:srcRect/>
                    <a:stretch>
                      <a:fillRect/>
                    </a:stretch>
                  </pic:blipFill>
                  <pic:spPr bwMode="auto">
                    <a:xfrm>
                      <a:off x="0" y="0"/>
                      <a:ext cx="3689350" cy="4197350"/>
                    </a:xfrm>
                    <a:prstGeom prst="rect">
                      <a:avLst/>
                    </a:prstGeom>
                    <a:noFill/>
                    <a:ln w="9525">
                      <a:noFill/>
                      <a:miter lim="800000"/>
                      <a:headEnd/>
                      <a:tailEnd/>
                    </a:ln>
                  </pic:spPr>
                </pic:pic>
              </a:graphicData>
            </a:graphic>
          </wp:inline>
        </w:drawing>
      </w:r>
    </w:p>
    <w:p w:rsidR="00926492" w:rsidRPr="00926492" w:rsidRDefault="00926492" w:rsidP="00926492">
      <w:pPr>
        <w:widowControl/>
        <w:shd w:val="clear" w:color="auto" w:fill="FFFFFF"/>
        <w:jc w:val="left"/>
        <w:rPr>
          <w:rFonts w:ascii="Helvetica Neue" w:hAnsi="Helvetica Neue" w:cs="宋体" w:hint="eastAsia"/>
          <w:color w:val="000000"/>
          <w:kern w:val="0"/>
          <w:sz w:val="16"/>
          <w:szCs w:val="16"/>
        </w:rPr>
      </w:pP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t xml:space="preserve">* </w:t>
      </w:r>
      <w:r w:rsidRPr="00926492">
        <w:rPr>
          <w:rFonts w:ascii="Helvetica Neue" w:hAnsi="Helvetica Neue" w:cs="宋体"/>
          <w:color w:val="000000"/>
          <w:kern w:val="0"/>
          <w:sz w:val="16"/>
          <w:szCs w:val="16"/>
        </w:rPr>
        <w:t>设置喂价人</w:t>
      </w:r>
      <w:r w:rsidRPr="00926492">
        <w:rPr>
          <w:rFonts w:ascii="Helvetica Neue" w:hAnsi="Helvetica Neue" w:cs="宋体"/>
          <w:color w:val="000000"/>
          <w:kern w:val="0"/>
          <w:sz w:val="16"/>
          <w:szCs w:val="16"/>
        </w:rPr>
        <w:t> </w:t>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t>使用</w:t>
      </w:r>
      <w:r w:rsidRPr="00926492">
        <w:rPr>
          <w:rFonts w:ascii="Helvetica Neue" w:hAnsi="Helvetica Neue" w:cs="宋体"/>
          <w:color w:val="000000"/>
          <w:kern w:val="0"/>
          <w:sz w:val="16"/>
          <w:szCs w:val="16"/>
        </w:rPr>
        <w:t>update_asset_feed_producers</w:t>
      </w:r>
      <w:r w:rsidRPr="00926492">
        <w:rPr>
          <w:rFonts w:ascii="Helvetica Neue" w:hAnsi="Helvetica Neue" w:cs="宋体"/>
          <w:color w:val="000000"/>
          <w:kern w:val="0"/>
          <w:sz w:val="16"/>
          <w:szCs w:val="16"/>
        </w:rPr>
        <w:t>命令，命令参数如下：</w:t>
      </w:r>
      <w:r w:rsidRPr="00926492">
        <w:rPr>
          <w:rFonts w:ascii="Helvetica Neue" w:hAnsi="Helvetica Neue" w:cs="宋体"/>
          <w:color w:val="000000"/>
          <w:kern w:val="0"/>
          <w:sz w:val="16"/>
          <w:szCs w:val="16"/>
        </w:rPr>
        <w:t>update_asset_feed_producers["account-a", "account-b"] </w:t>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t xml:space="preserve">symbol </w:t>
      </w:r>
      <w:r w:rsidRPr="00926492">
        <w:rPr>
          <w:rFonts w:ascii="Helvetica Neue" w:hAnsi="Helvetica Neue" w:cs="宋体"/>
          <w:color w:val="000000"/>
          <w:kern w:val="0"/>
          <w:sz w:val="16"/>
          <w:szCs w:val="16"/>
        </w:rPr>
        <w:t>资产标识</w:t>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t xml:space="preserve"> ["account-a", "account-b"]  </w:t>
      </w:r>
      <w:r w:rsidRPr="00926492">
        <w:rPr>
          <w:rFonts w:ascii="Helvetica Neue" w:hAnsi="Helvetica Neue" w:cs="宋体"/>
          <w:color w:val="000000"/>
          <w:kern w:val="0"/>
          <w:sz w:val="16"/>
          <w:szCs w:val="16"/>
        </w:rPr>
        <w:t>喂价账户</w:t>
      </w:r>
      <w:r w:rsidRPr="00926492">
        <w:rPr>
          <w:rFonts w:ascii="Helvetica Neue" w:hAnsi="Helvetica Neue" w:cs="宋体"/>
          <w:color w:val="000000"/>
          <w:kern w:val="0"/>
          <w:sz w:val="16"/>
          <w:szCs w:val="16"/>
        </w:rPr>
        <w:t>account-a</w:t>
      </w:r>
      <w:r w:rsidRPr="00926492">
        <w:rPr>
          <w:rFonts w:ascii="Helvetica Neue" w:hAnsi="Helvetica Neue" w:cs="宋体"/>
          <w:color w:val="000000"/>
          <w:kern w:val="0"/>
          <w:sz w:val="16"/>
          <w:szCs w:val="16"/>
        </w:rPr>
        <w:t>和</w:t>
      </w:r>
      <w:r w:rsidRPr="00926492">
        <w:rPr>
          <w:rFonts w:ascii="Helvetica Neue" w:hAnsi="Helvetica Neue" w:cs="宋体"/>
          <w:color w:val="000000"/>
          <w:kern w:val="0"/>
          <w:sz w:val="16"/>
          <w:szCs w:val="16"/>
        </w:rPr>
        <w:t>account-b</w:t>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t xml:space="preserve">broadcast </w:t>
      </w:r>
      <w:r w:rsidRPr="00926492">
        <w:rPr>
          <w:rFonts w:ascii="Helvetica Neue" w:hAnsi="Helvetica Neue" w:cs="宋体"/>
          <w:color w:val="000000"/>
          <w:kern w:val="0"/>
          <w:sz w:val="16"/>
          <w:szCs w:val="16"/>
        </w:rPr>
        <w:t>是否需要广播</w:t>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t>使用案例如下</w:t>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t>update_asset_feed_producers MYASSETS [testtest] true</w:t>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lastRenderedPageBreak/>
        <w:br/>
        <w:t> </w:t>
      </w:r>
    </w:p>
    <w:p w:rsidR="00926492" w:rsidRPr="00926492" w:rsidRDefault="00926492" w:rsidP="00926492">
      <w:pPr>
        <w:widowControl/>
        <w:shd w:val="clear" w:color="auto" w:fill="FFFFFF"/>
        <w:jc w:val="left"/>
        <w:rPr>
          <w:rFonts w:ascii="Helvetica Neue" w:hAnsi="Helvetica Neue" w:cs="宋体" w:hint="eastAsia"/>
          <w:color w:val="000000"/>
          <w:kern w:val="0"/>
          <w:sz w:val="16"/>
          <w:szCs w:val="16"/>
        </w:rPr>
      </w:pPr>
      <w:r w:rsidRPr="00926492">
        <w:rPr>
          <w:rFonts w:ascii="Helvetica Neue" w:hAnsi="Helvetica Neue" w:cs="宋体"/>
          <w:color w:val="000000"/>
          <w:kern w:val="0"/>
          <w:sz w:val="16"/>
          <w:szCs w:val="16"/>
        </w:rPr>
        <w:br/>
      </w:r>
      <w:r>
        <w:rPr>
          <w:rFonts w:ascii="Helvetica Neue" w:hAnsi="Helvetica Neue" w:cs="宋体" w:hint="eastAsia"/>
          <w:noProof/>
          <w:color w:val="155FAA"/>
          <w:kern w:val="0"/>
          <w:sz w:val="16"/>
          <w:szCs w:val="16"/>
        </w:rPr>
        <w:drawing>
          <wp:inline distT="0" distB="0" distL="0" distR="0">
            <wp:extent cx="10572750" cy="3130550"/>
            <wp:effectExtent l="19050" t="0" r="0" b="0"/>
            <wp:docPr id="9" name="图片 9" descr="update.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pdate.png">
                      <a:hlinkClick r:id="rId19" tgtFrame="&quot;_blank&quot;"/>
                    </pic:cNvPr>
                    <pic:cNvPicPr>
                      <a:picLocks noChangeAspect="1" noChangeArrowheads="1"/>
                    </pic:cNvPicPr>
                  </pic:nvPicPr>
                  <pic:blipFill>
                    <a:blip r:embed="rId20"/>
                    <a:srcRect/>
                    <a:stretch>
                      <a:fillRect/>
                    </a:stretch>
                  </pic:blipFill>
                  <pic:spPr bwMode="auto">
                    <a:xfrm>
                      <a:off x="0" y="0"/>
                      <a:ext cx="10572750" cy="3130550"/>
                    </a:xfrm>
                    <a:prstGeom prst="rect">
                      <a:avLst/>
                    </a:prstGeom>
                    <a:noFill/>
                    <a:ln w="9525">
                      <a:noFill/>
                      <a:miter lim="800000"/>
                      <a:headEnd/>
                      <a:tailEnd/>
                    </a:ln>
                  </pic:spPr>
                </pic:pic>
              </a:graphicData>
            </a:graphic>
          </wp:inline>
        </w:drawing>
      </w:r>
    </w:p>
    <w:p w:rsidR="00926492" w:rsidRPr="00926492" w:rsidRDefault="00926492" w:rsidP="00926492">
      <w:pPr>
        <w:widowControl/>
        <w:shd w:val="clear" w:color="auto" w:fill="FFFFFF"/>
        <w:jc w:val="left"/>
        <w:rPr>
          <w:rFonts w:ascii="Helvetica Neue" w:hAnsi="Helvetica Neue" w:cs="宋体" w:hint="eastAsia"/>
          <w:color w:val="000000"/>
          <w:kern w:val="0"/>
          <w:sz w:val="16"/>
          <w:szCs w:val="16"/>
        </w:rPr>
      </w:pP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t xml:space="preserve"> * </w:t>
      </w:r>
      <w:r w:rsidRPr="00926492">
        <w:rPr>
          <w:rFonts w:ascii="Helvetica Neue" w:hAnsi="Helvetica Neue" w:cs="宋体"/>
          <w:color w:val="000000"/>
          <w:kern w:val="0"/>
          <w:sz w:val="16"/>
          <w:szCs w:val="16"/>
        </w:rPr>
        <w:t>喂价</w:t>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t>使用</w:t>
      </w:r>
      <w:r w:rsidRPr="00926492">
        <w:rPr>
          <w:rFonts w:ascii="Helvetica Neue" w:hAnsi="Helvetica Neue" w:cs="宋体"/>
          <w:color w:val="000000"/>
          <w:kern w:val="0"/>
          <w:sz w:val="16"/>
          <w:szCs w:val="16"/>
        </w:rPr>
        <w:t xml:space="preserve">publish_asset_feed </w:t>
      </w:r>
      <w:r w:rsidRPr="00926492">
        <w:rPr>
          <w:rFonts w:ascii="Helvetica Neue" w:hAnsi="Helvetica Neue" w:cs="宋体"/>
          <w:color w:val="000000"/>
          <w:kern w:val="0"/>
          <w:sz w:val="16"/>
          <w:szCs w:val="16"/>
        </w:rPr>
        <w:t>命令，命令参数如下：</w:t>
      </w:r>
      <w:r w:rsidRPr="00926492">
        <w:rPr>
          <w:rFonts w:ascii="Helvetica Neue" w:hAnsi="Helvetica Neue" w:cs="宋体"/>
          <w:color w:val="000000"/>
          <w:kern w:val="0"/>
          <w:sz w:val="16"/>
          <w:szCs w:val="16"/>
        </w:rPr>
        <w:t>publish_asset_feed  </w:t>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t>producers</w:t>
      </w:r>
      <w:r w:rsidRPr="00926492">
        <w:rPr>
          <w:rFonts w:ascii="Helvetica Neue" w:hAnsi="Helvetica Neue" w:cs="宋体"/>
          <w:color w:val="000000"/>
          <w:kern w:val="0"/>
          <w:sz w:val="16"/>
          <w:szCs w:val="16"/>
        </w:rPr>
        <w:t>喂价人</w:t>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t xml:space="preserve">symbol </w:t>
      </w:r>
      <w:r w:rsidRPr="00926492">
        <w:rPr>
          <w:rFonts w:ascii="Helvetica Neue" w:hAnsi="Helvetica Neue" w:cs="宋体"/>
          <w:color w:val="000000"/>
          <w:kern w:val="0"/>
          <w:sz w:val="16"/>
          <w:szCs w:val="16"/>
        </w:rPr>
        <w:t>资产标识</w:t>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t xml:space="preserve">feed </w:t>
      </w:r>
      <w:r w:rsidRPr="00926492">
        <w:rPr>
          <w:rFonts w:ascii="Helvetica Neue" w:hAnsi="Helvetica Neue" w:cs="宋体"/>
          <w:color w:val="000000"/>
          <w:kern w:val="0"/>
          <w:sz w:val="16"/>
          <w:szCs w:val="16"/>
        </w:rPr>
        <w:t>喂价，</w:t>
      </w:r>
      <w:r w:rsidRPr="00926492">
        <w:rPr>
          <w:rFonts w:ascii="Helvetica Neue" w:hAnsi="Helvetica Neue" w:cs="宋体"/>
          <w:color w:val="000000"/>
          <w:kern w:val="0"/>
          <w:sz w:val="16"/>
          <w:szCs w:val="16"/>
        </w:rPr>
        <w:t>base</w:t>
      </w:r>
      <w:r w:rsidRPr="00926492">
        <w:rPr>
          <w:rFonts w:ascii="Helvetica Neue" w:hAnsi="Helvetica Neue" w:cs="宋体"/>
          <w:color w:val="000000"/>
          <w:kern w:val="0"/>
          <w:sz w:val="16"/>
          <w:szCs w:val="16"/>
        </w:rPr>
        <w:t>是新创建资产，</w:t>
      </w:r>
      <w:r w:rsidRPr="00926492">
        <w:rPr>
          <w:rFonts w:ascii="Helvetica Neue" w:hAnsi="Helvetica Neue" w:cs="宋体"/>
          <w:color w:val="000000"/>
          <w:kern w:val="0"/>
          <w:sz w:val="16"/>
          <w:szCs w:val="16"/>
        </w:rPr>
        <w:t>quote</w:t>
      </w:r>
      <w:r w:rsidRPr="00926492">
        <w:rPr>
          <w:rFonts w:ascii="Helvetica Neue" w:hAnsi="Helvetica Neue" w:cs="宋体"/>
          <w:color w:val="000000"/>
          <w:kern w:val="0"/>
          <w:sz w:val="16"/>
          <w:szCs w:val="16"/>
        </w:rPr>
        <w:t>是基础资产</w:t>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t xml:space="preserve">broadcast </w:t>
      </w:r>
      <w:r w:rsidRPr="00926492">
        <w:rPr>
          <w:rFonts w:ascii="Helvetica Neue" w:hAnsi="Helvetica Neue" w:cs="宋体"/>
          <w:color w:val="000000"/>
          <w:kern w:val="0"/>
          <w:sz w:val="16"/>
          <w:szCs w:val="16"/>
        </w:rPr>
        <w:t>是否需要广播</w:t>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t>publish_asset_feed testtest MYASSETS {"settlement_price":{"base":{"amount":200000,"asset_id":"1.3.69"},"quote":{"amount":100000,"asset_id":"1.3.0"}},"core_exchange_rate":{"base":{"amount":100000,"asset_id":"1.3.69"},"quote":{"amount":1000,"asset_id":"1.3.0"}}} true</w:t>
      </w:r>
      <w:r w:rsidRPr="00926492">
        <w:rPr>
          <w:rFonts w:ascii="Helvetica Neue" w:hAnsi="Helvetica Neue" w:cs="宋体"/>
          <w:color w:val="000000"/>
          <w:kern w:val="0"/>
          <w:sz w:val="16"/>
          <w:szCs w:val="16"/>
        </w:rPr>
        <w:br/>
      </w:r>
    </w:p>
    <w:p w:rsidR="00926492" w:rsidRPr="00926492" w:rsidRDefault="00926492" w:rsidP="00926492">
      <w:pPr>
        <w:widowControl/>
        <w:shd w:val="clear" w:color="auto" w:fill="FFFFFF"/>
        <w:jc w:val="left"/>
        <w:rPr>
          <w:rFonts w:ascii="Helvetica Neue" w:hAnsi="Helvetica Neue" w:cs="宋体" w:hint="eastAsia"/>
          <w:color w:val="000000"/>
          <w:kern w:val="0"/>
          <w:sz w:val="16"/>
          <w:szCs w:val="16"/>
        </w:rPr>
      </w:pPr>
      <w:r w:rsidRPr="00926492">
        <w:rPr>
          <w:rFonts w:ascii="Helvetica Neue" w:hAnsi="Helvetica Neue" w:cs="宋体"/>
          <w:color w:val="000000"/>
          <w:kern w:val="0"/>
          <w:sz w:val="16"/>
          <w:szCs w:val="16"/>
        </w:rPr>
        <w:lastRenderedPageBreak/>
        <w:br/>
      </w:r>
      <w:r>
        <w:rPr>
          <w:rFonts w:ascii="Helvetica Neue" w:hAnsi="Helvetica Neue" w:cs="宋体" w:hint="eastAsia"/>
          <w:noProof/>
          <w:color w:val="155FAA"/>
          <w:kern w:val="0"/>
          <w:sz w:val="16"/>
          <w:szCs w:val="16"/>
        </w:rPr>
        <w:drawing>
          <wp:inline distT="0" distB="0" distL="0" distR="0">
            <wp:extent cx="15754350" cy="6178550"/>
            <wp:effectExtent l="19050" t="0" r="0" b="0"/>
            <wp:docPr id="10" name="图片 10" descr="publish.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ublish.png">
                      <a:hlinkClick r:id="rId21" tgtFrame="&quot;_blank&quot;"/>
                    </pic:cNvPr>
                    <pic:cNvPicPr>
                      <a:picLocks noChangeAspect="1" noChangeArrowheads="1"/>
                    </pic:cNvPicPr>
                  </pic:nvPicPr>
                  <pic:blipFill>
                    <a:blip r:embed="rId22"/>
                    <a:srcRect/>
                    <a:stretch>
                      <a:fillRect/>
                    </a:stretch>
                  </pic:blipFill>
                  <pic:spPr bwMode="auto">
                    <a:xfrm>
                      <a:off x="0" y="0"/>
                      <a:ext cx="15754350" cy="6178550"/>
                    </a:xfrm>
                    <a:prstGeom prst="rect">
                      <a:avLst/>
                    </a:prstGeom>
                    <a:noFill/>
                    <a:ln w="9525">
                      <a:noFill/>
                      <a:miter lim="800000"/>
                      <a:headEnd/>
                      <a:tailEnd/>
                    </a:ln>
                  </pic:spPr>
                </pic:pic>
              </a:graphicData>
            </a:graphic>
          </wp:inline>
        </w:drawing>
      </w:r>
    </w:p>
    <w:p w:rsidR="00926492" w:rsidRPr="00926492" w:rsidRDefault="00926492" w:rsidP="00926492">
      <w:pPr>
        <w:widowControl/>
        <w:shd w:val="clear" w:color="auto" w:fill="FFFFFF"/>
        <w:jc w:val="left"/>
        <w:rPr>
          <w:rFonts w:ascii="Helvetica Neue" w:hAnsi="Helvetica Neue" w:cs="宋体" w:hint="eastAsia"/>
          <w:color w:val="000000"/>
          <w:kern w:val="0"/>
          <w:sz w:val="16"/>
          <w:szCs w:val="16"/>
        </w:rPr>
      </w:pP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t> </w:t>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br/>
      </w:r>
      <w:r w:rsidRPr="00926492">
        <w:rPr>
          <w:rFonts w:ascii="Helvetica Neue" w:hAnsi="Helvetica Neue" w:cs="宋体"/>
          <w:color w:val="000000"/>
          <w:kern w:val="0"/>
          <w:sz w:val="16"/>
          <w:szCs w:val="16"/>
        </w:rPr>
        <w:t>查看喂价结果，</w:t>
      </w:r>
      <w:r w:rsidRPr="00926492">
        <w:rPr>
          <w:rFonts w:ascii="Helvetica Neue" w:hAnsi="Helvetica Neue" w:cs="宋体"/>
          <w:color w:val="000000"/>
          <w:kern w:val="0"/>
          <w:sz w:val="16"/>
          <w:szCs w:val="16"/>
        </w:rPr>
        <w:t>0.50000BTS/MYASSETS</w:t>
      </w:r>
      <w:r w:rsidRPr="00926492">
        <w:rPr>
          <w:rFonts w:ascii="Helvetica Neue" w:hAnsi="Helvetica Neue" w:cs="宋体"/>
          <w:color w:val="000000"/>
          <w:kern w:val="0"/>
          <w:sz w:val="16"/>
          <w:szCs w:val="16"/>
        </w:rPr>
        <w:t>与喂价中参数设置对应，说明喂价成功</w:t>
      </w:r>
      <w:r w:rsidRPr="00926492">
        <w:rPr>
          <w:rFonts w:ascii="Helvetica Neue" w:hAnsi="Helvetica Neue" w:cs="宋体"/>
          <w:color w:val="000000"/>
          <w:kern w:val="0"/>
          <w:sz w:val="16"/>
          <w:szCs w:val="16"/>
        </w:rPr>
        <w:t> </w:t>
      </w:r>
    </w:p>
    <w:p w:rsidR="00926492" w:rsidRPr="00926492" w:rsidRDefault="00926492" w:rsidP="00926492">
      <w:pPr>
        <w:widowControl/>
        <w:shd w:val="clear" w:color="auto" w:fill="FFFFFF"/>
        <w:jc w:val="left"/>
        <w:rPr>
          <w:rFonts w:ascii="Helvetica Neue" w:hAnsi="Helvetica Neue" w:cs="宋体" w:hint="eastAsia"/>
          <w:color w:val="000000"/>
          <w:kern w:val="0"/>
          <w:sz w:val="16"/>
          <w:szCs w:val="16"/>
        </w:rPr>
      </w:pPr>
      <w:r>
        <w:rPr>
          <w:rFonts w:ascii="Helvetica Neue" w:hAnsi="Helvetica Neue" w:cs="宋体" w:hint="eastAsia"/>
          <w:noProof/>
          <w:color w:val="155FAA"/>
          <w:kern w:val="0"/>
          <w:sz w:val="16"/>
          <w:szCs w:val="16"/>
        </w:rPr>
        <w:lastRenderedPageBreak/>
        <w:drawing>
          <wp:inline distT="0" distB="0" distL="0" distR="0">
            <wp:extent cx="11976100" cy="5949950"/>
            <wp:effectExtent l="19050" t="0" r="6350" b="0"/>
            <wp:docPr id="11" name="图片 11" descr="https://www.bitask.org/uploads/answer/20180223/75e9bd9c21e0620f1570cfdf55a6f6bd.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bitask.org/uploads/answer/20180223/75e9bd9c21e0620f1570cfdf55a6f6bd.png">
                      <a:hlinkClick r:id="rId23" tgtFrame="&quot;_blank&quot;"/>
                    </pic:cNvPr>
                    <pic:cNvPicPr>
                      <a:picLocks noChangeAspect="1" noChangeArrowheads="1"/>
                    </pic:cNvPicPr>
                  </pic:nvPicPr>
                  <pic:blipFill>
                    <a:blip r:embed="rId24"/>
                    <a:srcRect/>
                    <a:stretch>
                      <a:fillRect/>
                    </a:stretch>
                  </pic:blipFill>
                  <pic:spPr bwMode="auto">
                    <a:xfrm>
                      <a:off x="0" y="0"/>
                      <a:ext cx="11976100" cy="5949950"/>
                    </a:xfrm>
                    <a:prstGeom prst="rect">
                      <a:avLst/>
                    </a:prstGeom>
                    <a:noFill/>
                    <a:ln w="9525">
                      <a:noFill/>
                      <a:miter lim="800000"/>
                      <a:headEnd/>
                      <a:tailEnd/>
                    </a:ln>
                  </pic:spPr>
                </pic:pic>
              </a:graphicData>
            </a:graphic>
          </wp:inline>
        </w:drawing>
      </w:r>
    </w:p>
    <w:p w:rsidR="00926492" w:rsidRDefault="00926492" w:rsidP="00926492"/>
    <w:p w:rsidR="00926492" w:rsidRDefault="002C40F9" w:rsidP="00926492">
      <w:hyperlink r:id="rId25" w:history="1">
        <w:r w:rsidR="00926492" w:rsidRPr="00253BC6">
          <w:rPr>
            <w:rStyle w:val="a6"/>
          </w:rPr>
          <w:t>https://www.bitask.org/question/1640</w:t>
        </w:r>
      </w:hyperlink>
    </w:p>
    <w:p w:rsidR="00926492" w:rsidRDefault="00926492" w:rsidP="00926492"/>
    <w:p w:rsidR="00926492" w:rsidRPr="00926492" w:rsidRDefault="00926492" w:rsidP="00926492"/>
    <w:p w:rsidR="006D778C" w:rsidRDefault="006D778C" w:rsidP="006D778C">
      <w:pPr>
        <w:pStyle w:val="2"/>
      </w:pPr>
      <w:bookmarkStart w:id="9" w:name="_Toc514399641"/>
      <w:r>
        <w:t>3.15</w:t>
      </w:r>
      <w:r>
        <w:t>来了，说说你被哪些交易所骗过或中过哪些招？</w:t>
      </w:r>
      <w:bookmarkEnd w:id="9"/>
    </w:p>
    <w:p w:rsidR="006D778C" w:rsidRDefault="006D778C" w:rsidP="006D778C">
      <w:r>
        <w:rPr>
          <w:rFonts w:ascii="Helvetica Neue" w:hAnsi="Helvetica Neue"/>
          <w:color w:val="000000"/>
          <w:sz w:val="16"/>
          <w:szCs w:val="16"/>
          <w:shd w:val="clear" w:color="auto" w:fill="FFFFFF"/>
        </w:rPr>
        <w:t>一、中心化交易所可能存在的各种不足、黑幕</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1.</w:t>
      </w:r>
      <w:r>
        <w:rPr>
          <w:rFonts w:ascii="Helvetica Neue" w:hAnsi="Helvetica Neue"/>
          <w:color w:val="000000"/>
          <w:sz w:val="16"/>
          <w:szCs w:val="16"/>
          <w:shd w:val="clear" w:color="auto" w:fill="FFFFFF"/>
        </w:rPr>
        <w:t>挪用资金</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大家将资金充值到中心化交易所，某些交易所就可能挪用这些资金去干别的事，比如投资、借贷、甚至控盘做庄等等，只留一小部分应付提款即可正常运转。而事实上，这些资金都应该属于用户的，交易所根本无权私自挪用，但现实中根</w:t>
      </w:r>
      <w:r>
        <w:rPr>
          <w:rFonts w:ascii="Helvetica Neue" w:hAnsi="Helvetica Neue"/>
          <w:color w:val="000000"/>
          <w:sz w:val="16"/>
          <w:szCs w:val="16"/>
          <w:shd w:val="clear" w:color="auto" w:fill="FFFFFF"/>
        </w:rPr>
        <w:lastRenderedPageBreak/>
        <w:t>本无法监管，完全是交易所说了算，散户即使有所怀疑，也无法举证，无法限制交易所挪用。</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2.</w:t>
      </w:r>
      <w:r>
        <w:rPr>
          <w:rFonts w:ascii="Helvetica Neue" w:hAnsi="Helvetica Neue"/>
          <w:color w:val="000000"/>
          <w:sz w:val="16"/>
          <w:szCs w:val="16"/>
          <w:shd w:val="clear" w:color="auto" w:fill="FFFFFF"/>
        </w:rPr>
        <w:t>资金被盗</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虽然中心化交易所一般都有技术较高的工作人员，但是由于他们对外业务较多，相对容易泄露信息；同时由于交易所里的资金较多，容易招来较厉害的黑客、小偷。所以，中心化交易所的钱包、账户相比个人的钱包，更容易发生被盗的情况。交易所的资金一旦被盗，最终受损失最大的也是用户。</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3.</w:t>
      </w:r>
      <w:r>
        <w:rPr>
          <w:rFonts w:ascii="Helvetica Neue" w:hAnsi="Helvetica Neue"/>
          <w:color w:val="000000"/>
          <w:sz w:val="16"/>
          <w:szCs w:val="16"/>
          <w:shd w:val="clear" w:color="auto" w:fill="FFFFFF"/>
        </w:rPr>
        <w:t>虚假数据</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中心化交易所的真实数据可能只有交易所的人自己知道，因此他们如果造假，用户很难发现，这样，一些交易所就可以通过发布一些虚假的数据，来做对他们有利的事。比如，有的交易所为了吸引人去交易，故意制造一些虚假的交易数据，让人感觉很火爆的样子；还有的交易所为了掩盖挪用资金的事实，公布一些不真实的数据掩人耳目。</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4.</w:t>
      </w:r>
      <w:r>
        <w:rPr>
          <w:rFonts w:ascii="Helvetica Neue" w:hAnsi="Helvetica Neue"/>
          <w:color w:val="000000"/>
          <w:sz w:val="16"/>
          <w:szCs w:val="16"/>
          <w:shd w:val="clear" w:color="auto" w:fill="FFFFFF"/>
        </w:rPr>
        <w:t>做庄牟利</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中心化交易所手握大量资金，同时掌握用户账户余额、资金流向，具有最好的做庄牟利的机会，因此，许多交易所都不会放过这个良好的赚钱机会，都在或多或少、或明或暗地做庄，割用户的韭菜，赚取用户的资金。你不要去相信哪个交易所的老板良心好到有钱不赚的地步，即使有这样的老板，他的员工也不可能都是那么好良心的，只要是能接触到用户数据的人，都有做庄牟利的机会。</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5.</w:t>
      </w:r>
      <w:r>
        <w:rPr>
          <w:rFonts w:ascii="Helvetica Neue" w:hAnsi="Helvetica Neue"/>
          <w:color w:val="000000"/>
          <w:sz w:val="16"/>
          <w:szCs w:val="16"/>
          <w:shd w:val="clear" w:color="auto" w:fill="FFFFFF"/>
        </w:rPr>
        <w:t>出卖散户</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一些中心化交易所做法更掩人耳目，他们不自己做庄，而是与一些关系密切的大户合作，让大户当他们的代理，向这些大户出卖用户数据信息，大户来做庄牟利，然后与交易所分成，双方协商好对外保密，一起来收割散户。所以说，我们散户在这样的中心化交易所，注定是被割韭菜的命。</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6.</w:t>
      </w:r>
      <w:r>
        <w:rPr>
          <w:rFonts w:ascii="Helvetica Neue" w:hAnsi="Helvetica Neue"/>
          <w:color w:val="000000"/>
          <w:sz w:val="16"/>
          <w:szCs w:val="16"/>
          <w:shd w:val="clear" w:color="auto" w:fill="FFFFFF"/>
        </w:rPr>
        <w:t>代买代卖</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一些中心化交易所有代买代卖服务，你没听说过吧？当然如果你不是庄、也不是大户的话，他们当然不会让你知道有这回事，但事实确实存在这种情况。庄或大户如果要买入大量的币，势必推高币价；如果要大量卖出币，势必压低币价，正常操作对庄或大户是不利的，而且要花费的时间可能也较长。但如果换成是交易所老板或操盘手来做这些事，就容易多了，他们可以虚构一些买单或卖单来掩饰操盘行动，而且他们有足够的时间和机会关注盘面变化，择机操作，从而能够以一个较平稳的价格进行大量的买卖操作。于是，一些交易所就针对庄或大户的需求，开展代买代卖服务，收取手续</w:t>
      </w:r>
      <w:r>
        <w:rPr>
          <w:rFonts w:ascii="Helvetica Neue" w:hAnsi="Helvetica Neue"/>
          <w:color w:val="000000"/>
          <w:sz w:val="16"/>
          <w:szCs w:val="16"/>
          <w:shd w:val="clear" w:color="auto" w:fill="FFFFFF"/>
        </w:rPr>
        <w:lastRenderedPageBreak/>
        <w:t>费。当然这种服务是小范围的，所以不为众人所知，结果是庄或大户的利润最大化了，损害的是散户的利益，只不过不那么明显，散户不知道罢了。</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7.</w:t>
      </w:r>
      <w:r>
        <w:rPr>
          <w:rFonts w:ascii="Helvetica Neue" w:hAnsi="Helvetica Neue"/>
          <w:color w:val="000000"/>
          <w:sz w:val="16"/>
          <w:szCs w:val="16"/>
          <w:shd w:val="clear" w:color="auto" w:fill="FFFFFF"/>
        </w:rPr>
        <w:t>白条买卖</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我们在中心化交易所进行买卖是现货交易吗？很多人可能不知道正确答案：当然不是，我们交易的都是交易所打出的白条！不论是钱，还是币，我们只有在充值、提款的时候，才是真正的现货，其它的时候都是白条，包括我们在交易所里账户里的数据，都是白条。这种白条的总量有多少？答案是：无限多，看交易所愿意发行多少，而且白条数量和交易所的实际资金数量没有直接关系。这下大家明白了吧？交易所可以发行无限多的货币白条将原本属于散户的币买光（也就是</w:t>
      </w:r>
      <w:r>
        <w:rPr>
          <w:rFonts w:ascii="Helvetica Neue" w:hAnsi="Helvetica Neue"/>
          <w:color w:val="000000"/>
          <w:sz w:val="16"/>
          <w:szCs w:val="16"/>
          <w:shd w:val="clear" w:color="auto" w:fill="FFFFFF"/>
        </w:rPr>
        <w:t>“</w:t>
      </w:r>
      <w:r>
        <w:rPr>
          <w:rFonts w:ascii="Helvetica Neue" w:hAnsi="Helvetica Neue"/>
          <w:color w:val="000000"/>
          <w:sz w:val="16"/>
          <w:szCs w:val="16"/>
          <w:shd w:val="clear" w:color="auto" w:fill="FFFFFF"/>
        </w:rPr>
        <w:t>裸买多</w:t>
      </w:r>
      <w:r>
        <w:rPr>
          <w:rFonts w:ascii="Helvetica Neue" w:hAnsi="Helvetica Neue"/>
          <w:color w:val="000000"/>
          <w:sz w:val="16"/>
          <w:szCs w:val="16"/>
          <w:shd w:val="clear" w:color="auto" w:fill="FFFFFF"/>
        </w:rPr>
        <w:t>”</w:t>
      </w:r>
      <w:r>
        <w:rPr>
          <w:rFonts w:ascii="Helvetica Neue" w:hAnsi="Helvetica Neue"/>
          <w:color w:val="000000"/>
          <w:sz w:val="16"/>
          <w:szCs w:val="16"/>
          <w:shd w:val="clear" w:color="auto" w:fill="FFFFFF"/>
        </w:rPr>
        <w:t>），然后提高币价再卖给我们，赚取货币资金；交易所也可以发行无限多的数字币白条卖给我们（也就是</w:t>
      </w:r>
      <w:r>
        <w:rPr>
          <w:rFonts w:ascii="Helvetica Neue" w:hAnsi="Helvetica Neue"/>
          <w:color w:val="000000"/>
          <w:sz w:val="16"/>
          <w:szCs w:val="16"/>
          <w:shd w:val="clear" w:color="auto" w:fill="FFFFFF"/>
        </w:rPr>
        <w:t>“</w:t>
      </w:r>
      <w:r>
        <w:rPr>
          <w:rFonts w:ascii="Helvetica Neue" w:hAnsi="Helvetica Neue"/>
          <w:color w:val="000000"/>
          <w:sz w:val="16"/>
          <w:szCs w:val="16"/>
          <w:shd w:val="clear" w:color="auto" w:fill="FFFFFF"/>
        </w:rPr>
        <w:t>裸卖空</w:t>
      </w:r>
      <w:r>
        <w:rPr>
          <w:rFonts w:ascii="Helvetica Neue" w:hAnsi="Helvetica Neue"/>
          <w:color w:val="000000"/>
          <w:sz w:val="16"/>
          <w:szCs w:val="16"/>
          <w:shd w:val="clear" w:color="auto" w:fill="FFFFFF"/>
        </w:rPr>
        <w:t>”</w:t>
      </w:r>
      <w:r>
        <w:rPr>
          <w:rFonts w:ascii="Helvetica Neue" w:hAnsi="Helvetica Neue"/>
          <w:color w:val="000000"/>
          <w:sz w:val="16"/>
          <w:szCs w:val="16"/>
          <w:shd w:val="clear" w:color="auto" w:fill="FFFFFF"/>
        </w:rPr>
        <w:t>），将我们的钱赚走，同时压低币价，再在低价位回收数字币，在我们提币时还到我们账户。所有这些，散户根本无法发觉。</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8.</w:t>
      </w:r>
      <w:r>
        <w:rPr>
          <w:rFonts w:ascii="Helvetica Neue" w:hAnsi="Helvetica Neue"/>
          <w:color w:val="000000"/>
          <w:sz w:val="16"/>
          <w:szCs w:val="16"/>
          <w:shd w:val="clear" w:color="auto" w:fill="FFFFFF"/>
        </w:rPr>
        <w:t>卷款跑路</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这个大家都明白，坑人最直接，性质最恶劣。某些交易所在收集了大家充值的大量数字币和资金后，突然消失了，或者像门头沟一样突然倒闭了，大家的资金和币也就有去无回了，而且目前行业缺乏监管，法规方面是空白，技术方面难以追查，一旦交易所卷款跑路，散户无计可施，只能自认倒霉。</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二、某些中心化交易所的伎俩</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上面所说的八条，在道德或法律方面，我们或多或少地能找到某些交易所作恶的证据，他们也有所顾忌，所以在实际操作中，某些中心化交易所还会配合一些合法、合情的伎俩，使散户哑巴吃黄连。比如：</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1.</w:t>
      </w:r>
      <w:r>
        <w:rPr>
          <w:rFonts w:ascii="Helvetica Neue" w:hAnsi="Helvetica Neue"/>
          <w:color w:val="000000"/>
          <w:sz w:val="16"/>
          <w:szCs w:val="16"/>
          <w:shd w:val="clear" w:color="auto" w:fill="FFFFFF"/>
        </w:rPr>
        <w:t>技术伎俩</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中心化交易所都会雇佣专业的技术人员，当与用户产生利益纠纷时，某些交易所就利用技术优势与用户较量，比如用户在交易所里的账户被盗，他们的技术人员会把责任推给用户，用户若是不服，他们会弄一大堆专业术语来与用户理论，要求用户提供这记录、那依据的，一般的用户哪里懂那么多专业的东西，几下就被他们弄晕，缴械投降，自认倒霉；还有，在用户怀疑他们有虚假数据或内幕操作的时候，他们也是要求用户提供各种专业技术方面的证据，一般的用户哪有这个能力，所以即使特别怀疑，也无法举证。总之，在技术方面，他们是强势者，散户是弱势群体，他们与散户较量，即使理亏的时候也能不落下风。</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lastRenderedPageBreak/>
        <w:br/>
      </w:r>
      <w:r>
        <w:rPr>
          <w:rFonts w:ascii="Helvetica Neue" w:hAnsi="Helvetica Neue"/>
          <w:color w:val="000000"/>
          <w:sz w:val="16"/>
          <w:szCs w:val="16"/>
          <w:shd w:val="clear" w:color="auto" w:fill="FFFFFF"/>
        </w:rPr>
        <w:t>2.</w:t>
      </w:r>
      <w:r>
        <w:rPr>
          <w:rFonts w:ascii="Helvetica Neue" w:hAnsi="Helvetica Neue"/>
          <w:color w:val="000000"/>
          <w:sz w:val="16"/>
          <w:szCs w:val="16"/>
          <w:shd w:val="clear" w:color="auto" w:fill="FFFFFF"/>
        </w:rPr>
        <w:t>法律伎俩</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中心化交易所还会雇佣法律方面的专业人员，与雇佣技术人员一样，他们在法律方面也对散户形成强势，再加上目前关于数字资产的法律几乎空白，他们可以利用各种法律漏洞来达到利益最大化。所以在中心化交易所里，散户遇到不公平的事，要想通过法律方法与交易所较量，简直难上加难。</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3.</w:t>
      </w:r>
      <w:r>
        <w:rPr>
          <w:rFonts w:ascii="Helvetica Neue" w:hAnsi="Helvetica Neue"/>
          <w:color w:val="000000"/>
          <w:sz w:val="16"/>
          <w:szCs w:val="16"/>
          <w:shd w:val="clear" w:color="auto" w:fill="FFFFFF"/>
        </w:rPr>
        <w:t>心理伎俩</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一些管理中心化交易所的人与管理赌场的人一样，都是心理学的高手，有些人以前就是开赌场的。在琢磨散户心理、把握盈利机会方面，他们游刃有余，玩弄散户于股掌之间。同时，他们如资本家一样，为了获取利润无所不及，一门心思榨干散户的所有血汗。他们屡出奇招，诸于一些交易所无成本发行各种券和权换取用户的真金白银，诸于他们选择在合适的时机发布重磅信息、调整规则，达到完全控盘</w:t>
      </w:r>
      <w:r>
        <w:rPr>
          <w:rFonts w:ascii="Helvetica Neue" w:hAnsi="Helvetica Neue"/>
          <w:color w:val="000000"/>
          <w:sz w:val="16"/>
          <w:szCs w:val="16"/>
          <w:shd w:val="clear" w:color="auto" w:fill="FFFFFF"/>
        </w:rPr>
        <w:t>……</w:t>
      </w:r>
      <w:r>
        <w:rPr>
          <w:rFonts w:ascii="Helvetica Neue" w:hAnsi="Helvetica Neue"/>
          <w:color w:val="000000"/>
          <w:sz w:val="16"/>
          <w:szCs w:val="16"/>
          <w:shd w:val="clear" w:color="auto" w:fill="FFFFFF"/>
        </w:rPr>
        <w:t>反正与他们打心理战，他们就是全副武装、诡计多端的联合战队，散户就像赤手空拳、迷失路途的落单羔羊。</w:t>
      </w:r>
    </w:p>
    <w:p w:rsidR="006D778C" w:rsidRDefault="006D778C" w:rsidP="006D778C"/>
    <w:p w:rsidR="006D778C" w:rsidRPr="006D778C" w:rsidRDefault="006D778C" w:rsidP="006D778C"/>
    <w:p w:rsidR="00814922" w:rsidRDefault="00E57252" w:rsidP="00926492">
      <w:pPr>
        <w:pStyle w:val="2"/>
      </w:pPr>
      <w:bookmarkStart w:id="10" w:name="_Toc514399642"/>
      <w:r>
        <w:rPr>
          <w:rFonts w:hint="eastAsia"/>
        </w:rPr>
        <w:t>什么是原子交易？</w:t>
      </w:r>
      <w:bookmarkEnd w:id="10"/>
    </w:p>
    <w:p w:rsidR="00E57252" w:rsidRDefault="00E57252" w:rsidP="00E57252">
      <w:pPr>
        <w:rPr>
          <w:rFonts w:ascii="Helvetica Neue" w:hAnsi="Helvetica Neue" w:hint="eastAsia"/>
          <w:color w:val="000000"/>
          <w:sz w:val="16"/>
          <w:szCs w:val="16"/>
          <w:shd w:val="clear" w:color="auto" w:fill="FFFFFF"/>
        </w:rPr>
      </w:pPr>
      <w:r>
        <w:rPr>
          <w:rFonts w:ascii="Helvetica Neue" w:hAnsi="Helvetica Neue"/>
          <w:color w:val="000000"/>
          <w:sz w:val="16"/>
          <w:szCs w:val="16"/>
          <w:shd w:val="clear" w:color="auto" w:fill="FFFFFF"/>
        </w:rPr>
        <w:t>原子交易指的是，在无须信任第三方的情况下，实现两个币之间的跨链交易。</w:t>
      </w:r>
    </w:p>
    <w:p w:rsidR="00E57252" w:rsidRDefault="00E57252" w:rsidP="00E57252">
      <w:pPr>
        <w:rPr>
          <w:rFonts w:ascii="Helvetica Neue" w:hAnsi="Helvetica Neue" w:hint="eastAsia"/>
          <w:color w:val="000000"/>
          <w:sz w:val="16"/>
          <w:szCs w:val="16"/>
          <w:shd w:val="clear" w:color="auto" w:fill="FFFFFF"/>
        </w:rPr>
      </w:pPr>
    </w:p>
    <w:p w:rsidR="00E57252" w:rsidRDefault="00C30C5D" w:rsidP="00C30C5D">
      <w:pPr>
        <w:pStyle w:val="2"/>
      </w:pPr>
      <w:bookmarkStart w:id="11" w:name="_Toc514399643"/>
      <w:r>
        <w:rPr>
          <w:rFonts w:hint="eastAsia"/>
        </w:rPr>
        <w:t>EOS</w:t>
      </w:r>
      <w:r>
        <w:rPr>
          <w:rFonts w:hint="eastAsia"/>
        </w:rPr>
        <w:t>的百万级</w:t>
      </w:r>
      <w:r>
        <w:rPr>
          <w:rFonts w:hint="eastAsia"/>
        </w:rPr>
        <w:t>TPS</w:t>
      </w:r>
      <w:r>
        <w:rPr>
          <w:rFonts w:hint="eastAsia"/>
        </w:rPr>
        <w:t>的作用有哪些？</w:t>
      </w:r>
      <w:bookmarkEnd w:id="11"/>
    </w:p>
    <w:p w:rsidR="00C30C5D" w:rsidRDefault="00C30C5D" w:rsidP="00C30C5D">
      <w:pPr>
        <w:pStyle w:val="affa"/>
        <w:shd w:val="clear" w:color="auto" w:fill="FFFFFF"/>
        <w:spacing w:before="0" w:beforeAutospacing="0" w:after="0" w:afterAutospacing="0"/>
        <w:rPr>
          <w:rFonts w:ascii="Helvetica Neue" w:hAnsi="Helvetica Neue" w:hint="eastAsia"/>
          <w:color w:val="000000"/>
          <w:sz w:val="20"/>
          <w:szCs w:val="20"/>
        </w:rPr>
      </w:pPr>
      <w:r>
        <w:rPr>
          <w:rFonts w:ascii="Helvetica Neue" w:hAnsi="Helvetica Neue"/>
          <w:color w:val="000000"/>
          <w:sz w:val="20"/>
          <w:szCs w:val="20"/>
        </w:rPr>
        <w:t>先实现吹过的牛逼吧，</w:t>
      </w:r>
      <w:r>
        <w:rPr>
          <w:rFonts w:ascii="Helvetica Neue" w:hAnsi="Helvetica Neue"/>
          <w:color w:val="000000"/>
          <w:sz w:val="20"/>
          <w:szCs w:val="20"/>
        </w:rPr>
        <w:t>eos</w:t>
      </w:r>
      <w:r>
        <w:rPr>
          <w:rFonts w:ascii="Helvetica Neue" w:hAnsi="Helvetica Neue"/>
          <w:color w:val="000000"/>
          <w:sz w:val="20"/>
          <w:szCs w:val="20"/>
        </w:rPr>
        <w:t>声称每秒交易百万；</w:t>
      </w:r>
    </w:p>
    <w:p w:rsidR="00C30C5D" w:rsidRDefault="00C30C5D" w:rsidP="00C30C5D">
      <w:pPr>
        <w:pStyle w:val="affa"/>
        <w:shd w:val="clear" w:color="auto" w:fill="FFFFFF"/>
        <w:spacing w:before="0" w:beforeAutospacing="0" w:after="0" w:afterAutospacing="0"/>
        <w:rPr>
          <w:rFonts w:ascii="Helvetica Neue" w:hAnsi="Helvetica Neue" w:hint="eastAsia"/>
          <w:color w:val="000000"/>
          <w:sz w:val="20"/>
          <w:szCs w:val="20"/>
        </w:rPr>
      </w:pPr>
    </w:p>
    <w:p w:rsidR="00C30C5D" w:rsidRDefault="00C30C5D" w:rsidP="00C30C5D">
      <w:pPr>
        <w:pStyle w:val="affa"/>
        <w:shd w:val="clear" w:color="auto" w:fill="FFFFFF"/>
        <w:spacing w:before="0" w:beforeAutospacing="0" w:after="0" w:afterAutospacing="0"/>
        <w:rPr>
          <w:rFonts w:ascii="Helvetica Neue" w:hAnsi="Helvetica Neue" w:hint="eastAsia"/>
          <w:color w:val="000000"/>
          <w:sz w:val="20"/>
          <w:szCs w:val="20"/>
        </w:rPr>
      </w:pPr>
      <w:r>
        <w:rPr>
          <w:rFonts w:ascii="Helvetica Neue" w:hAnsi="Helvetica Neue"/>
          <w:color w:val="000000"/>
          <w:sz w:val="20"/>
          <w:szCs w:val="20"/>
        </w:rPr>
        <w:t>说点离题的，在目前这个交易量级来说，声称这个速度除了宣传之外并没有什么卵用，因为交易数量远远达不到这个层面（支付宝</w:t>
      </w:r>
      <w:r>
        <w:rPr>
          <w:rFonts w:ascii="Helvetica Neue" w:hAnsi="Helvetica Neue"/>
          <w:color w:val="000000"/>
          <w:sz w:val="20"/>
          <w:szCs w:val="20"/>
        </w:rPr>
        <w:t xml:space="preserve"> 2017 </w:t>
      </w:r>
      <w:r>
        <w:rPr>
          <w:rFonts w:ascii="Helvetica Neue" w:hAnsi="Helvetica Neue"/>
          <w:color w:val="000000"/>
          <w:sz w:val="20"/>
          <w:szCs w:val="20"/>
        </w:rPr>
        <w:t>年双十一每秒交易峰值才</w:t>
      </w:r>
      <w:r>
        <w:rPr>
          <w:rFonts w:ascii="Helvetica Neue" w:hAnsi="Helvetica Neue"/>
          <w:color w:val="000000"/>
          <w:sz w:val="20"/>
          <w:szCs w:val="20"/>
        </w:rPr>
        <w:t xml:space="preserve"> 25.6 </w:t>
      </w:r>
      <w:r>
        <w:rPr>
          <w:rFonts w:ascii="Helvetica Neue" w:hAnsi="Helvetica Neue"/>
          <w:color w:val="000000"/>
          <w:sz w:val="20"/>
          <w:szCs w:val="20"/>
        </w:rPr>
        <w:t>万笔），这不应该是一个高优先级的工作，应该把重心先放在其它地方。</w:t>
      </w:r>
    </w:p>
    <w:p w:rsidR="00C30C5D" w:rsidRDefault="00C30C5D" w:rsidP="00C30C5D">
      <w:pPr>
        <w:pStyle w:val="affa"/>
        <w:shd w:val="clear" w:color="auto" w:fill="FFFFFF"/>
        <w:spacing w:before="0" w:beforeAutospacing="0" w:after="0" w:afterAutospacing="0"/>
        <w:rPr>
          <w:rFonts w:ascii="Helvetica Neue" w:hAnsi="Helvetica Neue" w:hint="eastAsia"/>
          <w:color w:val="000000"/>
          <w:sz w:val="20"/>
          <w:szCs w:val="20"/>
        </w:rPr>
      </w:pPr>
    </w:p>
    <w:p w:rsidR="00C30C5D" w:rsidRDefault="00C30C5D" w:rsidP="00C30C5D">
      <w:pPr>
        <w:pStyle w:val="affa"/>
        <w:shd w:val="clear" w:color="auto" w:fill="FFFFFF"/>
        <w:spacing w:before="0" w:beforeAutospacing="0" w:after="0" w:afterAutospacing="0"/>
        <w:rPr>
          <w:rFonts w:ascii="Helvetica Neue" w:hAnsi="Helvetica Neue" w:hint="eastAsia"/>
          <w:color w:val="000000"/>
          <w:sz w:val="20"/>
          <w:szCs w:val="20"/>
        </w:rPr>
      </w:pPr>
      <w:r>
        <w:rPr>
          <w:rFonts w:ascii="Helvetica Neue" w:hAnsi="Helvetica Neue"/>
          <w:color w:val="000000"/>
          <w:sz w:val="20"/>
          <w:szCs w:val="20"/>
        </w:rPr>
        <w:t>没上主网，也看不到具体的，提高速度的几点：</w:t>
      </w:r>
    </w:p>
    <w:p w:rsidR="00C30C5D" w:rsidRDefault="00C30C5D" w:rsidP="00C30C5D">
      <w:pPr>
        <w:pStyle w:val="affa"/>
        <w:shd w:val="clear" w:color="auto" w:fill="FFFFFF"/>
        <w:spacing w:before="0" w:beforeAutospacing="0" w:after="0" w:afterAutospacing="0"/>
        <w:rPr>
          <w:rFonts w:ascii="Helvetica Neue" w:hAnsi="Helvetica Neue" w:hint="eastAsia"/>
          <w:color w:val="000000"/>
          <w:sz w:val="20"/>
          <w:szCs w:val="20"/>
        </w:rPr>
      </w:pPr>
    </w:p>
    <w:p w:rsidR="00C30C5D" w:rsidRDefault="00C30C5D" w:rsidP="00C30C5D">
      <w:pPr>
        <w:pStyle w:val="affa"/>
        <w:shd w:val="clear" w:color="auto" w:fill="FFFFFF"/>
        <w:spacing w:before="0" w:beforeAutospacing="0" w:after="0" w:afterAutospacing="0"/>
        <w:rPr>
          <w:rFonts w:ascii="Helvetica Neue" w:hAnsi="Helvetica Neue" w:hint="eastAsia"/>
          <w:color w:val="000000"/>
          <w:sz w:val="20"/>
          <w:szCs w:val="20"/>
        </w:rPr>
      </w:pPr>
      <w:r>
        <w:rPr>
          <w:rFonts w:ascii="Helvetica Neue" w:hAnsi="Helvetica Neue"/>
          <w:color w:val="000000"/>
          <w:sz w:val="20"/>
          <w:szCs w:val="20"/>
        </w:rPr>
        <w:t>1.</w:t>
      </w:r>
      <w:r>
        <w:rPr>
          <w:rFonts w:ascii="Helvetica Neue" w:hAnsi="Helvetica Neue"/>
          <w:color w:val="000000"/>
          <w:sz w:val="20"/>
          <w:szCs w:val="20"/>
        </w:rPr>
        <w:t>交易逻辑极简，极高配</w:t>
      </w:r>
      <w:r>
        <w:rPr>
          <w:rFonts w:ascii="Helvetica Neue" w:hAnsi="Helvetica Neue"/>
          <w:color w:val="000000"/>
          <w:sz w:val="20"/>
          <w:szCs w:val="20"/>
        </w:rPr>
        <w:t>pc+</w:t>
      </w:r>
      <w:r>
        <w:rPr>
          <w:rFonts w:ascii="Helvetica Neue" w:hAnsi="Helvetica Neue"/>
          <w:color w:val="000000"/>
          <w:sz w:val="20"/>
          <w:szCs w:val="20"/>
        </w:rPr>
        <w:t>超高速网络。这其实无可厚非，但是下面的就很</w:t>
      </w:r>
      <w:r>
        <w:rPr>
          <w:rFonts w:ascii="Helvetica Neue" w:hAnsi="Helvetica Neue"/>
          <w:color w:val="000000"/>
          <w:sz w:val="20"/>
          <w:szCs w:val="20"/>
        </w:rPr>
        <w:t>**</w:t>
      </w:r>
      <w:r>
        <w:rPr>
          <w:rFonts w:ascii="Helvetica Neue" w:hAnsi="Helvetica Neue"/>
          <w:color w:val="000000"/>
          <w:sz w:val="20"/>
          <w:szCs w:val="20"/>
        </w:rPr>
        <w:t>了。</w:t>
      </w:r>
    </w:p>
    <w:p w:rsidR="00C30C5D" w:rsidRDefault="00C30C5D" w:rsidP="00C30C5D">
      <w:pPr>
        <w:pStyle w:val="affa"/>
        <w:shd w:val="clear" w:color="auto" w:fill="FFFFFF"/>
        <w:spacing w:before="0" w:beforeAutospacing="0" w:after="0" w:afterAutospacing="0"/>
        <w:rPr>
          <w:rFonts w:ascii="Helvetica Neue" w:hAnsi="Helvetica Neue" w:hint="eastAsia"/>
          <w:color w:val="000000"/>
          <w:sz w:val="20"/>
          <w:szCs w:val="20"/>
        </w:rPr>
      </w:pPr>
      <w:r>
        <w:rPr>
          <w:rFonts w:ascii="Helvetica Neue" w:hAnsi="Helvetica Neue"/>
          <w:color w:val="000000"/>
          <w:sz w:val="20"/>
          <w:szCs w:val="20"/>
        </w:rPr>
        <w:t>2.</w:t>
      </w:r>
      <w:r>
        <w:rPr>
          <w:rFonts w:ascii="Helvetica Neue" w:hAnsi="Helvetica Neue"/>
          <w:color w:val="000000"/>
          <w:sz w:val="20"/>
          <w:szCs w:val="20"/>
        </w:rPr>
        <w:t>一笔交易中包含多笔交易。</w:t>
      </w:r>
    </w:p>
    <w:p w:rsidR="00C30C5D" w:rsidRDefault="00C30C5D" w:rsidP="00C30C5D">
      <w:pPr>
        <w:pStyle w:val="affa"/>
        <w:shd w:val="clear" w:color="auto" w:fill="FFFFFF"/>
        <w:spacing w:before="0" w:beforeAutospacing="0" w:after="0" w:afterAutospacing="0"/>
        <w:rPr>
          <w:rFonts w:ascii="Helvetica Neue" w:hAnsi="Helvetica Neue" w:hint="eastAsia"/>
          <w:color w:val="000000"/>
          <w:sz w:val="20"/>
          <w:szCs w:val="20"/>
        </w:rPr>
      </w:pPr>
      <w:r>
        <w:rPr>
          <w:rFonts w:ascii="Helvetica Neue" w:hAnsi="Helvetica Neue"/>
          <w:color w:val="000000"/>
          <w:sz w:val="20"/>
          <w:szCs w:val="20"/>
        </w:rPr>
        <w:t>3.</w:t>
      </w:r>
      <w:r>
        <w:rPr>
          <w:rFonts w:ascii="Helvetica Neue" w:hAnsi="Helvetica Neue"/>
          <w:color w:val="000000"/>
          <w:sz w:val="20"/>
          <w:szCs w:val="20"/>
        </w:rPr>
        <w:t>去硬盘，全内存。</w:t>
      </w:r>
    </w:p>
    <w:p w:rsidR="00C30C5D" w:rsidRDefault="00C30C5D" w:rsidP="00C30C5D">
      <w:pPr>
        <w:pStyle w:val="affa"/>
        <w:shd w:val="clear" w:color="auto" w:fill="FFFFFF"/>
        <w:spacing w:before="0" w:beforeAutospacing="0" w:after="0" w:afterAutospacing="0"/>
        <w:rPr>
          <w:rFonts w:ascii="Helvetica Neue" w:hAnsi="Helvetica Neue" w:hint="eastAsia"/>
          <w:color w:val="000000"/>
          <w:sz w:val="20"/>
          <w:szCs w:val="20"/>
        </w:rPr>
      </w:pPr>
      <w:r>
        <w:rPr>
          <w:rFonts w:ascii="Helvetica Neue" w:hAnsi="Helvetica Neue"/>
          <w:color w:val="000000"/>
          <w:sz w:val="20"/>
          <w:szCs w:val="20"/>
        </w:rPr>
        <w:t>4.</w:t>
      </w:r>
      <w:r>
        <w:rPr>
          <w:rFonts w:ascii="Helvetica Neue" w:hAnsi="Helvetica Neue"/>
          <w:color w:val="000000"/>
          <w:sz w:val="20"/>
          <w:szCs w:val="20"/>
        </w:rPr>
        <w:t>去除签名校验</w:t>
      </w:r>
    </w:p>
    <w:p w:rsidR="00C30C5D" w:rsidRDefault="00C30C5D" w:rsidP="00C30C5D">
      <w:pPr>
        <w:pStyle w:val="affa"/>
        <w:shd w:val="clear" w:color="auto" w:fill="FFFFFF"/>
        <w:spacing w:before="0" w:beforeAutospacing="0" w:after="0" w:afterAutospacing="0"/>
        <w:rPr>
          <w:rFonts w:ascii="Helvetica Neue" w:hAnsi="Helvetica Neue" w:hint="eastAsia"/>
          <w:color w:val="000000"/>
          <w:sz w:val="20"/>
          <w:szCs w:val="20"/>
        </w:rPr>
      </w:pPr>
      <w:r>
        <w:rPr>
          <w:rFonts w:ascii="Helvetica Neue" w:hAnsi="Helvetica Neue"/>
          <w:color w:val="000000"/>
          <w:sz w:val="20"/>
          <w:szCs w:val="20"/>
        </w:rPr>
        <w:t>5.</w:t>
      </w:r>
      <w:r>
        <w:rPr>
          <w:rFonts w:ascii="Helvetica Neue" w:hAnsi="Helvetica Neue"/>
          <w:color w:val="000000"/>
          <w:sz w:val="20"/>
          <w:szCs w:val="20"/>
        </w:rPr>
        <w:t>有的不需要哈希</w:t>
      </w:r>
    </w:p>
    <w:p w:rsidR="00C30C5D" w:rsidRDefault="00C30C5D" w:rsidP="00C30C5D">
      <w:pPr>
        <w:pStyle w:val="affa"/>
        <w:shd w:val="clear" w:color="auto" w:fill="FFFFFF"/>
        <w:spacing w:before="0" w:beforeAutospacing="0" w:after="0" w:afterAutospacing="0"/>
        <w:rPr>
          <w:rFonts w:ascii="Helvetica Neue" w:hAnsi="Helvetica Neue" w:hint="eastAsia"/>
          <w:color w:val="000000"/>
          <w:sz w:val="20"/>
          <w:szCs w:val="20"/>
        </w:rPr>
      </w:pPr>
    </w:p>
    <w:p w:rsidR="00C30C5D" w:rsidRDefault="00C30C5D" w:rsidP="00C30C5D">
      <w:pPr>
        <w:pStyle w:val="affa"/>
        <w:shd w:val="clear" w:color="auto" w:fill="FFFFFF"/>
        <w:spacing w:before="0" w:beforeAutospacing="0" w:after="0" w:afterAutospacing="0"/>
        <w:rPr>
          <w:rFonts w:ascii="Helvetica Neue" w:hAnsi="Helvetica Neue" w:hint="eastAsia"/>
          <w:color w:val="000000"/>
          <w:sz w:val="20"/>
          <w:szCs w:val="20"/>
        </w:rPr>
      </w:pPr>
      <w:r>
        <w:rPr>
          <w:rFonts w:ascii="Helvetica Neue" w:hAnsi="Helvetica Neue"/>
          <w:color w:val="000000"/>
          <w:sz w:val="20"/>
          <w:szCs w:val="20"/>
        </w:rPr>
        <w:t>bts</w:t>
      </w:r>
      <w:r>
        <w:rPr>
          <w:rFonts w:ascii="Helvetica Neue" w:hAnsi="Helvetica Neue"/>
          <w:color w:val="000000"/>
          <w:sz w:val="20"/>
          <w:szCs w:val="20"/>
        </w:rPr>
        <w:t>目前就是全靠内存，所以交易速度非常快。很优秀的一个项目，无奈，连环爆仓。推广也一般。真的是比中心化的交易所强太多太多。</w:t>
      </w:r>
      <w:r>
        <w:rPr>
          <w:rFonts w:ascii="Helvetica Neue" w:hAnsi="Helvetica Neue"/>
          <w:color w:val="000000"/>
          <w:sz w:val="20"/>
          <w:szCs w:val="20"/>
        </w:rPr>
        <w:t>eos</w:t>
      </w:r>
      <w:r>
        <w:rPr>
          <w:rFonts w:ascii="Helvetica Neue" w:hAnsi="Helvetica Neue"/>
          <w:color w:val="000000"/>
          <w:sz w:val="20"/>
          <w:szCs w:val="20"/>
        </w:rPr>
        <w:t>毫无疑问，也是个热度高，团队强，各种优秀的项目，但是就百万交易这个，个人觉得很大程度是在营销。但是</w:t>
      </w:r>
      <w:r>
        <w:rPr>
          <w:rFonts w:ascii="Helvetica Neue" w:hAnsi="Helvetica Neue"/>
          <w:color w:val="000000"/>
          <w:sz w:val="20"/>
          <w:szCs w:val="20"/>
        </w:rPr>
        <w:t>eos</w:t>
      </w:r>
      <w:r>
        <w:rPr>
          <w:rFonts w:ascii="Helvetica Neue" w:hAnsi="Helvetica Neue"/>
          <w:color w:val="000000"/>
          <w:sz w:val="20"/>
          <w:szCs w:val="20"/>
        </w:rPr>
        <w:t>团队有钱，后期的开发者生态，应该会玩的特别溜，赢得了屌丝开发者，就赢了天下。</w:t>
      </w:r>
      <w:r>
        <w:rPr>
          <w:rFonts w:ascii="Helvetica Neue" w:hAnsi="Helvetica Neue"/>
          <w:color w:val="000000"/>
          <w:sz w:val="20"/>
          <w:szCs w:val="20"/>
        </w:rPr>
        <w:t>eth</w:t>
      </w:r>
      <w:r>
        <w:rPr>
          <w:rFonts w:ascii="Helvetica Neue" w:hAnsi="Helvetica Neue"/>
          <w:color w:val="000000"/>
          <w:sz w:val="20"/>
          <w:szCs w:val="20"/>
        </w:rPr>
        <w:t>最吊的地方，大部分人都说是</w:t>
      </w:r>
      <w:r>
        <w:rPr>
          <w:rFonts w:ascii="Helvetica Neue" w:hAnsi="Helvetica Neue"/>
          <w:color w:val="000000"/>
          <w:sz w:val="20"/>
          <w:szCs w:val="20"/>
        </w:rPr>
        <w:t>ico</w:t>
      </w:r>
      <w:r>
        <w:rPr>
          <w:rFonts w:ascii="Helvetica Neue" w:hAnsi="Helvetica Neue"/>
          <w:color w:val="000000"/>
          <w:sz w:val="20"/>
          <w:szCs w:val="20"/>
        </w:rPr>
        <w:t>，说</w:t>
      </w:r>
      <w:r>
        <w:rPr>
          <w:rFonts w:ascii="Helvetica Neue" w:hAnsi="Helvetica Neue"/>
          <w:color w:val="000000"/>
          <w:sz w:val="20"/>
          <w:szCs w:val="20"/>
        </w:rPr>
        <w:t>eth</w:t>
      </w:r>
      <w:r>
        <w:rPr>
          <w:rFonts w:ascii="Helvetica Neue" w:hAnsi="Helvetica Neue"/>
          <w:color w:val="000000"/>
          <w:sz w:val="20"/>
          <w:szCs w:val="20"/>
        </w:rPr>
        <w:t>没价值，</w:t>
      </w:r>
      <w:r>
        <w:rPr>
          <w:rFonts w:ascii="Helvetica Neue" w:hAnsi="Helvetica Neue"/>
          <w:color w:val="000000"/>
          <w:sz w:val="20"/>
          <w:szCs w:val="20"/>
        </w:rPr>
        <w:t>eth</w:t>
      </w:r>
      <w:r>
        <w:rPr>
          <w:rFonts w:ascii="Helvetica Neue" w:hAnsi="Helvetica Neue"/>
          <w:color w:val="000000"/>
          <w:sz w:val="20"/>
          <w:szCs w:val="20"/>
        </w:rPr>
        <w:t>的开发生态，目前为止，有谁能比？？？</w:t>
      </w:r>
    </w:p>
    <w:p w:rsidR="00C30C5D" w:rsidRDefault="00C30C5D" w:rsidP="00C30C5D">
      <w:pPr>
        <w:pStyle w:val="affa"/>
        <w:shd w:val="clear" w:color="auto" w:fill="FFFFFF"/>
        <w:spacing w:before="0" w:beforeAutospacing="0" w:after="0" w:afterAutospacing="0"/>
        <w:rPr>
          <w:rFonts w:ascii="Helvetica Neue" w:hAnsi="Helvetica Neue" w:hint="eastAsia"/>
          <w:color w:val="000000"/>
          <w:sz w:val="20"/>
          <w:szCs w:val="20"/>
        </w:rPr>
      </w:pPr>
      <w:r>
        <w:rPr>
          <w:rFonts w:ascii="Helvetica Neue" w:hAnsi="Helvetica Neue"/>
          <w:color w:val="000000"/>
          <w:sz w:val="20"/>
          <w:szCs w:val="20"/>
        </w:rPr>
        <w:t>eos</w:t>
      </w:r>
      <w:r>
        <w:rPr>
          <w:rFonts w:ascii="Helvetica Neue" w:hAnsi="Helvetica Neue"/>
          <w:color w:val="000000"/>
          <w:sz w:val="20"/>
          <w:szCs w:val="20"/>
        </w:rPr>
        <w:t>的交易速度或许是</w:t>
      </w:r>
      <w:r>
        <w:rPr>
          <w:rFonts w:ascii="Helvetica Neue" w:hAnsi="Helvetica Neue"/>
          <w:color w:val="000000"/>
          <w:sz w:val="20"/>
          <w:szCs w:val="20"/>
        </w:rPr>
        <w:t>bts</w:t>
      </w:r>
      <w:r>
        <w:rPr>
          <w:rFonts w:ascii="Helvetica Neue" w:hAnsi="Helvetica Neue"/>
          <w:color w:val="000000"/>
          <w:sz w:val="20"/>
          <w:szCs w:val="20"/>
        </w:rPr>
        <w:t>的几倍，十几倍，也就这样了。</w:t>
      </w:r>
      <w:r>
        <w:rPr>
          <w:rFonts w:ascii="Helvetica Neue" w:hAnsi="Helvetica Neue"/>
          <w:color w:val="000000"/>
          <w:sz w:val="20"/>
          <w:szCs w:val="20"/>
        </w:rPr>
        <w:t xml:space="preserve"> </w:t>
      </w:r>
      <w:r>
        <w:rPr>
          <w:rFonts w:ascii="Helvetica Neue" w:hAnsi="Helvetica Neue"/>
          <w:color w:val="000000"/>
          <w:sz w:val="20"/>
          <w:szCs w:val="20"/>
        </w:rPr>
        <w:t>不管币价，</w:t>
      </w:r>
      <w:r>
        <w:rPr>
          <w:rFonts w:ascii="Helvetica Neue" w:hAnsi="Helvetica Neue"/>
          <w:color w:val="000000"/>
          <w:sz w:val="20"/>
          <w:szCs w:val="20"/>
        </w:rPr>
        <w:t>eos</w:t>
      </w:r>
      <w:r>
        <w:rPr>
          <w:rFonts w:ascii="Helvetica Neue" w:hAnsi="Helvetica Neue"/>
          <w:color w:val="000000"/>
          <w:sz w:val="20"/>
          <w:szCs w:val="20"/>
        </w:rPr>
        <w:t>这个项目，是个非常吊的项目。但是这个百万交易，我要立贴为证，到时候来打脸。</w:t>
      </w:r>
    </w:p>
    <w:p w:rsidR="00C30C5D" w:rsidRDefault="00C30C5D" w:rsidP="00C30C5D">
      <w:pPr>
        <w:pStyle w:val="affa"/>
        <w:shd w:val="clear" w:color="auto" w:fill="FFFFFF"/>
        <w:spacing w:before="0" w:beforeAutospacing="0" w:after="0" w:afterAutospacing="0"/>
        <w:rPr>
          <w:rFonts w:ascii="Helvetica Neue" w:hAnsi="Helvetica Neue" w:hint="eastAsia"/>
          <w:color w:val="000000"/>
          <w:sz w:val="20"/>
          <w:szCs w:val="20"/>
        </w:rPr>
      </w:pPr>
      <w:r>
        <w:rPr>
          <w:rFonts w:ascii="Helvetica Neue" w:hAnsi="Helvetica Neue"/>
          <w:color w:val="000000"/>
          <w:sz w:val="20"/>
          <w:szCs w:val="20"/>
        </w:rPr>
        <w:lastRenderedPageBreak/>
        <w:t>^_^</w:t>
      </w:r>
    </w:p>
    <w:p w:rsidR="00C30C5D" w:rsidRDefault="00C30C5D" w:rsidP="00C30C5D"/>
    <w:p w:rsidR="00C30C5D" w:rsidRDefault="00045909" w:rsidP="00045909">
      <w:pPr>
        <w:pStyle w:val="2"/>
      </w:pPr>
      <w:bookmarkStart w:id="12" w:name="_Toc514399644"/>
      <w:r>
        <w:rPr>
          <w:rFonts w:hint="eastAsia"/>
        </w:rPr>
        <w:t>金马为什么会成功？</w:t>
      </w:r>
      <w:bookmarkEnd w:id="12"/>
    </w:p>
    <w:p w:rsidR="00045909" w:rsidRDefault="00045909" w:rsidP="0004590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可以思考下，他为啥会成功。</w:t>
      </w:r>
    </w:p>
    <w:p w:rsidR="00045909" w:rsidRDefault="00045909" w:rsidP="0004590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我也看了很多他的文章，很多都是唱多的</w:t>
      </w:r>
    </w:p>
    <w:p w:rsidR="00045909" w:rsidRDefault="00045909" w:rsidP="0004590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不时想起了</w:t>
      </w:r>
      <w:r>
        <w:rPr>
          <w:rFonts w:ascii="Helvetica Neue" w:hAnsi="Helvetica Neue"/>
          <w:color w:val="000000"/>
          <w:sz w:val="16"/>
          <w:szCs w:val="16"/>
        </w:rPr>
        <w:t>15</w:t>
      </w:r>
      <w:r>
        <w:rPr>
          <w:rFonts w:ascii="Helvetica Neue" w:hAnsi="Helvetica Neue"/>
          <w:color w:val="000000"/>
          <w:sz w:val="16"/>
          <w:szCs w:val="16"/>
        </w:rPr>
        <w:t>年炒</w:t>
      </w:r>
      <w:r>
        <w:rPr>
          <w:rFonts w:ascii="Helvetica Neue" w:hAnsi="Helvetica Neue"/>
          <w:color w:val="000000"/>
          <w:sz w:val="16"/>
          <w:szCs w:val="16"/>
        </w:rPr>
        <w:t>A</w:t>
      </w:r>
      <w:r>
        <w:rPr>
          <w:rFonts w:ascii="Helvetica Neue" w:hAnsi="Helvetica Neue"/>
          <w:color w:val="000000"/>
          <w:sz w:val="16"/>
          <w:szCs w:val="16"/>
        </w:rPr>
        <w:t>股的时候有一个叫李大霄的证券分析师</w:t>
      </w:r>
    </w:p>
    <w:p w:rsidR="00045909" w:rsidRDefault="00045909" w:rsidP="0004590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为什么，很多股评家喜欢唱多，经常错误但也有很多人作为其观众或粉丝</w:t>
      </w:r>
    </w:p>
    <w:p w:rsidR="00045909" w:rsidRDefault="00045909" w:rsidP="0004590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很多时候，我感觉是因为他给人带来希望</w:t>
      </w:r>
    </w:p>
    <w:p w:rsidR="00045909" w:rsidRDefault="00045909" w:rsidP="0004590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很多人做投资是不懂手中买了什么的，那在这种很大的不确定下有一个人在背后鼓励，并且最后坚持下来赚到钱了，那我觉得你也会不由自主站队到他那边</w:t>
      </w:r>
    </w:p>
    <w:p w:rsidR="00045909" w:rsidRDefault="00045909" w:rsidP="0004590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任何商业运作背后都是契合了人性</w:t>
      </w:r>
    </w:p>
    <w:p w:rsidR="00045909" w:rsidRDefault="00045909" w:rsidP="00045909"/>
    <w:p w:rsidR="00045909" w:rsidRDefault="00045909" w:rsidP="00045909"/>
    <w:p w:rsidR="00045909" w:rsidRDefault="00045909" w:rsidP="00045909">
      <w:pPr>
        <w:pStyle w:val="2"/>
      </w:pPr>
      <w:bookmarkStart w:id="13" w:name="_Toc514399645"/>
      <w:r>
        <w:t>什么是通证经济，你怎么看待它呢</w:t>
      </w:r>
      <w:bookmarkEnd w:id="13"/>
    </w:p>
    <w:p w:rsidR="00045909" w:rsidRDefault="00045909" w:rsidP="0004590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通证是一个机智的说法，通证经济更是一个聪明的认知，可以规避不少风险。</w:t>
      </w:r>
    </w:p>
    <w:p w:rsidR="00045909" w:rsidRDefault="00045909" w:rsidP="00045909">
      <w:pPr>
        <w:pStyle w:val="affa"/>
        <w:shd w:val="clear" w:color="auto" w:fill="FFFFFF"/>
        <w:spacing w:before="0" w:beforeAutospacing="0" w:after="0" w:afterAutospacing="0"/>
        <w:rPr>
          <w:rFonts w:ascii="Helvetica Neue" w:hAnsi="Helvetica Neue" w:hint="eastAsia"/>
          <w:color w:val="000000"/>
          <w:sz w:val="16"/>
          <w:szCs w:val="16"/>
        </w:rPr>
      </w:pPr>
    </w:p>
    <w:p w:rsidR="00045909" w:rsidRDefault="00045909" w:rsidP="0004590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用大白话讲，区块链语境中的通证，币，就是一个可以低成本获取的杠杆，利用这个杠杆，可以撬动、补强许多原有的商业模式。</w:t>
      </w:r>
    </w:p>
    <w:p w:rsidR="00045909" w:rsidRDefault="00045909" w:rsidP="00045909">
      <w:pPr>
        <w:pStyle w:val="affa"/>
        <w:shd w:val="clear" w:color="auto" w:fill="FFFFFF"/>
        <w:spacing w:before="0" w:beforeAutospacing="0" w:after="0" w:afterAutospacing="0"/>
        <w:rPr>
          <w:rFonts w:ascii="Helvetica Neue" w:hAnsi="Helvetica Neue" w:hint="eastAsia"/>
          <w:color w:val="000000"/>
          <w:sz w:val="16"/>
          <w:szCs w:val="16"/>
        </w:rPr>
      </w:pPr>
    </w:p>
    <w:p w:rsidR="00045909" w:rsidRDefault="00045909" w:rsidP="0004590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比如，我比较熟悉的互联网内容平台，原有的内容变现方式，除了广告还是广告。通证的出现，也许仍然无法颠覆广告作为网络变现的主要途径的格局，但是，提供了无限的想象力以及切实可行的工具。</w:t>
      </w:r>
    </w:p>
    <w:p w:rsidR="00045909" w:rsidRDefault="00045909" w:rsidP="00045909">
      <w:pPr>
        <w:pStyle w:val="affa"/>
        <w:shd w:val="clear" w:color="auto" w:fill="FFFFFF"/>
        <w:spacing w:before="0" w:beforeAutospacing="0" w:after="0" w:afterAutospacing="0"/>
        <w:rPr>
          <w:rFonts w:ascii="Helvetica Neue" w:hAnsi="Helvetica Neue" w:hint="eastAsia"/>
          <w:color w:val="000000"/>
          <w:sz w:val="16"/>
          <w:szCs w:val="16"/>
        </w:rPr>
      </w:pPr>
    </w:p>
    <w:p w:rsidR="00045909" w:rsidRDefault="00045909" w:rsidP="0004590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说个故事。</w:t>
      </w:r>
      <w:r>
        <w:rPr>
          <w:rFonts w:ascii="Helvetica Neue" w:hAnsi="Helvetica Neue"/>
          <w:color w:val="000000"/>
          <w:sz w:val="16"/>
          <w:szCs w:val="16"/>
        </w:rPr>
        <w:t xml:space="preserve">Facebook </w:t>
      </w:r>
      <w:r>
        <w:rPr>
          <w:rFonts w:ascii="Helvetica Neue" w:hAnsi="Helvetica Neue"/>
          <w:color w:val="000000"/>
          <w:sz w:val="16"/>
          <w:szCs w:val="16"/>
        </w:rPr>
        <w:t>是众多互联网野心家试图颠覆的对象。谁都想做一个</w:t>
      </w:r>
      <w:r>
        <w:rPr>
          <w:rFonts w:ascii="Helvetica Neue" w:hAnsi="Helvetica Neue"/>
          <w:color w:val="000000"/>
          <w:sz w:val="16"/>
          <w:szCs w:val="16"/>
        </w:rPr>
        <w:t xml:space="preserve"> Facebook </w:t>
      </w:r>
      <w:r>
        <w:rPr>
          <w:rFonts w:ascii="Helvetica Neue" w:hAnsi="Helvetica Neue"/>
          <w:color w:val="000000"/>
          <w:sz w:val="16"/>
          <w:szCs w:val="16"/>
        </w:rPr>
        <w:t>。</w:t>
      </w:r>
      <w:r>
        <w:rPr>
          <w:rFonts w:ascii="Helvetica Neue" w:hAnsi="Helvetica Neue"/>
          <w:color w:val="000000"/>
          <w:sz w:val="16"/>
          <w:szCs w:val="16"/>
        </w:rPr>
        <w:t>Facebook</w:t>
      </w:r>
      <w:r>
        <w:rPr>
          <w:rFonts w:ascii="Helvetica Neue" w:hAnsi="Helvetica Neue"/>
          <w:color w:val="000000"/>
          <w:sz w:val="16"/>
          <w:szCs w:val="16"/>
        </w:rPr>
        <w:t>的一个致命伤是</w:t>
      </w:r>
      <w:r>
        <w:rPr>
          <w:rFonts w:ascii="Helvetica Neue" w:hAnsi="Helvetica Neue"/>
          <w:color w:val="000000"/>
          <w:sz w:val="16"/>
          <w:szCs w:val="16"/>
        </w:rPr>
        <w:t>“</w:t>
      </w:r>
      <w:r>
        <w:rPr>
          <w:rFonts w:ascii="Helvetica Neue" w:hAnsi="Helvetica Neue"/>
          <w:color w:val="000000"/>
          <w:sz w:val="16"/>
          <w:szCs w:val="16"/>
        </w:rPr>
        <w:t>用他人的内容赚自己的钱</w:t>
      </w:r>
      <w:r>
        <w:rPr>
          <w:rFonts w:ascii="Helvetica Neue" w:hAnsi="Helvetica Neue"/>
          <w:color w:val="000000"/>
          <w:sz w:val="16"/>
          <w:szCs w:val="16"/>
        </w:rPr>
        <w:t>”</w:t>
      </w:r>
      <w:r>
        <w:rPr>
          <w:rFonts w:ascii="Helvetica Neue" w:hAnsi="Helvetica Neue"/>
          <w:color w:val="000000"/>
          <w:sz w:val="16"/>
          <w:szCs w:val="16"/>
        </w:rPr>
        <w:t>，曾经有一个社交网络</w:t>
      </w:r>
      <w:r>
        <w:rPr>
          <w:rFonts w:ascii="Helvetica Neue" w:hAnsi="Helvetica Neue"/>
          <w:color w:val="000000"/>
          <w:sz w:val="16"/>
          <w:szCs w:val="16"/>
        </w:rPr>
        <w:t xml:space="preserve"> Tsu </w:t>
      </w:r>
      <w:r>
        <w:rPr>
          <w:rFonts w:ascii="Helvetica Neue" w:hAnsi="Helvetica Neue"/>
          <w:color w:val="000000"/>
          <w:sz w:val="16"/>
          <w:szCs w:val="16"/>
        </w:rPr>
        <w:t>瞄准了这一点，提出</w:t>
      </w:r>
      <w:r>
        <w:rPr>
          <w:rFonts w:ascii="Helvetica Neue" w:hAnsi="Helvetica Neue"/>
          <w:color w:val="000000"/>
          <w:sz w:val="16"/>
          <w:szCs w:val="16"/>
        </w:rPr>
        <w:t>“</w:t>
      </w:r>
      <w:r>
        <w:rPr>
          <w:rFonts w:ascii="Helvetica Neue" w:hAnsi="Helvetica Neue"/>
          <w:color w:val="000000"/>
          <w:sz w:val="16"/>
          <w:szCs w:val="16"/>
        </w:rPr>
        <w:t>用你的内容帮你赚钱</w:t>
      </w:r>
      <w:r>
        <w:rPr>
          <w:rFonts w:ascii="Helvetica Neue" w:hAnsi="Helvetica Neue"/>
          <w:color w:val="000000"/>
          <w:sz w:val="16"/>
          <w:szCs w:val="16"/>
        </w:rPr>
        <w:t>”</w:t>
      </w:r>
      <w:r>
        <w:rPr>
          <w:rFonts w:ascii="Helvetica Neue" w:hAnsi="Helvetica Neue"/>
          <w:color w:val="000000"/>
          <w:sz w:val="16"/>
          <w:szCs w:val="16"/>
        </w:rPr>
        <w:t>的模式，在你的贴子边上放的广告收入主要归你。</w:t>
      </w:r>
      <w:r>
        <w:rPr>
          <w:rFonts w:ascii="Helvetica Neue" w:hAnsi="Helvetica Neue"/>
          <w:color w:val="000000"/>
          <w:sz w:val="16"/>
          <w:szCs w:val="16"/>
        </w:rPr>
        <w:t xml:space="preserve">Tsu </w:t>
      </w:r>
      <w:r>
        <w:rPr>
          <w:rFonts w:ascii="Helvetica Neue" w:hAnsi="Helvetica Neue"/>
          <w:color w:val="000000"/>
          <w:sz w:val="16"/>
          <w:szCs w:val="16"/>
        </w:rPr>
        <w:t>大火，用户猛增至</w:t>
      </w:r>
      <w:r>
        <w:rPr>
          <w:rFonts w:ascii="Helvetica Neue" w:hAnsi="Helvetica Neue"/>
          <w:color w:val="000000"/>
          <w:sz w:val="16"/>
          <w:szCs w:val="16"/>
        </w:rPr>
        <w:t>500</w:t>
      </w:r>
      <w:r>
        <w:rPr>
          <w:rFonts w:ascii="Helvetica Neue" w:hAnsi="Helvetica Neue"/>
          <w:color w:val="000000"/>
          <w:sz w:val="16"/>
          <w:szCs w:val="16"/>
        </w:rPr>
        <w:t>万，</w:t>
      </w:r>
      <w:r>
        <w:rPr>
          <w:rFonts w:ascii="Helvetica Neue" w:hAnsi="Helvetica Neue"/>
          <w:color w:val="000000"/>
          <w:sz w:val="16"/>
          <w:szCs w:val="16"/>
        </w:rPr>
        <w:t xml:space="preserve">Facebook </w:t>
      </w:r>
      <w:r>
        <w:rPr>
          <w:rFonts w:ascii="Helvetica Neue" w:hAnsi="Helvetica Neue"/>
          <w:color w:val="000000"/>
          <w:sz w:val="16"/>
          <w:szCs w:val="16"/>
        </w:rPr>
        <w:t>大惊失色，全面封杀</w:t>
      </w:r>
      <w:r>
        <w:rPr>
          <w:rFonts w:ascii="Helvetica Neue" w:hAnsi="Helvetica Neue"/>
          <w:color w:val="000000"/>
          <w:sz w:val="16"/>
          <w:szCs w:val="16"/>
        </w:rPr>
        <w:t>Tsu</w:t>
      </w:r>
      <w:r>
        <w:rPr>
          <w:rFonts w:ascii="Helvetica Neue" w:hAnsi="Helvetica Neue"/>
          <w:color w:val="000000"/>
          <w:sz w:val="16"/>
          <w:szCs w:val="16"/>
        </w:rPr>
        <w:t>。结果，舆论哗然，</w:t>
      </w:r>
      <w:r>
        <w:rPr>
          <w:rFonts w:ascii="Helvetica Neue" w:hAnsi="Helvetica Neue"/>
          <w:color w:val="000000"/>
          <w:sz w:val="16"/>
          <w:szCs w:val="16"/>
        </w:rPr>
        <w:t xml:space="preserve">Facebook </w:t>
      </w:r>
      <w:r>
        <w:rPr>
          <w:rFonts w:ascii="Helvetica Neue" w:hAnsi="Helvetica Neue"/>
          <w:color w:val="000000"/>
          <w:sz w:val="16"/>
          <w:szCs w:val="16"/>
        </w:rPr>
        <w:t>不得不开禁。但是，</w:t>
      </w:r>
      <w:r>
        <w:rPr>
          <w:rFonts w:ascii="Helvetica Neue" w:hAnsi="Helvetica Neue"/>
          <w:color w:val="000000"/>
          <w:sz w:val="16"/>
          <w:szCs w:val="16"/>
        </w:rPr>
        <w:t xml:space="preserve">Tsu </w:t>
      </w:r>
      <w:r>
        <w:rPr>
          <w:rFonts w:ascii="Helvetica Neue" w:hAnsi="Helvetica Neue"/>
          <w:color w:val="000000"/>
          <w:sz w:val="16"/>
          <w:szCs w:val="16"/>
        </w:rPr>
        <w:t>暴走了一阵，很快衰落了。目前已经打烊。为什么？在互联网广告增量基本上被谷歌、</w:t>
      </w:r>
      <w:r>
        <w:rPr>
          <w:rFonts w:ascii="Helvetica Neue" w:hAnsi="Helvetica Neue"/>
          <w:color w:val="000000"/>
          <w:sz w:val="16"/>
          <w:szCs w:val="16"/>
        </w:rPr>
        <w:t>Facebook</w:t>
      </w:r>
      <w:r>
        <w:rPr>
          <w:rFonts w:ascii="Helvetica Neue" w:hAnsi="Helvetica Neue"/>
          <w:color w:val="000000"/>
          <w:sz w:val="16"/>
          <w:szCs w:val="16"/>
        </w:rPr>
        <w:t>占有的今天，</w:t>
      </w:r>
      <w:r>
        <w:rPr>
          <w:rFonts w:ascii="Helvetica Neue" w:hAnsi="Helvetica Neue"/>
          <w:color w:val="000000"/>
          <w:sz w:val="16"/>
          <w:szCs w:val="16"/>
        </w:rPr>
        <w:t xml:space="preserve">Tsu </w:t>
      </w:r>
      <w:r>
        <w:rPr>
          <w:rFonts w:ascii="Helvetica Neue" w:hAnsi="Helvetica Neue"/>
          <w:color w:val="000000"/>
          <w:sz w:val="16"/>
          <w:szCs w:val="16"/>
        </w:rPr>
        <w:t>可以承载的广告以及</w:t>
      </w:r>
      <w:r>
        <w:rPr>
          <w:rFonts w:ascii="Helvetica Neue" w:hAnsi="Helvetica Neue"/>
          <w:color w:val="000000"/>
          <w:sz w:val="16"/>
          <w:szCs w:val="16"/>
        </w:rPr>
        <w:t>Tsu</w:t>
      </w:r>
      <w:r>
        <w:rPr>
          <w:rFonts w:ascii="Helvetica Neue" w:hAnsi="Helvetica Neue"/>
          <w:color w:val="000000"/>
          <w:sz w:val="16"/>
          <w:szCs w:val="16"/>
        </w:rPr>
        <w:t>用户可以获得的分成，太小儿科了。</w:t>
      </w:r>
    </w:p>
    <w:p w:rsidR="00045909" w:rsidRDefault="00045909" w:rsidP="00045909">
      <w:pPr>
        <w:pStyle w:val="affa"/>
        <w:shd w:val="clear" w:color="auto" w:fill="FFFFFF"/>
        <w:spacing w:before="0" w:beforeAutospacing="0" w:after="0" w:afterAutospacing="0"/>
        <w:rPr>
          <w:rFonts w:ascii="Helvetica Neue" w:hAnsi="Helvetica Neue" w:hint="eastAsia"/>
          <w:color w:val="000000"/>
          <w:sz w:val="16"/>
          <w:szCs w:val="16"/>
        </w:rPr>
      </w:pPr>
    </w:p>
    <w:p w:rsidR="00045909" w:rsidRDefault="00045909" w:rsidP="0004590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 xml:space="preserve">Tsu </w:t>
      </w:r>
      <w:r>
        <w:rPr>
          <w:rFonts w:ascii="Helvetica Neue" w:hAnsi="Helvetica Neue"/>
          <w:color w:val="000000"/>
          <w:sz w:val="16"/>
          <w:szCs w:val="16"/>
        </w:rPr>
        <w:t>生不逢时。如果当年</w:t>
      </w:r>
      <w:r>
        <w:rPr>
          <w:rFonts w:ascii="Helvetica Neue" w:hAnsi="Helvetica Neue"/>
          <w:color w:val="000000"/>
          <w:sz w:val="16"/>
          <w:szCs w:val="16"/>
        </w:rPr>
        <w:t xml:space="preserve"> </w:t>
      </w:r>
      <w:r>
        <w:rPr>
          <w:rFonts w:ascii="Helvetica Neue" w:hAnsi="Helvetica Neue"/>
          <w:color w:val="000000"/>
          <w:sz w:val="16"/>
          <w:szCs w:val="16"/>
        </w:rPr>
        <w:t>，</w:t>
      </w:r>
      <w:r>
        <w:rPr>
          <w:rFonts w:ascii="Helvetica Neue" w:hAnsi="Helvetica Neue"/>
          <w:color w:val="000000"/>
          <w:sz w:val="16"/>
          <w:szCs w:val="16"/>
        </w:rPr>
        <w:t>2015</w:t>
      </w:r>
      <w:r>
        <w:rPr>
          <w:rFonts w:ascii="Helvetica Neue" w:hAnsi="Helvetica Neue"/>
          <w:color w:val="000000"/>
          <w:sz w:val="16"/>
          <w:szCs w:val="16"/>
        </w:rPr>
        <w:t>年，</w:t>
      </w:r>
      <w:r>
        <w:rPr>
          <w:rFonts w:ascii="Helvetica Neue" w:hAnsi="Helvetica Neue"/>
          <w:color w:val="000000"/>
          <w:sz w:val="16"/>
          <w:szCs w:val="16"/>
        </w:rPr>
        <w:t xml:space="preserve">Tsu </w:t>
      </w:r>
      <w:r>
        <w:rPr>
          <w:rFonts w:ascii="Helvetica Neue" w:hAnsi="Helvetica Neue"/>
          <w:color w:val="000000"/>
          <w:sz w:val="16"/>
          <w:szCs w:val="16"/>
        </w:rPr>
        <w:t>就懂通证与通证经济，</w:t>
      </w:r>
      <w:r>
        <w:rPr>
          <w:rFonts w:ascii="Helvetica Neue" w:hAnsi="Helvetica Neue"/>
          <w:color w:val="000000"/>
          <w:sz w:val="16"/>
          <w:szCs w:val="16"/>
        </w:rPr>
        <w:t xml:space="preserve">Tsu </w:t>
      </w:r>
      <w:r>
        <w:rPr>
          <w:rFonts w:ascii="Helvetica Neue" w:hAnsi="Helvetica Neue"/>
          <w:color w:val="000000"/>
          <w:sz w:val="16"/>
          <w:szCs w:val="16"/>
        </w:rPr>
        <w:t>的命运也许会有所不同？</w:t>
      </w:r>
    </w:p>
    <w:p w:rsidR="00045909" w:rsidRDefault="00045909" w:rsidP="00045909">
      <w:pPr>
        <w:pStyle w:val="affa"/>
        <w:shd w:val="clear" w:color="auto" w:fill="FFFFFF"/>
        <w:spacing w:before="0" w:beforeAutospacing="0" w:after="0" w:afterAutospacing="0"/>
        <w:rPr>
          <w:rFonts w:ascii="Helvetica Neue" w:hAnsi="Helvetica Neue" w:hint="eastAsia"/>
          <w:color w:val="000000"/>
          <w:sz w:val="16"/>
          <w:szCs w:val="16"/>
        </w:rPr>
      </w:pPr>
    </w:p>
    <w:p w:rsidR="00045909" w:rsidRDefault="00045909" w:rsidP="0004590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这也就是目前国内、国外有那么多人敢于向做</w:t>
      </w:r>
      <w:r>
        <w:rPr>
          <w:rFonts w:ascii="Helvetica Neue" w:hAnsi="Helvetica Neue"/>
          <w:color w:val="000000"/>
          <w:sz w:val="16"/>
          <w:szCs w:val="16"/>
        </w:rPr>
        <w:t>Facebook</w:t>
      </w:r>
      <w:r>
        <w:rPr>
          <w:rFonts w:ascii="Helvetica Neue" w:hAnsi="Helvetica Neue"/>
          <w:color w:val="000000"/>
          <w:sz w:val="16"/>
          <w:szCs w:val="16"/>
        </w:rPr>
        <w:t>挑战的基本原因。因为，他们有了通证。</w:t>
      </w:r>
    </w:p>
    <w:p w:rsidR="00045909" w:rsidRDefault="00045909" w:rsidP="00045909"/>
    <w:p w:rsidR="00045909" w:rsidRDefault="00045909" w:rsidP="00045909"/>
    <w:p w:rsidR="00045909" w:rsidRDefault="00045909" w:rsidP="00045909"/>
    <w:p w:rsidR="00045909" w:rsidRPr="00045909" w:rsidRDefault="00045909" w:rsidP="00045909"/>
    <w:p w:rsidR="00E25779" w:rsidRDefault="00E25779" w:rsidP="00E25779">
      <w:pPr>
        <w:pStyle w:val="2"/>
      </w:pPr>
      <w:bookmarkStart w:id="14" w:name="_Toc514399646"/>
      <w:r>
        <w:t>项目落地了，</w:t>
      </w:r>
      <w:r>
        <w:t>TOKEN</w:t>
      </w:r>
      <w:r>
        <w:t>的价格就一定会上涨吗？</w:t>
      </w:r>
      <w:bookmarkEnd w:id="14"/>
    </w:p>
    <w:p w:rsidR="00E25779" w:rsidRDefault="00E25779" w:rsidP="00E2577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首先推荐你看一下</w:t>
      </w:r>
      <w:r>
        <w:rPr>
          <w:rStyle w:val="affb"/>
          <w:rFonts w:ascii="Helvetica Neue" w:hAnsi="Helvetica Neue"/>
          <w:color w:val="333333"/>
          <w:sz w:val="16"/>
          <w:szCs w:val="16"/>
        </w:rPr>
        <w:t>捕手志的《对话元道：通证（</w:t>
      </w:r>
      <w:r>
        <w:rPr>
          <w:rStyle w:val="affb"/>
          <w:rFonts w:ascii="Helvetica Neue" w:hAnsi="Helvetica Neue"/>
          <w:color w:val="333333"/>
          <w:sz w:val="16"/>
          <w:szCs w:val="16"/>
        </w:rPr>
        <w:t>Token</w:t>
      </w:r>
      <w:r>
        <w:rPr>
          <w:rStyle w:val="affb"/>
          <w:rFonts w:ascii="Helvetica Neue" w:hAnsi="Helvetica Neue"/>
          <w:color w:val="333333"/>
          <w:sz w:val="16"/>
          <w:szCs w:val="16"/>
        </w:rPr>
        <w:t>）是下一代互联网新经济的关键》，这篇文章非常有名，是我看过的对</w:t>
      </w:r>
      <w:r>
        <w:rPr>
          <w:rStyle w:val="affb"/>
          <w:rFonts w:ascii="Helvetica Neue" w:hAnsi="Helvetica Neue"/>
          <w:color w:val="333333"/>
          <w:sz w:val="16"/>
          <w:szCs w:val="16"/>
        </w:rPr>
        <w:t>Token</w:t>
      </w:r>
      <w:r>
        <w:rPr>
          <w:rStyle w:val="affb"/>
          <w:rFonts w:ascii="Helvetica Neue" w:hAnsi="Helvetica Neue"/>
          <w:color w:val="333333"/>
          <w:sz w:val="16"/>
          <w:szCs w:val="16"/>
        </w:rPr>
        <w:t>最好的解读。</w:t>
      </w:r>
    </w:p>
    <w:p w:rsidR="00E25779" w:rsidRDefault="00E25779" w:rsidP="00E25779">
      <w:pPr>
        <w:pStyle w:val="affa"/>
        <w:shd w:val="clear" w:color="auto" w:fill="FFFFFF"/>
        <w:spacing w:before="0" w:beforeAutospacing="0" w:after="0" w:afterAutospacing="0"/>
        <w:rPr>
          <w:rFonts w:ascii="Helvetica Neue" w:hAnsi="Helvetica Neue" w:hint="eastAsia"/>
          <w:color w:val="000000"/>
          <w:sz w:val="16"/>
          <w:szCs w:val="16"/>
        </w:rPr>
      </w:pPr>
    </w:p>
    <w:p w:rsidR="00E25779" w:rsidRDefault="00E25779" w:rsidP="00E2577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元道先生认为：把</w:t>
      </w:r>
      <w:r>
        <w:rPr>
          <w:rFonts w:ascii="Helvetica Neue" w:hAnsi="Helvetica Neue"/>
          <w:color w:val="000000"/>
          <w:sz w:val="16"/>
          <w:szCs w:val="16"/>
        </w:rPr>
        <w:t>Token</w:t>
      </w:r>
      <w:r>
        <w:rPr>
          <w:rFonts w:ascii="Helvetica Neue" w:hAnsi="Helvetica Neue"/>
          <w:color w:val="000000"/>
          <w:sz w:val="16"/>
          <w:szCs w:val="16"/>
        </w:rPr>
        <w:t>译为代币，可以说是大错特错的，正确的翻译，应该是</w:t>
      </w:r>
      <w:r>
        <w:rPr>
          <w:rFonts w:ascii="Helvetica Neue" w:hAnsi="Helvetica Neue"/>
          <w:color w:val="000000"/>
          <w:sz w:val="16"/>
          <w:szCs w:val="16"/>
        </w:rPr>
        <w:t>“</w:t>
      </w:r>
      <w:r>
        <w:rPr>
          <w:rFonts w:ascii="Helvetica Neue" w:hAnsi="Helvetica Neue"/>
          <w:color w:val="000000"/>
          <w:sz w:val="16"/>
          <w:szCs w:val="16"/>
        </w:rPr>
        <w:t>通证</w:t>
      </w:r>
      <w:r>
        <w:rPr>
          <w:rFonts w:ascii="Helvetica Neue" w:hAnsi="Helvetica Neue"/>
          <w:color w:val="000000"/>
          <w:sz w:val="16"/>
          <w:szCs w:val="16"/>
        </w:rPr>
        <w:t>”</w:t>
      </w:r>
      <w:r>
        <w:rPr>
          <w:rFonts w:ascii="Helvetica Neue" w:hAnsi="Helvetica Neue"/>
          <w:color w:val="000000"/>
          <w:sz w:val="16"/>
          <w:szCs w:val="16"/>
        </w:rPr>
        <w:t>。</w:t>
      </w:r>
    </w:p>
    <w:p w:rsidR="00E25779" w:rsidRDefault="00E25779" w:rsidP="00E25779">
      <w:pPr>
        <w:pStyle w:val="affa"/>
        <w:shd w:val="clear" w:color="auto" w:fill="FFFFFF"/>
        <w:spacing w:before="0" w:beforeAutospacing="0" w:after="0" w:afterAutospacing="0"/>
        <w:rPr>
          <w:rFonts w:ascii="Helvetica Neue" w:hAnsi="Helvetica Neue" w:hint="eastAsia"/>
          <w:color w:val="000000"/>
          <w:sz w:val="16"/>
          <w:szCs w:val="16"/>
        </w:rPr>
      </w:pPr>
    </w:p>
    <w:p w:rsidR="00E25779" w:rsidRDefault="00E25779" w:rsidP="00E2577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lastRenderedPageBreak/>
        <w:t>什么是</w:t>
      </w:r>
      <w:r>
        <w:rPr>
          <w:rFonts w:ascii="Helvetica Neue" w:hAnsi="Helvetica Neue"/>
          <w:color w:val="000000"/>
          <w:sz w:val="16"/>
          <w:szCs w:val="16"/>
        </w:rPr>
        <w:t>“</w:t>
      </w:r>
      <w:r>
        <w:rPr>
          <w:rFonts w:ascii="Helvetica Neue" w:hAnsi="Helvetica Neue"/>
          <w:color w:val="000000"/>
          <w:sz w:val="16"/>
          <w:szCs w:val="16"/>
        </w:rPr>
        <w:t>通证</w:t>
      </w:r>
      <w:r>
        <w:rPr>
          <w:rFonts w:ascii="Helvetica Neue" w:hAnsi="Helvetica Neue"/>
          <w:color w:val="000000"/>
          <w:sz w:val="16"/>
          <w:szCs w:val="16"/>
        </w:rPr>
        <w:t>”</w:t>
      </w:r>
      <w:r>
        <w:rPr>
          <w:rFonts w:ascii="Helvetica Neue" w:hAnsi="Helvetica Neue"/>
          <w:color w:val="000000"/>
          <w:sz w:val="16"/>
          <w:szCs w:val="16"/>
        </w:rPr>
        <w:t>：</w:t>
      </w:r>
      <w:r>
        <w:rPr>
          <w:rStyle w:val="affb"/>
          <w:rFonts w:ascii="Helvetica Neue" w:hAnsi="Helvetica Neue"/>
          <w:color w:val="333333"/>
          <w:sz w:val="16"/>
          <w:szCs w:val="16"/>
        </w:rPr>
        <w:t>在传统的价值体系中，只有可以被记录在账本上的事物，才可进行价值交换，进行流通。所以，记账是产生财富的基础。</w:t>
      </w:r>
    </w:p>
    <w:p w:rsidR="00E25779" w:rsidRDefault="00E25779" w:rsidP="00E25779">
      <w:pPr>
        <w:pStyle w:val="affa"/>
        <w:shd w:val="clear" w:color="auto" w:fill="FFFFFF"/>
        <w:spacing w:before="0" w:beforeAutospacing="0" w:after="0" w:afterAutospacing="0"/>
        <w:rPr>
          <w:rFonts w:ascii="Helvetica Neue" w:hAnsi="Helvetica Neue" w:hint="eastAsia"/>
          <w:color w:val="000000"/>
          <w:sz w:val="16"/>
          <w:szCs w:val="16"/>
        </w:rPr>
      </w:pPr>
    </w:p>
    <w:p w:rsidR="00E25779" w:rsidRDefault="00E25779" w:rsidP="00E2577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试想一下，无论是标准还是非标的商品或服务，都能够数字化、通证化，并上传到区块链上，进行低摩擦、甚至零成本的交易、切割，世界将变成什么样子？此时，人类的资产和价值，将完全被激活。</w:t>
      </w:r>
    </w:p>
    <w:p w:rsidR="00E25779" w:rsidRDefault="00E25779" w:rsidP="00E25779">
      <w:pPr>
        <w:pStyle w:val="affa"/>
        <w:shd w:val="clear" w:color="auto" w:fill="FFFFFF"/>
        <w:spacing w:before="0" w:beforeAutospacing="0" w:after="0" w:afterAutospacing="0"/>
        <w:rPr>
          <w:rFonts w:ascii="Helvetica Neue" w:hAnsi="Helvetica Neue" w:hint="eastAsia"/>
          <w:color w:val="000000"/>
          <w:sz w:val="16"/>
          <w:szCs w:val="16"/>
        </w:rPr>
      </w:pPr>
    </w:p>
    <w:p w:rsidR="00E25779" w:rsidRDefault="00E25779" w:rsidP="00E2577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在一个无人监管的自由生长的生态系统中，这套系统平稳运转，并不断增加价值。形成自生态。</w:t>
      </w:r>
    </w:p>
    <w:p w:rsidR="00E25779" w:rsidRDefault="00E25779" w:rsidP="00E2577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自生态为何能自行生长，并不断增值？其背后的秘密，就来自</w:t>
      </w:r>
      <w:r>
        <w:rPr>
          <w:rFonts w:ascii="Helvetica Neue" w:hAnsi="Helvetica Neue"/>
          <w:color w:val="000000"/>
          <w:sz w:val="16"/>
          <w:szCs w:val="16"/>
        </w:rPr>
        <w:t>“Token”</w:t>
      </w:r>
      <w:r>
        <w:rPr>
          <w:rFonts w:ascii="Helvetica Neue" w:hAnsi="Helvetica Neue"/>
          <w:color w:val="000000"/>
          <w:sz w:val="16"/>
          <w:szCs w:val="16"/>
        </w:rPr>
        <w:t>。</w:t>
      </w:r>
    </w:p>
    <w:p w:rsidR="00E25779" w:rsidRDefault="00E25779" w:rsidP="00E25779">
      <w:pPr>
        <w:pStyle w:val="affa"/>
        <w:shd w:val="clear" w:color="auto" w:fill="FFFFFF"/>
        <w:spacing w:before="0" w:beforeAutospacing="0" w:after="0" w:afterAutospacing="0"/>
        <w:rPr>
          <w:rFonts w:ascii="Helvetica Neue" w:hAnsi="Helvetica Neue" w:hint="eastAsia"/>
          <w:color w:val="000000"/>
          <w:sz w:val="16"/>
          <w:szCs w:val="16"/>
        </w:rPr>
      </w:pPr>
    </w:p>
    <w:p w:rsidR="00E25779" w:rsidRDefault="00E25779" w:rsidP="00E2577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通过</w:t>
      </w:r>
      <w:r>
        <w:rPr>
          <w:rFonts w:ascii="Helvetica Neue" w:hAnsi="Helvetica Neue"/>
          <w:color w:val="000000"/>
          <w:sz w:val="16"/>
          <w:szCs w:val="16"/>
        </w:rPr>
        <w:t>Token</w:t>
      </w:r>
      <w:r>
        <w:rPr>
          <w:rFonts w:ascii="Helvetica Neue" w:hAnsi="Helvetica Neue"/>
          <w:color w:val="000000"/>
          <w:sz w:val="16"/>
          <w:szCs w:val="16"/>
        </w:rPr>
        <w:t>，将更多的资产（比如游戏、存储、网络、文化内容等）上链，激励劳动者与创造者的劳动与交易，可以完全激活人类社会的价值。</w:t>
      </w:r>
    </w:p>
    <w:p w:rsidR="00E25779" w:rsidRDefault="00E25779" w:rsidP="00E2577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 </w:t>
      </w:r>
    </w:p>
    <w:p w:rsidR="00E25779" w:rsidRDefault="00E25779" w:rsidP="00E2577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所以，即使项目落地了，</w:t>
      </w:r>
      <w:r>
        <w:rPr>
          <w:rFonts w:ascii="Helvetica Neue" w:hAnsi="Helvetica Neue"/>
          <w:color w:val="000000"/>
          <w:sz w:val="16"/>
          <w:szCs w:val="16"/>
        </w:rPr>
        <w:t>Token</w:t>
      </w:r>
      <w:r>
        <w:rPr>
          <w:rFonts w:ascii="Helvetica Neue" w:hAnsi="Helvetica Neue"/>
          <w:color w:val="000000"/>
          <w:sz w:val="16"/>
          <w:szCs w:val="16"/>
        </w:rPr>
        <w:t>到底能不能升值，还要看两点：</w:t>
      </w:r>
    </w:p>
    <w:p w:rsidR="00E25779" w:rsidRDefault="00E25779" w:rsidP="00E25779">
      <w:pPr>
        <w:pStyle w:val="affa"/>
        <w:shd w:val="clear" w:color="auto" w:fill="FFFFFF"/>
        <w:spacing w:before="0" w:beforeAutospacing="0" w:after="0" w:afterAutospacing="0"/>
        <w:rPr>
          <w:rFonts w:ascii="Helvetica Neue" w:hAnsi="Helvetica Neue" w:hint="eastAsia"/>
          <w:color w:val="000000"/>
          <w:sz w:val="16"/>
          <w:szCs w:val="16"/>
        </w:rPr>
      </w:pPr>
    </w:p>
    <w:p w:rsidR="00E25779" w:rsidRDefault="00E25779" w:rsidP="00E25779">
      <w:pPr>
        <w:pStyle w:val="affa"/>
        <w:shd w:val="clear" w:color="auto" w:fill="FFFFFF"/>
        <w:spacing w:before="0" w:beforeAutospacing="0" w:after="0" w:afterAutospacing="0"/>
        <w:rPr>
          <w:rFonts w:ascii="Helvetica Neue" w:hAnsi="Helvetica Neue" w:hint="eastAsia"/>
          <w:color w:val="000000"/>
          <w:sz w:val="16"/>
          <w:szCs w:val="16"/>
        </w:rPr>
      </w:pPr>
      <w:r>
        <w:rPr>
          <w:rStyle w:val="affb"/>
          <w:rFonts w:ascii="Helvetica Neue" w:hAnsi="Helvetica Neue"/>
          <w:color w:val="333333"/>
          <w:sz w:val="16"/>
          <w:szCs w:val="16"/>
        </w:rPr>
        <w:t>第一，看看</w:t>
      </w:r>
      <w:r>
        <w:rPr>
          <w:rStyle w:val="affb"/>
          <w:rFonts w:ascii="Helvetica Neue" w:hAnsi="Helvetica Neue"/>
          <w:color w:val="333333"/>
          <w:sz w:val="16"/>
          <w:szCs w:val="16"/>
        </w:rPr>
        <w:t>Token</w:t>
      </w:r>
      <w:r>
        <w:rPr>
          <w:rStyle w:val="affb"/>
          <w:rFonts w:ascii="Helvetica Neue" w:hAnsi="Helvetica Neue"/>
          <w:color w:val="333333"/>
          <w:sz w:val="16"/>
          <w:szCs w:val="16"/>
        </w:rPr>
        <w:t>是否能激励所有的人为了这个生态而努力。</w:t>
      </w:r>
    </w:p>
    <w:p w:rsidR="00E25779" w:rsidRDefault="00E25779" w:rsidP="00E25779">
      <w:pPr>
        <w:pStyle w:val="affa"/>
        <w:shd w:val="clear" w:color="auto" w:fill="FFFFFF"/>
        <w:spacing w:before="0" w:beforeAutospacing="0" w:after="0" w:afterAutospacing="0"/>
        <w:rPr>
          <w:rFonts w:ascii="Helvetica Neue" w:hAnsi="Helvetica Neue" w:hint="eastAsia"/>
          <w:color w:val="000000"/>
          <w:sz w:val="16"/>
          <w:szCs w:val="16"/>
        </w:rPr>
      </w:pPr>
    </w:p>
    <w:p w:rsidR="00E25779" w:rsidRDefault="00E25779" w:rsidP="00E25779">
      <w:pPr>
        <w:pStyle w:val="affa"/>
        <w:shd w:val="clear" w:color="auto" w:fill="FFFFFF"/>
        <w:spacing w:before="0" w:beforeAutospacing="0" w:after="0" w:afterAutospacing="0"/>
        <w:rPr>
          <w:rFonts w:ascii="Helvetica Neue" w:hAnsi="Helvetica Neue" w:hint="eastAsia"/>
          <w:color w:val="000000"/>
          <w:sz w:val="16"/>
          <w:szCs w:val="16"/>
        </w:rPr>
      </w:pPr>
      <w:r>
        <w:rPr>
          <w:rStyle w:val="affb"/>
          <w:rFonts w:ascii="Helvetica Neue" w:hAnsi="Helvetica Neue"/>
          <w:color w:val="333333"/>
          <w:sz w:val="16"/>
          <w:szCs w:val="16"/>
        </w:rPr>
        <w:t>第二，</w:t>
      </w:r>
      <w:r>
        <w:rPr>
          <w:rStyle w:val="affb"/>
          <w:rFonts w:ascii="Helvetica Neue" w:hAnsi="Helvetica Neue"/>
          <w:color w:val="333333"/>
          <w:sz w:val="16"/>
          <w:szCs w:val="16"/>
        </w:rPr>
        <w:t>Token</w:t>
      </w:r>
      <w:r>
        <w:rPr>
          <w:rStyle w:val="affb"/>
          <w:rFonts w:ascii="Helvetica Neue" w:hAnsi="Helvetica Neue"/>
          <w:color w:val="333333"/>
          <w:sz w:val="16"/>
          <w:szCs w:val="16"/>
        </w:rPr>
        <w:t>是否将以前无法记账的资产，进行了电子化，并可以进行切割交易，而同时，这套新的流通价值体系，有不断增值的空间。</w:t>
      </w:r>
    </w:p>
    <w:p w:rsidR="00E25779" w:rsidRPr="00E25779" w:rsidRDefault="00E25779" w:rsidP="00E25779"/>
    <w:p w:rsidR="00E25779" w:rsidRPr="00E25779" w:rsidRDefault="00E25779" w:rsidP="00E25779"/>
    <w:p w:rsidR="00670CD9" w:rsidRDefault="00670CD9" w:rsidP="00670CD9">
      <w:pPr>
        <w:pStyle w:val="2"/>
      </w:pPr>
      <w:bookmarkStart w:id="15" w:name="_Toc514399647"/>
      <w:r>
        <w:t>大家谁知道币问</w:t>
      </w:r>
      <w:r>
        <w:t>yoyow</w:t>
      </w:r>
      <w:r>
        <w:t>币资金池计划？</w:t>
      </w:r>
      <w:bookmarkEnd w:id="15"/>
    </w:p>
    <w:p w:rsidR="00670CD9" w:rsidRDefault="00670CD9" w:rsidP="00670CD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下面一段转自</w:t>
      </w:r>
      <w:r>
        <w:rPr>
          <w:rFonts w:ascii="Helvetica Neue" w:hAnsi="Helvetica Neue"/>
          <w:color w:val="000000"/>
          <w:sz w:val="16"/>
          <w:szCs w:val="16"/>
        </w:rPr>
        <w:t>peterchen</w:t>
      </w:r>
      <w:r>
        <w:rPr>
          <w:rFonts w:ascii="Helvetica Neue" w:hAnsi="Helvetica Neue"/>
          <w:color w:val="000000"/>
          <w:sz w:val="16"/>
          <w:szCs w:val="16"/>
        </w:rPr>
        <w:t>九个月前的文章，以文章和时间来估计，当时</w:t>
      </w:r>
      <w:r>
        <w:rPr>
          <w:rFonts w:ascii="Helvetica Neue" w:hAnsi="Helvetica Neue"/>
          <w:color w:val="000000"/>
          <w:sz w:val="16"/>
          <w:szCs w:val="16"/>
        </w:rPr>
        <w:t>peterchen</w:t>
      </w:r>
      <w:r>
        <w:rPr>
          <w:rFonts w:ascii="Helvetica Neue" w:hAnsi="Helvetica Neue"/>
          <w:color w:val="000000"/>
          <w:sz w:val="16"/>
          <w:szCs w:val="16"/>
        </w:rPr>
        <w:t>尚未加入</w:t>
      </w:r>
      <w:r>
        <w:rPr>
          <w:rFonts w:ascii="Helvetica Neue" w:hAnsi="Helvetica Neue"/>
          <w:color w:val="000000"/>
          <w:sz w:val="16"/>
          <w:szCs w:val="16"/>
        </w:rPr>
        <w:t>yoyow</w:t>
      </w:r>
      <w:r>
        <w:rPr>
          <w:rFonts w:ascii="Helvetica Neue" w:hAnsi="Helvetica Neue"/>
          <w:color w:val="000000"/>
          <w:sz w:val="16"/>
          <w:szCs w:val="16"/>
        </w:rPr>
        <w:t>团队，但已经将</w:t>
      </w:r>
      <w:r>
        <w:rPr>
          <w:rFonts w:ascii="Helvetica Neue" w:hAnsi="Helvetica Neue"/>
          <w:color w:val="000000"/>
          <w:sz w:val="16"/>
          <w:szCs w:val="16"/>
        </w:rPr>
        <w:t>yoyow</w:t>
      </w:r>
      <w:r>
        <w:rPr>
          <w:rFonts w:ascii="Helvetica Neue" w:hAnsi="Helvetica Neue"/>
          <w:color w:val="000000"/>
          <w:sz w:val="16"/>
          <w:szCs w:val="16"/>
        </w:rPr>
        <w:t>资料汇总的很完善，今天看起来也很有参考价值。</w:t>
      </w:r>
    </w:p>
    <w:p w:rsidR="00670CD9" w:rsidRDefault="00670CD9" w:rsidP="00670CD9">
      <w:pPr>
        <w:pStyle w:val="affa"/>
        <w:shd w:val="clear" w:color="auto" w:fill="FFFFFF"/>
        <w:spacing w:before="0" w:beforeAutospacing="0" w:after="0" w:afterAutospacing="0"/>
        <w:rPr>
          <w:rFonts w:ascii="Helvetica Neue" w:hAnsi="Helvetica Neue" w:hint="eastAsia"/>
          <w:color w:val="000000"/>
          <w:sz w:val="16"/>
          <w:szCs w:val="16"/>
        </w:rPr>
      </w:pPr>
    </w:p>
    <w:p w:rsidR="00670CD9" w:rsidRDefault="00670CD9" w:rsidP="00670CD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“yoyow</w:t>
      </w:r>
      <w:r>
        <w:rPr>
          <w:rFonts w:ascii="Helvetica Neue" w:hAnsi="Helvetica Neue"/>
          <w:color w:val="000000"/>
          <w:sz w:val="16"/>
          <w:szCs w:val="16"/>
        </w:rPr>
        <w:t>的总量是</w:t>
      </w:r>
      <w:r>
        <w:rPr>
          <w:rFonts w:ascii="Helvetica Neue" w:hAnsi="Helvetica Neue"/>
          <w:color w:val="000000"/>
          <w:sz w:val="16"/>
          <w:szCs w:val="16"/>
        </w:rPr>
        <w:t>10</w:t>
      </w:r>
      <w:r>
        <w:rPr>
          <w:rFonts w:ascii="Helvetica Neue" w:hAnsi="Helvetica Neue"/>
          <w:color w:val="000000"/>
          <w:sz w:val="16"/>
          <w:szCs w:val="16"/>
        </w:rPr>
        <w:t>亿。其中</w:t>
      </w:r>
      <w:r>
        <w:rPr>
          <w:rFonts w:ascii="Helvetica Neue" w:hAnsi="Helvetica Neue"/>
          <w:color w:val="000000"/>
          <w:sz w:val="16"/>
          <w:szCs w:val="16"/>
        </w:rPr>
        <w:t>3</w:t>
      </w:r>
      <w:r>
        <w:rPr>
          <w:rFonts w:ascii="Helvetica Neue" w:hAnsi="Helvetica Neue"/>
          <w:color w:val="000000"/>
          <w:sz w:val="16"/>
          <w:szCs w:val="16"/>
        </w:rPr>
        <w:t>亿用于</w:t>
      </w:r>
      <w:r>
        <w:rPr>
          <w:rFonts w:ascii="Helvetica Neue" w:hAnsi="Helvetica Neue"/>
          <w:color w:val="000000"/>
          <w:sz w:val="16"/>
          <w:szCs w:val="16"/>
        </w:rPr>
        <w:t>ico</w:t>
      </w:r>
      <w:r>
        <w:rPr>
          <w:rFonts w:ascii="Helvetica Neue" w:hAnsi="Helvetica Neue"/>
          <w:color w:val="000000"/>
          <w:sz w:val="16"/>
          <w:szCs w:val="16"/>
        </w:rPr>
        <w:t>。</w:t>
      </w:r>
      <w:r>
        <w:rPr>
          <w:rFonts w:ascii="Helvetica Neue" w:hAnsi="Helvetica Neue"/>
          <w:color w:val="000000"/>
          <w:sz w:val="16"/>
          <w:szCs w:val="16"/>
        </w:rPr>
        <w:t>3</w:t>
      </w:r>
      <w:r>
        <w:rPr>
          <w:rFonts w:ascii="Helvetica Neue" w:hAnsi="Helvetica Neue"/>
          <w:color w:val="000000"/>
          <w:sz w:val="16"/>
          <w:szCs w:val="16"/>
        </w:rPr>
        <w:t>亿用于发展及推广基金</w:t>
      </w:r>
      <w:r>
        <w:rPr>
          <w:rFonts w:ascii="Helvetica Neue" w:hAnsi="Helvetica Neue"/>
          <w:color w:val="000000"/>
          <w:sz w:val="16"/>
          <w:szCs w:val="16"/>
        </w:rPr>
        <w:t>—</w:t>
      </w:r>
      <w:r>
        <w:rPr>
          <w:rFonts w:ascii="Helvetica Neue" w:hAnsi="Helvetica Neue"/>
          <w:color w:val="000000"/>
          <w:sz w:val="16"/>
          <w:szCs w:val="16"/>
        </w:rPr>
        <w:t>这部分是给将来的第三方开发者，第三方平台，合作伙伴们准备的。</w:t>
      </w:r>
      <w:r>
        <w:rPr>
          <w:rFonts w:ascii="Helvetica Neue" w:hAnsi="Helvetica Neue"/>
          <w:color w:val="000000"/>
          <w:sz w:val="16"/>
          <w:szCs w:val="16"/>
        </w:rPr>
        <w:t>3</w:t>
      </w:r>
      <w:r>
        <w:rPr>
          <w:rFonts w:ascii="Helvetica Neue" w:hAnsi="Helvetica Neue"/>
          <w:color w:val="000000"/>
          <w:sz w:val="16"/>
          <w:szCs w:val="16"/>
        </w:rPr>
        <w:t>亿用于开发基金，这部分有最长两年的锁定期。还有</w:t>
      </w:r>
      <w:r>
        <w:rPr>
          <w:rFonts w:ascii="Helvetica Neue" w:hAnsi="Helvetica Neue"/>
          <w:color w:val="000000"/>
          <w:sz w:val="16"/>
          <w:szCs w:val="16"/>
        </w:rPr>
        <w:t>1</w:t>
      </w:r>
      <w:r>
        <w:rPr>
          <w:rFonts w:ascii="Helvetica Neue" w:hAnsi="Helvetica Neue"/>
          <w:color w:val="000000"/>
          <w:sz w:val="16"/>
          <w:szCs w:val="16"/>
        </w:rPr>
        <w:t>亿用作开发资金预留。而且，</w:t>
      </w:r>
      <w:r>
        <w:rPr>
          <w:rFonts w:ascii="Helvetica Neue" w:hAnsi="Helvetica Neue"/>
          <w:color w:val="000000"/>
          <w:sz w:val="16"/>
          <w:szCs w:val="16"/>
        </w:rPr>
        <w:t>yoyow</w:t>
      </w:r>
      <w:r>
        <w:rPr>
          <w:rFonts w:ascii="Helvetica Neue" w:hAnsi="Helvetica Neue"/>
          <w:color w:val="000000"/>
          <w:sz w:val="16"/>
          <w:szCs w:val="16"/>
        </w:rPr>
        <w:t>首年有不超过</w:t>
      </w:r>
      <w:r>
        <w:rPr>
          <w:rFonts w:ascii="Helvetica Neue" w:hAnsi="Helvetica Neue"/>
          <w:color w:val="000000"/>
          <w:sz w:val="16"/>
          <w:szCs w:val="16"/>
        </w:rPr>
        <w:t>10%</w:t>
      </w:r>
      <w:r>
        <w:rPr>
          <w:rFonts w:ascii="Helvetica Neue" w:hAnsi="Helvetica Neue"/>
          <w:color w:val="000000"/>
          <w:sz w:val="16"/>
          <w:szCs w:val="16"/>
        </w:rPr>
        <w:t>的通胀，这部分会用于奖励内容创造者，筛选者和见证人</w:t>
      </w:r>
      <w:r>
        <w:rPr>
          <w:rFonts w:ascii="Helvetica Neue" w:hAnsi="Helvetica Neue"/>
          <w:color w:val="000000"/>
          <w:sz w:val="16"/>
          <w:szCs w:val="16"/>
        </w:rPr>
        <w:t>”</w:t>
      </w:r>
    </w:p>
    <w:p w:rsidR="00670CD9" w:rsidRDefault="00670CD9" w:rsidP="00670CD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3+3+3+1=10</w:t>
      </w:r>
    </w:p>
    <w:p w:rsidR="00670CD9" w:rsidRDefault="00670CD9" w:rsidP="00670CD9">
      <w:pPr>
        <w:pStyle w:val="affa"/>
        <w:shd w:val="clear" w:color="auto" w:fill="FFFFFF"/>
        <w:spacing w:before="0" w:beforeAutospacing="0" w:after="0" w:afterAutospacing="0"/>
        <w:rPr>
          <w:rFonts w:ascii="Helvetica Neue" w:hAnsi="Helvetica Neue" w:hint="eastAsia"/>
          <w:color w:val="000000"/>
          <w:sz w:val="16"/>
          <w:szCs w:val="16"/>
        </w:rPr>
      </w:pPr>
      <w:r>
        <w:rPr>
          <w:rStyle w:val="affb"/>
          <w:rFonts w:ascii="Helvetica Neue" w:hAnsi="Helvetica Neue"/>
          <w:color w:val="333333"/>
          <w:sz w:val="16"/>
          <w:szCs w:val="16"/>
        </w:rPr>
        <w:t>所以我们可以估计，</w:t>
      </w:r>
      <w:r>
        <w:rPr>
          <w:rStyle w:val="affb"/>
          <w:rFonts w:ascii="Helvetica Neue" w:hAnsi="Helvetica Neue"/>
          <w:color w:val="333333"/>
          <w:sz w:val="16"/>
          <w:szCs w:val="16"/>
        </w:rPr>
        <w:t>3</w:t>
      </w:r>
      <w:r>
        <w:rPr>
          <w:rStyle w:val="affb"/>
          <w:rFonts w:ascii="Helvetica Neue" w:hAnsi="Helvetica Neue"/>
          <w:color w:val="333333"/>
          <w:sz w:val="16"/>
          <w:szCs w:val="16"/>
        </w:rPr>
        <w:t>亿</w:t>
      </w:r>
      <w:r>
        <w:rPr>
          <w:rFonts w:ascii="Helvetica Neue" w:hAnsi="Helvetica Neue"/>
          <w:color w:val="000000"/>
          <w:sz w:val="16"/>
          <w:szCs w:val="16"/>
        </w:rPr>
        <w:t>ico</w:t>
      </w:r>
      <w:r>
        <w:rPr>
          <w:rFonts w:ascii="Helvetica Neue" w:hAnsi="Helvetica Neue"/>
          <w:color w:val="000000"/>
          <w:sz w:val="16"/>
          <w:szCs w:val="16"/>
        </w:rPr>
        <w:t>的已经分发出去，</w:t>
      </w:r>
      <w:r>
        <w:rPr>
          <w:rStyle w:val="affb"/>
          <w:rFonts w:ascii="Helvetica Neue" w:hAnsi="Helvetica Neue"/>
          <w:color w:val="333333"/>
          <w:sz w:val="16"/>
          <w:szCs w:val="16"/>
        </w:rPr>
        <w:t>3</w:t>
      </w:r>
      <w:r>
        <w:rPr>
          <w:rStyle w:val="affb"/>
          <w:rFonts w:ascii="Helvetica Neue" w:hAnsi="Helvetica Neue"/>
          <w:color w:val="333333"/>
          <w:sz w:val="16"/>
          <w:szCs w:val="16"/>
        </w:rPr>
        <w:t>亿</w:t>
      </w:r>
      <w:r>
        <w:rPr>
          <w:rFonts w:ascii="Helvetica Neue" w:hAnsi="Helvetica Neue"/>
          <w:color w:val="000000"/>
          <w:sz w:val="16"/>
          <w:szCs w:val="16"/>
        </w:rPr>
        <w:t>给第三方平台的</w:t>
      </w:r>
      <w:r>
        <w:rPr>
          <w:rFonts w:ascii="Helvetica Neue" w:hAnsi="Helvetica Neue"/>
          <w:color w:val="000000"/>
          <w:sz w:val="16"/>
          <w:szCs w:val="16"/>
        </w:rPr>
        <w:t>yoyow</w:t>
      </w:r>
      <w:r>
        <w:rPr>
          <w:rFonts w:ascii="Helvetica Neue" w:hAnsi="Helvetica Neue"/>
          <w:color w:val="000000"/>
          <w:sz w:val="16"/>
          <w:szCs w:val="16"/>
        </w:rPr>
        <w:t>目前应该只有币问的这几十万个被使用，</w:t>
      </w:r>
      <w:r>
        <w:rPr>
          <w:rFonts w:ascii="Helvetica Neue" w:hAnsi="Helvetica Neue"/>
          <w:color w:val="000000"/>
          <w:sz w:val="16"/>
          <w:szCs w:val="16"/>
        </w:rPr>
        <w:t>3</w:t>
      </w:r>
      <w:r>
        <w:rPr>
          <w:rFonts w:ascii="Helvetica Neue" w:hAnsi="Helvetica Neue"/>
          <w:color w:val="000000"/>
          <w:sz w:val="16"/>
          <w:szCs w:val="16"/>
        </w:rPr>
        <w:t>亿开发基金用于开发目前依然在锁定，</w:t>
      </w:r>
      <w:r>
        <w:rPr>
          <w:rFonts w:ascii="Helvetica Neue" w:hAnsi="Helvetica Neue"/>
          <w:color w:val="000000"/>
          <w:sz w:val="16"/>
          <w:szCs w:val="16"/>
        </w:rPr>
        <w:t>1</w:t>
      </w:r>
      <w:r>
        <w:rPr>
          <w:rFonts w:ascii="Helvetica Neue" w:hAnsi="Helvetica Neue"/>
          <w:color w:val="000000"/>
          <w:sz w:val="16"/>
          <w:szCs w:val="16"/>
        </w:rPr>
        <w:t>亿的预留。</w:t>
      </w:r>
    </w:p>
    <w:p w:rsidR="00670CD9" w:rsidRDefault="00670CD9" w:rsidP="00670CD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那么可以有一个结论，未来在计划中将被用于内容奖励的总数量是</w:t>
      </w:r>
      <w:r>
        <w:rPr>
          <w:rFonts w:ascii="Helvetica Neue" w:hAnsi="Helvetica Neue"/>
          <w:color w:val="000000"/>
          <w:sz w:val="16"/>
          <w:szCs w:val="16"/>
        </w:rPr>
        <w:t>“3</w:t>
      </w:r>
      <w:r>
        <w:rPr>
          <w:rFonts w:ascii="Helvetica Neue" w:hAnsi="Helvetica Neue"/>
          <w:color w:val="000000"/>
          <w:sz w:val="16"/>
          <w:szCs w:val="16"/>
        </w:rPr>
        <w:t>亿</w:t>
      </w:r>
      <w:r>
        <w:rPr>
          <w:rFonts w:ascii="Helvetica Neue" w:hAnsi="Helvetica Neue"/>
          <w:color w:val="000000"/>
          <w:sz w:val="16"/>
          <w:szCs w:val="16"/>
        </w:rPr>
        <w:t>+</w:t>
      </w:r>
      <w:r>
        <w:rPr>
          <w:rFonts w:ascii="Helvetica Neue" w:hAnsi="Helvetica Neue"/>
          <w:color w:val="000000"/>
          <w:sz w:val="16"/>
          <w:szCs w:val="16"/>
        </w:rPr>
        <w:t>通胀的一部分</w:t>
      </w:r>
      <w:r>
        <w:rPr>
          <w:rFonts w:ascii="Helvetica Neue" w:hAnsi="Helvetica Neue"/>
          <w:color w:val="000000"/>
          <w:sz w:val="16"/>
          <w:szCs w:val="16"/>
        </w:rPr>
        <w:t>”</w:t>
      </w:r>
      <w:r>
        <w:rPr>
          <w:rFonts w:ascii="Helvetica Neue" w:hAnsi="Helvetica Neue"/>
          <w:color w:val="000000"/>
          <w:sz w:val="16"/>
          <w:szCs w:val="16"/>
        </w:rPr>
        <w:t>。</w:t>
      </w:r>
    </w:p>
    <w:p w:rsidR="00670CD9" w:rsidRDefault="00670CD9" w:rsidP="00670CD9">
      <w:pPr>
        <w:pStyle w:val="affa"/>
        <w:shd w:val="clear" w:color="auto" w:fill="FFFFFF"/>
        <w:spacing w:before="0" w:beforeAutospacing="0" w:after="0" w:afterAutospacing="0"/>
        <w:rPr>
          <w:rFonts w:ascii="Helvetica Neue" w:hAnsi="Helvetica Neue" w:hint="eastAsia"/>
          <w:color w:val="000000"/>
          <w:sz w:val="16"/>
          <w:szCs w:val="16"/>
        </w:rPr>
      </w:pPr>
    </w:p>
    <w:p w:rsidR="00670CD9" w:rsidRDefault="00670CD9" w:rsidP="00670CD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那么作为去中心化的项目，这些币如何才能投入使用呢？</w:t>
      </w:r>
    </w:p>
    <w:p w:rsidR="00670CD9" w:rsidRDefault="00670CD9" w:rsidP="00670CD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白菜最近回答过类似的问题</w:t>
      </w:r>
      <w:r>
        <w:rPr>
          <w:rFonts w:ascii="Helvetica Neue" w:hAnsi="Helvetica Neue"/>
          <w:color w:val="000000"/>
          <w:sz w:val="16"/>
          <w:szCs w:val="16"/>
        </w:rPr>
        <w:t>https://www.hibtc.org/4978.html</w:t>
      </w:r>
      <w:r>
        <w:rPr>
          <w:rFonts w:ascii="Helvetica Neue" w:hAnsi="Helvetica Neue"/>
          <w:color w:val="000000"/>
          <w:sz w:val="16"/>
          <w:szCs w:val="16"/>
        </w:rPr>
        <w:t>，大至是团队的</w:t>
      </w:r>
      <w:r>
        <w:rPr>
          <w:rFonts w:ascii="Helvetica Neue" w:hAnsi="Helvetica Neue"/>
          <w:color w:val="000000"/>
          <w:sz w:val="16"/>
          <w:szCs w:val="16"/>
        </w:rPr>
        <w:t>7</w:t>
      </w:r>
      <w:r>
        <w:rPr>
          <w:rFonts w:ascii="Helvetica Neue" w:hAnsi="Helvetica Neue"/>
          <w:color w:val="000000"/>
          <w:sz w:val="16"/>
          <w:szCs w:val="16"/>
        </w:rPr>
        <w:t>人一起管理一个需要多签权限的账户，半数以上同意才能动用资金。如此将一个分布式的公司，落实到如可口可乐秘方保管这样存在于传说中的多方合作制衡模式上，很有未来感。</w:t>
      </w:r>
    </w:p>
    <w:p w:rsidR="00670CD9" w:rsidRDefault="00670CD9" w:rsidP="00670CD9">
      <w:pPr>
        <w:pBdr>
          <w:bottom w:val="double" w:sz="6" w:space="1" w:color="auto"/>
        </w:pBdr>
      </w:pPr>
    </w:p>
    <w:p w:rsidR="00670CD9" w:rsidRPr="00670CD9" w:rsidRDefault="00670CD9" w:rsidP="00670CD9">
      <w:r>
        <w:rPr>
          <w:rFonts w:ascii="Helvetica Neue" w:hAnsi="Helvetica Neue"/>
          <w:color w:val="666666"/>
          <w:sz w:val="12"/>
          <w:szCs w:val="12"/>
          <w:shd w:val="clear" w:color="auto" w:fill="FFFFFF"/>
        </w:rPr>
        <w:t>但现在</w:t>
      </w:r>
      <w:r>
        <w:rPr>
          <w:rFonts w:ascii="Helvetica Neue" w:hAnsi="Helvetica Neue"/>
          <w:color w:val="666666"/>
          <w:sz w:val="12"/>
          <w:szCs w:val="12"/>
          <w:shd w:val="clear" w:color="auto" w:fill="FFFFFF"/>
        </w:rPr>
        <w:t>YOYOW</w:t>
      </w:r>
      <w:r>
        <w:rPr>
          <w:rFonts w:ascii="Helvetica Neue" w:hAnsi="Helvetica Neue"/>
          <w:color w:val="666666"/>
          <w:sz w:val="12"/>
          <w:szCs w:val="12"/>
          <w:shd w:val="clear" w:color="auto" w:fill="FFFFFF"/>
        </w:rPr>
        <w:t>提供一整套流程，帮助小团队迅速实现</w:t>
      </w:r>
      <w:r>
        <w:rPr>
          <w:rFonts w:ascii="Helvetica Neue" w:hAnsi="Helvetica Neue"/>
          <w:color w:val="666666"/>
          <w:sz w:val="12"/>
          <w:szCs w:val="12"/>
          <w:shd w:val="clear" w:color="auto" w:fill="FFFFFF"/>
        </w:rPr>
        <w:t>Token</w:t>
      </w:r>
      <w:r>
        <w:rPr>
          <w:rFonts w:ascii="Helvetica Neue" w:hAnsi="Helvetica Neue"/>
          <w:color w:val="666666"/>
          <w:sz w:val="12"/>
          <w:szCs w:val="12"/>
          <w:shd w:val="clear" w:color="auto" w:fill="FFFFFF"/>
        </w:rPr>
        <w:t>化。低成本或者零成本融资获客；通过币问摸索出的运营模式</w:t>
      </w:r>
      <w:r>
        <w:rPr>
          <w:rFonts w:ascii="Helvetica Neue" w:hAnsi="Helvetica Neue"/>
          <w:color w:val="666666"/>
          <w:sz w:val="12"/>
          <w:szCs w:val="12"/>
          <w:shd w:val="clear" w:color="auto" w:fill="FFFFFF"/>
        </w:rPr>
        <w:t>+</w:t>
      </w:r>
      <w:r>
        <w:rPr>
          <w:rFonts w:ascii="Helvetica Neue" w:hAnsi="Helvetica Neue"/>
          <w:color w:val="666666"/>
          <w:sz w:val="12"/>
          <w:szCs w:val="12"/>
          <w:shd w:val="clear" w:color="auto" w:fill="FFFFFF"/>
        </w:rPr>
        <w:t>激励方案；一个开源的，由</w:t>
      </w:r>
      <w:r>
        <w:rPr>
          <w:rFonts w:ascii="Helvetica Neue" w:hAnsi="Helvetica Neue"/>
          <w:color w:val="666666"/>
          <w:sz w:val="12"/>
          <w:szCs w:val="12"/>
          <w:shd w:val="clear" w:color="auto" w:fill="FFFFFF"/>
        </w:rPr>
        <w:t>YOYOW</w:t>
      </w:r>
      <w:r>
        <w:rPr>
          <w:rFonts w:ascii="Helvetica Neue" w:hAnsi="Helvetica Neue"/>
          <w:color w:val="666666"/>
          <w:sz w:val="12"/>
          <w:szCs w:val="12"/>
          <w:shd w:val="clear" w:color="auto" w:fill="FFFFFF"/>
        </w:rPr>
        <w:t>团队持续迭代的，免费授权使用的前端框架和</w:t>
      </w:r>
      <w:r>
        <w:rPr>
          <w:rFonts w:ascii="Helvetica Neue" w:hAnsi="Helvetica Neue"/>
          <w:color w:val="666666"/>
          <w:sz w:val="12"/>
          <w:szCs w:val="12"/>
          <w:shd w:val="clear" w:color="auto" w:fill="FFFFFF"/>
        </w:rPr>
        <w:t>APP</w:t>
      </w:r>
      <w:r>
        <w:rPr>
          <w:rFonts w:ascii="Helvetica Neue" w:hAnsi="Helvetica Neue"/>
          <w:color w:val="666666"/>
          <w:sz w:val="12"/>
          <w:szCs w:val="12"/>
          <w:shd w:val="clear" w:color="auto" w:fill="FFFFFF"/>
        </w:rPr>
        <w:t>；一个变现通道；一个通用的账户体系和支付体系（授权登陆，跨平台打赏转账）。这样，本来中心化大巨头才能解决的问题统统</w:t>
      </w:r>
      <w:r>
        <w:rPr>
          <w:rFonts w:ascii="Helvetica Neue" w:hAnsi="Helvetica Neue"/>
          <w:color w:val="666666"/>
          <w:sz w:val="12"/>
          <w:szCs w:val="12"/>
          <w:shd w:val="clear" w:color="auto" w:fill="FFFFFF"/>
        </w:rPr>
        <w:t>YOYOW</w:t>
      </w:r>
      <w:r>
        <w:rPr>
          <w:rFonts w:ascii="Helvetica Neue" w:hAnsi="Helvetica Neue"/>
          <w:color w:val="666666"/>
          <w:sz w:val="12"/>
          <w:szCs w:val="12"/>
          <w:shd w:val="clear" w:color="auto" w:fill="FFFFFF"/>
        </w:rPr>
        <w:t>解决掉了，站长只要展现出运营能立即可很快运营出一个广阔的社区。</w:t>
      </w:r>
      <w:r>
        <w:rPr>
          <w:rFonts w:ascii="Helvetica Neue" w:hAnsi="Helvetica Neue"/>
          <w:color w:val="666666"/>
          <w:sz w:val="12"/>
          <w:szCs w:val="12"/>
        </w:rPr>
        <w:br/>
      </w:r>
      <w:r>
        <w:rPr>
          <w:rFonts w:ascii="Helvetica Neue" w:hAnsi="Helvetica Neue"/>
          <w:color w:val="666666"/>
          <w:sz w:val="12"/>
          <w:szCs w:val="12"/>
          <w:shd w:val="clear" w:color="auto" w:fill="FFFFFF"/>
        </w:rPr>
        <w:t>很赞</w:t>
      </w:r>
    </w:p>
    <w:p w:rsidR="00670CD9" w:rsidRDefault="00670CD9" w:rsidP="00670CD9"/>
    <w:p w:rsidR="00670CD9" w:rsidRPr="00670CD9" w:rsidRDefault="00670CD9" w:rsidP="00670CD9"/>
    <w:p w:rsidR="00045909" w:rsidRDefault="00670CD9" w:rsidP="00045909">
      <w:pPr>
        <w:pStyle w:val="2"/>
      </w:pPr>
      <w:bookmarkStart w:id="16" w:name="_Toc514399648"/>
      <w:r>
        <w:rPr>
          <w:rFonts w:hint="eastAsia"/>
        </w:rPr>
        <w:lastRenderedPageBreak/>
        <w:t>烤猫是谁？</w:t>
      </w:r>
      <w:bookmarkEnd w:id="16"/>
    </w:p>
    <w:p w:rsidR="00670CD9" w:rsidRDefault="00670CD9" w:rsidP="00670CD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我先来给大家普及下什么是烤猫！</w:t>
      </w:r>
    </w:p>
    <w:p w:rsidR="00670CD9" w:rsidRDefault="00670CD9" w:rsidP="00670CD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2012</w:t>
      </w:r>
      <w:r>
        <w:rPr>
          <w:rFonts w:ascii="Helvetica Neue" w:hAnsi="Helvetica Neue"/>
          <w:color w:val="000000"/>
          <w:sz w:val="16"/>
          <w:szCs w:val="16"/>
        </w:rPr>
        <w:t>年</w:t>
      </w:r>
      <w:r>
        <w:rPr>
          <w:rFonts w:ascii="Helvetica Neue" w:hAnsi="Helvetica Neue"/>
          <w:color w:val="000000"/>
          <w:sz w:val="16"/>
          <w:szCs w:val="16"/>
        </w:rPr>
        <w:t>6</w:t>
      </w:r>
      <w:r>
        <w:rPr>
          <w:rFonts w:ascii="Helvetica Neue" w:hAnsi="Helvetica Neue"/>
          <w:color w:val="000000"/>
          <w:sz w:val="16"/>
          <w:szCs w:val="16"/>
        </w:rPr>
        <w:t>月蝴蝶宣布制造</w:t>
      </w:r>
      <w:r>
        <w:rPr>
          <w:rFonts w:ascii="Helvetica Neue" w:hAnsi="Helvetica Neue"/>
          <w:color w:val="000000"/>
          <w:sz w:val="16"/>
          <w:szCs w:val="16"/>
        </w:rPr>
        <w:t>Asic</w:t>
      </w:r>
      <w:r>
        <w:rPr>
          <w:rFonts w:ascii="Helvetica Neue" w:hAnsi="Helvetica Neue"/>
          <w:color w:val="000000"/>
          <w:sz w:val="16"/>
          <w:szCs w:val="16"/>
        </w:rPr>
        <w:t>矿机并将于</w:t>
      </w:r>
      <w:r>
        <w:rPr>
          <w:rFonts w:ascii="Helvetica Neue" w:hAnsi="Helvetica Neue"/>
          <w:color w:val="000000"/>
          <w:sz w:val="16"/>
          <w:szCs w:val="16"/>
        </w:rPr>
        <w:t>9</w:t>
      </w:r>
      <w:r>
        <w:rPr>
          <w:rFonts w:ascii="Helvetica Neue" w:hAnsi="Helvetica Neue"/>
          <w:color w:val="000000"/>
          <w:sz w:val="16"/>
          <w:szCs w:val="16"/>
        </w:rPr>
        <w:t>月推出矿机产品，引起了</w:t>
      </w:r>
      <w:r>
        <w:rPr>
          <w:rFonts w:ascii="Helvetica Neue" w:hAnsi="Helvetica Neue"/>
          <w:color w:val="000000"/>
          <w:sz w:val="16"/>
          <w:szCs w:val="16"/>
        </w:rPr>
        <w:t>Asic</w:t>
      </w:r>
      <w:r>
        <w:rPr>
          <w:rFonts w:ascii="Helvetica Neue" w:hAnsi="Helvetica Neue"/>
          <w:color w:val="000000"/>
          <w:sz w:val="16"/>
          <w:szCs w:val="16"/>
        </w:rPr>
        <w:t>矿机挖矿的讨论热潮。</w:t>
      </w:r>
      <w:r>
        <w:rPr>
          <w:rFonts w:ascii="Helvetica Neue" w:hAnsi="Helvetica Neue"/>
          <w:color w:val="000000"/>
          <w:sz w:val="16"/>
          <w:szCs w:val="16"/>
        </w:rPr>
        <w:t>2012</w:t>
      </w:r>
      <w:r>
        <w:rPr>
          <w:rFonts w:ascii="Helvetica Neue" w:hAnsi="Helvetica Neue"/>
          <w:color w:val="000000"/>
          <w:sz w:val="16"/>
          <w:szCs w:val="16"/>
        </w:rPr>
        <w:t>年</w:t>
      </w:r>
      <w:r>
        <w:rPr>
          <w:rFonts w:ascii="Helvetica Neue" w:hAnsi="Helvetica Neue"/>
          <w:color w:val="000000"/>
          <w:sz w:val="16"/>
          <w:szCs w:val="16"/>
        </w:rPr>
        <w:t>8</w:t>
      </w:r>
      <w:r>
        <w:rPr>
          <w:rFonts w:ascii="Helvetica Neue" w:hAnsi="Helvetica Neue"/>
          <w:color w:val="000000"/>
          <w:sz w:val="16"/>
          <w:szCs w:val="16"/>
        </w:rPr>
        <w:t>月</w:t>
      </w:r>
      <w:r>
        <w:rPr>
          <w:rFonts w:ascii="Helvetica Neue" w:hAnsi="Helvetica Neue"/>
          <w:color w:val="000000"/>
          <w:sz w:val="16"/>
          <w:szCs w:val="16"/>
        </w:rPr>
        <w:t>7</w:t>
      </w:r>
      <w:r>
        <w:rPr>
          <w:rFonts w:ascii="Helvetica Neue" w:hAnsi="Helvetica Neue"/>
          <w:color w:val="000000"/>
          <w:sz w:val="16"/>
          <w:szCs w:val="16"/>
        </w:rPr>
        <w:t>日，于中科大少年班的蒋信予，其论坛</w:t>
      </w:r>
      <w:r>
        <w:rPr>
          <w:rFonts w:ascii="Helvetica Neue" w:hAnsi="Helvetica Neue"/>
          <w:color w:val="000000"/>
          <w:sz w:val="16"/>
          <w:szCs w:val="16"/>
        </w:rPr>
        <w:t>ID</w:t>
      </w:r>
      <w:r>
        <w:rPr>
          <w:rFonts w:ascii="Helvetica Neue" w:hAnsi="Helvetica Neue"/>
          <w:color w:val="000000"/>
          <w:sz w:val="16"/>
          <w:szCs w:val="16"/>
        </w:rPr>
        <w:t>为</w:t>
      </w:r>
      <w:r>
        <w:rPr>
          <w:rFonts w:ascii="Helvetica Neue" w:hAnsi="Helvetica Neue"/>
          <w:color w:val="000000"/>
          <w:sz w:val="16"/>
          <w:szCs w:val="16"/>
        </w:rPr>
        <w:t>Friedcat</w:t>
      </w:r>
      <w:r>
        <w:rPr>
          <w:rFonts w:ascii="Helvetica Neue" w:hAnsi="Helvetica Neue"/>
          <w:color w:val="000000"/>
          <w:sz w:val="16"/>
          <w:szCs w:val="16"/>
        </w:rPr>
        <w:t>，直译为烤猫，曾在</w:t>
      </w:r>
      <w:r>
        <w:rPr>
          <w:rFonts w:ascii="Helvetica Neue" w:hAnsi="Helvetica Neue"/>
          <w:color w:val="000000"/>
          <w:sz w:val="16"/>
          <w:szCs w:val="16"/>
        </w:rPr>
        <w:t>7</w:t>
      </w:r>
      <w:r>
        <w:rPr>
          <w:rFonts w:ascii="Helvetica Neue" w:hAnsi="Helvetica Neue"/>
          <w:color w:val="000000"/>
          <w:sz w:val="16"/>
          <w:szCs w:val="16"/>
        </w:rPr>
        <w:t>月份时论坛在发布了一条消息，就是他们有能力制造</w:t>
      </w:r>
      <w:r>
        <w:rPr>
          <w:rFonts w:ascii="Helvetica Neue" w:hAnsi="Helvetica Neue"/>
          <w:color w:val="000000"/>
          <w:sz w:val="16"/>
          <w:szCs w:val="16"/>
        </w:rPr>
        <w:t>Asic</w:t>
      </w:r>
      <w:r>
        <w:rPr>
          <w:rFonts w:ascii="Helvetica Neue" w:hAnsi="Helvetica Neue"/>
          <w:color w:val="000000"/>
          <w:sz w:val="16"/>
          <w:szCs w:val="16"/>
        </w:rPr>
        <w:t>矿机，但是他们缺钱，所以他们希望通过众筹的方式募集资金布置算力挖矿分红。就此，烤猫开始了</w:t>
      </w:r>
      <w:r>
        <w:rPr>
          <w:rFonts w:ascii="Helvetica Neue" w:hAnsi="Helvetica Neue"/>
          <w:color w:val="000000"/>
          <w:sz w:val="16"/>
          <w:szCs w:val="16"/>
        </w:rPr>
        <w:t>IPO</w:t>
      </w:r>
      <w:r>
        <w:rPr>
          <w:rFonts w:ascii="Helvetica Neue" w:hAnsi="Helvetica Neue"/>
          <w:color w:val="000000"/>
          <w:sz w:val="16"/>
          <w:szCs w:val="16"/>
        </w:rPr>
        <w:t>募股。烤猫把烤猫公司的股份分为</w:t>
      </w:r>
      <w:r>
        <w:rPr>
          <w:rFonts w:ascii="Helvetica Neue" w:hAnsi="Helvetica Neue"/>
          <w:color w:val="000000"/>
          <w:sz w:val="16"/>
          <w:szCs w:val="16"/>
        </w:rPr>
        <w:t>40</w:t>
      </w:r>
      <w:r>
        <w:rPr>
          <w:rFonts w:ascii="Helvetica Neue" w:hAnsi="Helvetica Neue"/>
          <w:color w:val="000000"/>
          <w:sz w:val="16"/>
          <w:szCs w:val="16"/>
        </w:rPr>
        <w:t>万股，而烤猫自己总共持有</w:t>
      </w:r>
      <w:r>
        <w:rPr>
          <w:rFonts w:ascii="Helvetica Neue" w:hAnsi="Helvetica Neue"/>
          <w:color w:val="000000"/>
          <w:sz w:val="16"/>
          <w:szCs w:val="16"/>
        </w:rPr>
        <w:t>236038</w:t>
      </w:r>
      <w:r>
        <w:rPr>
          <w:rFonts w:ascii="Helvetica Neue" w:hAnsi="Helvetica Neue"/>
          <w:color w:val="000000"/>
          <w:sz w:val="16"/>
          <w:szCs w:val="16"/>
        </w:rPr>
        <w:t>股，占全部的</w:t>
      </w:r>
      <w:r>
        <w:rPr>
          <w:rFonts w:ascii="Helvetica Neue" w:hAnsi="Helvetica Neue"/>
          <w:color w:val="000000"/>
          <w:sz w:val="16"/>
          <w:szCs w:val="16"/>
        </w:rPr>
        <w:t>59%</w:t>
      </w:r>
      <w:r>
        <w:rPr>
          <w:rFonts w:ascii="Helvetica Neue" w:hAnsi="Helvetica Neue"/>
          <w:color w:val="000000"/>
          <w:sz w:val="16"/>
          <w:szCs w:val="16"/>
        </w:rPr>
        <w:t>；股东持有</w:t>
      </w:r>
      <w:r>
        <w:rPr>
          <w:rFonts w:ascii="Helvetica Neue" w:hAnsi="Helvetica Neue"/>
          <w:color w:val="000000"/>
          <w:sz w:val="16"/>
          <w:szCs w:val="16"/>
        </w:rPr>
        <w:t>163962</w:t>
      </w:r>
      <w:r>
        <w:rPr>
          <w:rFonts w:ascii="Helvetica Neue" w:hAnsi="Helvetica Neue"/>
          <w:color w:val="000000"/>
          <w:sz w:val="16"/>
          <w:szCs w:val="16"/>
        </w:rPr>
        <w:t>股，占全部的</w:t>
      </w:r>
      <w:r>
        <w:rPr>
          <w:rFonts w:ascii="Helvetica Neue" w:hAnsi="Helvetica Neue"/>
          <w:color w:val="000000"/>
          <w:sz w:val="16"/>
          <w:szCs w:val="16"/>
        </w:rPr>
        <w:t>41%</w:t>
      </w:r>
      <w:r>
        <w:rPr>
          <w:rFonts w:ascii="Helvetica Neue" w:hAnsi="Helvetica Neue"/>
          <w:color w:val="000000"/>
          <w:sz w:val="16"/>
          <w:szCs w:val="16"/>
        </w:rPr>
        <w:t>，价格为</w:t>
      </w:r>
      <w:r>
        <w:rPr>
          <w:rFonts w:ascii="Helvetica Neue" w:hAnsi="Helvetica Neue"/>
          <w:color w:val="000000"/>
          <w:sz w:val="16"/>
          <w:szCs w:val="16"/>
        </w:rPr>
        <w:t>0.1</w:t>
      </w:r>
      <w:r>
        <w:rPr>
          <w:rFonts w:ascii="Helvetica Neue" w:hAnsi="Helvetica Neue"/>
          <w:color w:val="000000"/>
          <w:sz w:val="16"/>
          <w:szCs w:val="16"/>
        </w:rPr>
        <w:t>比特币每股。</w:t>
      </w:r>
    </w:p>
    <w:p w:rsidR="00670CD9" w:rsidRDefault="00670CD9" w:rsidP="00670CD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2013</w:t>
      </w:r>
      <w:r>
        <w:rPr>
          <w:rFonts w:ascii="Helvetica Neue" w:hAnsi="Helvetica Neue"/>
          <w:color w:val="000000"/>
          <w:sz w:val="16"/>
          <w:szCs w:val="16"/>
        </w:rPr>
        <w:t>年</w:t>
      </w:r>
      <w:r>
        <w:rPr>
          <w:rFonts w:ascii="Helvetica Neue" w:hAnsi="Helvetica Neue"/>
          <w:color w:val="000000"/>
          <w:sz w:val="16"/>
          <w:szCs w:val="16"/>
        </w:rPr>
        <w:t>6</w:t>
      </w:r>
      <w:r>
        <w:rPr>
          <w:rFonts w:ascii="Helvetica Neue" w:hAnsi="Helvetica Neue"/>
          <w:color w:val="000000"/>
          <w:sz w:val="16"/>
          <w:szCs w:val="16"/>
        </w:rPr>
        <w:t>月</w:t>
      </w:r>
      <w:r>
        <w:rPr>
          <w:rFonts w:ascii="Helvetica Neue" w:hAnsi="Helvetica Neue"/>
          <w:color w:val="000000"/>
          <w:sz w:val="16"/>
          <w:szCs w:val="16"/>
        </w:rPr>
        <w:t>5</w:t>
      </w:r>
      <w:r>
        <w:rPr>
          <w:rFonts w:ascii="Helvetica Neue" w:hAnsi="Helvetica Neue"/>
          <w:color w:val="000000"/>
          <w:sz w:val="16"/>
          <w:szCs w:val="16"/>
        </w:rPr>
        <w:t>日，烤猫的股票周分红达到历史峰值</w:t>
      </w:r>
      <w:r>
        <w:rPr>
          <w:rFonts w:ascii="Helvetica Neue" w:hAnsi="Helvetica Neue"/>
          <w:color w:val="000000"/>
          <w:sz w:val="16"/>
          <w:szCs w:val="16"/>
        </w:rPr>
        <w:t>0.03814678</w:t>
      </w:r>
      <w:r>
        <w:rPr>
          <w:rFonts w:ascii="Helvetica Neue" w:hAnsi="Helvetica Neue"/>
          <w:color w:val="000000"/>
          <w:sz w:val="16"/>
          <w:szCs w:val="16"/>
        </w:rPr>
        <w:t>枚比特币。如果从贡献来说，跟现在的</w:t>
      </w:r>
      <w:r>
        <w:rPr>
          <w:rFonts w:ascii="Helvetica Neue" w:hAnsi="Helvetica Neue"/>
          <w:color w:val="000000"/>
          <w:sz w:val="16"/>
          <w:szCs w:val="16"/>
        </w:rPr>
        <w:t>ICO</w:t>
      </w:r>
      <w:r>
        <w:rPr>
          <w:rFonts w:ascii="Helvetica Neue" w:hAnsi="Helvetica Neue"/>
          <w:color w:val="000000"/>
          <w:sz w:val="16"/>
          <w:szCs w:val="16"/>
        </w:rPr>
        <w:t>项目比起来，烤猫的众筹算的上是中国最早的</w:t>
      </w:r>
      <w:r>
        <w:rPr>
          <w:rFonts w:ascii="Helvetica Neue" w:hAnsi="Helvetica Neue"/>
          <w:color w:val="000000"/>
          <w:sz w:val="16"/>
          <w:szCs w:val="16"/>
        </w:rPr>
        <w:t>ICO</w:t>
      </w:r>
      <w:r>
        <w:rPr>
          <w:rFonts w:ascii="Helvetica Neue" w:hAnsi="Helvetica Neue"/>
          <w:color w:val="000000"/>
          <w:sz w:val="16"/>
          <w:szCs w:val="16"/>
        </w:rPr>
        <w:t>项目的雏形了。如果不发生烤猫消失这件事情，基本上项目是成功的。值得一提的是，曾经提出玄链</w:t>
      </w:r>
      <w:r>
        <w:rPr>
          <w:rFonts w:ascii="Helvetica Neue" w:hAnsi="Helvetica Neue"/>
          <w:color w:val="000000"/>
          <w:sz w:val="16"/>
          <w:szCs w:val="16"/>
        </w:rPr>
        <w:t>ICO</w:t>
      </w:r>
      <w:r>
        <w:rPr>
          <w:rFonts w:ascii="Helvetica Neue" w:hAnsi="Helvetica Neue"/>
          <w:color w:val="000000"/>
          <w:sz w:val="16"/>
          <w:szCs w:val="16"/>
        </w:rPr>
        <w:t>的</w:t>
      </w:r>
      <w:r>
        <w:rPr>
          <w:rFonts w:ascii="Helvetica Neue" w:hAnsi="Helvetica Neue"/>
          <w:color w:val="000000"/>
          <w:sz w:val="16"/>
          <w:szCs w:val="16"/>
        </w:rPr>
        <w:t>@</w:t>
      </w:r>
      <w:r>
        <w:rPr>
          <w:rFonts w:ascii="Helvetica Neue" w:hAnsi="Helvetica Neue"/>
          <w:color w:val="000000"/>
          <w:sz w:val="16"/>
          <w:szCs w:val="16"/>
        </w:rPr>
        <w:t>疯狂小强</w:t>
      </w:r>
      <w:r>
        <w:rPr>
          <w:rFonts w:ascii="Helvetica Neue" w:hAnsi="Helvetica Neue"/>
          <w:color w:val="000000"/>
          <w:sz w:val="16"/>
          <w:szCs w:val="16"/>
        </w:rPr>
        <w:t>RockXie</w:t>
      </w:r>
      <w:r>
        <w:rPr>
          <w:rFonts w:ascii="Helvetica Neue" w:hAnsi="Helvetica Neue"/>
          <w:color w:val="000000"/>
          <w:sz w:val="16"/>
          <w:szCs w:val="16"/>
        </w:rPr>
        <w:t>也在其中，当时他用</w:t>
      </w:r>
      <w:r>
        <w:rPr>
          <w:rFonts w:ascii="Helvetica Neue" w:hAnsi="Helvetica Neue"/>
          <w:color w:val="000000"/>
          <w:sz w:val="16"/>
          <w:szCs w:val="16"/>
        </w:rPr>
        <w:t>1000</w:t>
      </w:r>
      <w:r>
        <w:rPr>
          <w:rFonts w:ascii="Helvetica Neue" w:hAnsi="Helvetica Neue"/>
          <w:color w:val="000000"/>
          <w:sz w:val="16"/>
          <w:szCs w:val="16"/>
        </w:rPr>
        <w:t>个比特币购买烤猫股份，并成为了烤猫的董事会成员。</w:t>
      </w:r>
    </w:p>
    <w:p w:rsidR="00670CD9" w:rsidRDefault="00670CD9" w:rsidP="00670CD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烤猫用生成的矿机布局算力，在保证占据全网算力的</w:t>
      </w:r>
      <w:r>
        <w:rPr>
          <w:rFonts w:ascii="Helvetica Neue" w:hAnsi="Helvetica Neue"/>
          <w:color w:val="000000"/>
          <w:sz w:val="16"/>
          <w:szCs w:val="16"/>
        </w:rPr>
        <w:t>20%</w:t>
      </w:r>
      <w:r>
        <w:rPr>
          <w:rFonts w:ascii="Helvetica Neue" w:hAnsi="Helvetica Neue"/>
          <w:color w:val="000000"/>
          <w:sz w:val="16"/>
          <w:szCs w:val="16"/>
        </w:rPr>
        <w:t>之外的矿机用来销售。当时情况下，烤猫可谓一家独大，当时的阿瓦隆丝毫构不成威胁，蝴蝶矿机还未出货，烤猫经历了疯狂扩张的一段时间。到</w:t>
      </w:r>
      <w:r>
        <w:rPr>
          <w:rFonts w:ascii="Helvetica Neue" w:hAnsi="Helvetica Neue"/>
          <w:color w:val="000000"/>
          <w:sz w:val="16"/>
          <w:szCs w:val="16"/>
        </w:rPr>
        <w:t>2013</w:t>
      </w:r>
      <w:r>
        <w:rPr>
          <w:rFonts w:ascii="Helvetica Neue" w:hAnsi="Helvetica Neue"/>
          <w:color w:val="000000"/>
          <w:sz w:val="16"/>
          <w:szCs w:val="16"/>
        </w:rPr>
        <w:t>年</w:t>
      </w:r>
      <w:r>
        <w:rPr>
          <w:rFonts w:ascii="Helvetica Neue" w:hAnsi="Helvetica Neue"/>
          <w:color w:val="000000"/>
          <w:sz w:val="16"/>
          <w:szCs w:val="16"/>
        </w:rPr>
        <w:t>7</w:t>
      </w:r>
      <w:r>
        <w:rPr>
          <w:rFonts w:ascii="Helvetica Neue" w:hAnsi="Helvetica Neue"/>
          <w:color w:val="000000"/>
          <w:sz w:val="16"/>
          <w:szCs w:val="16"/>
        </w:rPr>
        <w:t>月份，烤猫的股票涨到了</w:t>
      </w:r>
      <w:r>
        <w:rPr>
          <w:rFonts w:ascii="Helvetica Neue" w:hAnsi="Helvetica Neue"/>
          <w:color w:val="000000"/>
          <w:sz w:val="16"/>
          <w:szCs w:val="16"/>
        </w:rPr>
        <w:t>5BTC/</w:t>
      </w:r>
      <w:r>
        <w:rPr>
          <w:rFonts w:ascii="Helvetica Neue" w:hAnsi="Helvetica Neue"/>
          <w:color w:val="000000"/>
          <w:sz w:val="16"/>
          <w:szCs w:val="16"/>
        </w:rPr>
        <w:t>股，股票价格涨了</w:t>
      </w:r>
      <w:r>
        <w:rPr>
          <w:rFonts w:ascii="Helvetica Neue" w:hAnsi="Helvetica Neue"/>
          <w:color w:val="000000"/>
          <w:sz w:val="16"/>
          <w:szCs w:val="16"/>
        </w:rPr>
        <w:t>50</w:t>
      </w:r>
      <w:r>
        <w:rPr>
          <w:rFonts w:ascii="Helvetica Neue" w:hAnsi="Helvetica Neue"/>
          <w:color w:val="000000"/>
          <w:sz w:val="16"/>
          <w:szCs w:val="16"/>
        </w:rPr>
        <w:t>多倍，而比特币的价格也涨了</w:t>
      </w:r>
      <w:r>
        <w:rPr>
          <w:rFonts w:ascii="Helvetica Neue" w:hAnsi="Helvetica Neue"/>
          <w:color w:val="000000"/>
          <w:sz w:val="16"/>
          <w:szCs w:val="16"/>
        </w:rPr>
        <w:t>10</w:t>
      </w:r>
      <w:r>
        <w:rPr>
          <w:rFonts w:ascii="Helvetica Neue" w:hAnsi="Helvetica Neue"/>
          <w:color w:val="000000"/>
          <w:sz w:val="16"/>
          <w:szCs w:val="16"/>
        </w:rPr>
        <w:t>以上，这样烤猫的股票回报就达到了惊人的</w:t>
      </w:r>
      <w:r>
        <w:rPr>
          <w:rFonts w:ascii="Helvetica Neue" w:hAnsi="Helvetica Neue"/>
          <w:color w:val="000000"/>
          <w:sz w:val="16"/>
          <w:szCs w:val="16"/>
        </w:rPr>
        <w:t>500</w:t>
      </w:r>
      <w:r>
        <w:rPr>
          <w:rFonts w:ascii="Helvetica Neue" w:hAnsi="Helvetica Neue"/>
          <w:color w:val="000000"/>
          <w:sz w:val="16"/>
          <w:szCs w:val="16"/>
        </w:rPr>
        <w:t>多倍而随着阿瓦隆和蝴蝶矿机陆续出货，以及烤猫第二代芯片未能及时研发产出，一家独大的情况急转直下，烤猫</w:t>
      </w:r>
      <w:r>
        <w:rPr>
          <w:rFonts w:ascii="Helvetica Neue" w:hAnsi="Helvetica Neue"/>
          <w:color w:val="000000"/>
          <w:sz w:val="16"/>
          <w:szCs w:val="16"/>
        </w:rPr>
        <w:t>20%</w:t>
      </w:r>
      <w:r>
        <w:rPr>
          <w:rFonts w:ascii="Helvetica Neue" w:hAnsi="Helvetica Neue"/>
          <w:color w:val="000000"/>
          <w:sz w:val="16"/>
          <w:szCs w:val="16"/>
        </w:rPr>
        <w:t>全完算力很难维持，开始走下坡路。</w:t>
      </w:r>
    </w:p>
    <w:p w:rsidR="00670CD9" w:rsidRDefault="00670CD9" w:rsidP="00670CD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2014</w:t>
      </w:r>
      <w:r>
        <w:rPr>
          <w:rFonts w:ascii="Helvetica Neue" w:hAnsi="Helvetica Neue"/>
          <w:color w:val="000000"/>
          <w:sz w:val="16"/>
          <w:szCs w:val="16"/>
        </w:rPr>
        <w:t>年</w:t>
      </w:r>
      <w:r>
        <w:rPr>
          <w:rFonts w:ascii="Helvetica Neue" w:hAnsi="Helvetica Neue"/>
          <w:color w:val="000000"/>
          <w:sz w:val="16"/>
          <w:szCs w:val="16"/>
        </w:rPr>
        <w:t>1</w:t>
      </w:r>
      <w:r>
        <w:rPr>
          <w:rFonts w:ascii="Helvetica Neue" w:hAnsi="Helvetica Neue"/>
          <w:color w:val="000000"/>
          <w:sz w:val="16"/>
          <w:szCs w:val="16"/>
        </w:rPr>
        <w:t>月，烤猫第三代芯片产出，让公司有些许回光返照之意，第三代芯片也受到了很多人的认可，但烤猫形势依旧堪忧，烤猫这个曾经不愿意在公众面前露面的神秘人物开始为自己烤猫公司展台。</w:t>
      </w:r>
      <w:r>
        <w:rPr>
          <w:rFonts w:ascii="Helvetica Neue" w:hAnsi="Helvetica Neue"/>
          <w:color w:val="000000"/>
          <w:sz w:val="16"/>
          <w:szCs w:val="16"/>
        </w:rPr>
        <w:t>2014</w:t>
      </w:r>
      <w:r>
        <w:rPr>
          <w:rFonts w:ascii="Helvetica Neue" w:hAnsi="Helvetica Neue"/>
          <w:color w:val="000000"/>
          <w:sz w:val="16"/>
          <w:szCs w:val="16"/>
        </w:rPr>
        <w:t>年</w:t>
      </w:r>
      <w:r>
        <w:rPr>
          <w:rFonts w:ascii="Helvetica Neue" w:hAnsi="Helvetica Neue"/>
          <w:color w:val="000000"/>
          <w:sz w:val="16"/>
          <w:szCs w:val="16"/>
        </w:rPr>
        <w:t>8</w:t>
      </w:r>
      <w:r>
        <w:rPr>
          <w:rFonts w:ascii="Helvetica Neue" w:hAnsi="Helvetica Neue"/>
          <w:color w:val="000000"/>
          <w:sz w:val="16"/>
          <w:szCs w:val="16"/>
        </w:rPr>
        <w:t>月份，巴比特管理员发布公告称要对烤猫进行一次访问时，但大多数网友却在评论区质疑烤猫的分红情况：</w:t>
      </w:r>
    </w:p>
    <w:p w:rsidR="00670CD9" w:rsidRDefault="00670CD9" w:rsidP="00670CD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烤猫在</w:t>
      </w:r>
      <w:r>
        <w:rPr>
          <w:rFonts w:ascii="Helvetica Neue" w:hAnsi="Helvetica Neue"/>
          <w:color w:val="000000"/>
          <w:sz w:val="16"/>
          <w:szCs w:val="16"/>
        </w:rPr>
        <w:t>1</w:t>
      </w:r>
      <w:r>
        <w:rPr>
          <w:rFonts w:ascii="Helvetica Neue" w:hAnsi="Helvetica Neue"/>
          <w:color w:val="000000"/>
          <w:sz w:val="16"/>
          <w:szCs w:val="16"/>
        </w:rPr>
        <w:t>月</w:t>
      </w:r>
      <w:r>
        <w:rPr>
          <w:rFonts w:ascii="Helvetica Neue" w:hAnsi="Helvetica Neue"/>
          <w:color w:val="000000"/>
          <w:sz w:val="16"/>
          <w:szCs w:val="16"/>
        </w:rPr>
        <w:t>25</w:t>
      </w:r>
      <w:r>
        <w:rPr>
          <w:rFonts w:ascii="Helvetica Neue" w:hAnsi="Helvetica Neue"/>
          <w:color w:val="000000"/>
          <w:sz w:val="16"/>
          <w:szCs w:val="16"/>
        </w:rPr>
        <w:t>日后失联，烤猫失联后，网上消息众说纷纭。被绑架、遭遇不测、跑路等不绝于耳，家人也报过警。</w:t>
      </w:r>
    </w:p>
    <w:p w:rsidR="00670CD9" w:rsidRDefault="00670CD9" w:rsidP="00670CD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但当大家以为烤猫自此就不会再出现了的时候，突然，一条烤猫再现的消息出现了，这多少让人有种闹鬼的感觉。</w:t>
      </w:r>
    </w:p>
    <w:p w:rsidR="00670CD9" w:rsidRDefault="00670CD9" w:rsidP="00670CD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2017</w:t>
      </w:r>
      <w:r>
        <w:rPr>
          <w:rFonts w:ascii="Helvetica Neue" w:hAnsi="Helvetica Neue"/>
          <w:color w:val="000000"/>
          <w:sz w:val="16"/>
          <w:szCs w:val="16"/>
        </w:rPr>
        <w:t>年</w:t>
      </w:r>
      <w:r>
        <w:rPr>
          <w:rFonts w:ascii="Helvetica Neue" w:hAnsi="Helvetica Neue"/>
          <w:color w:val="000000"/>
          <w:sz w:val="16"/>
          <w:szCs w:val="16"/>
        </w:rPr>
        <w:t>8</w:t>
      </w:r>
      <w:r>
        <w:rPr>
          <w:rFonts w:ascii="Helvetica Neue" w:hAnsi="Helvetica Neue"/>
          <w:color w:val="000000"/>
          <w:sz w:val="16"/>
          <w:szCs w:val="16"/>
        </w:rPr>
        <w:t>月</w:t>
      </w:r>
      <w:r>
        <w:rPr>
          <w:rFonts w:ascii="Helvetica Neue" w:hAnsi="Helvetica Neue"/>
          <w:color w:val="000000"/>
          <w:sz w:val="16"/>
          <w:szCs w:val="16"/>
        </w:rPr>
        <w:t>4</w:t>
      </w:r>
      <w:r>
        <w:rPr>
          <w:rFonts w:ascii="Helvetica Neue" w:hAnsi="Helvetica Neue"/>
          <w:color w:val="000000"/>
          <w:sz w:val="16"/>
          <w:szCs w:val="16"/>
        </w:rPr>
        <w:t>日，论坛的一条消息清晰的贴出了烤猫的个钱包账户有</w:t>
      </w:r>
      <w:r>
        <w:rPr>
          <w:rFonts w:ascii="Helvetica Neue" w:hAnsi="Helvetica Neue"/>
          <w:color w:val="000000"/>
          <w:sz w:val="16"/>
          <w:szCs w:val="16"/>
        </w:rPr>
        <w:t>5</w:t>
      </w:r>
      <w:r>
        <w:rPr>
          <w:rFonts w:ascii="Helvetica Neue" w:hAnsi="Helvetica Neue"/>
          <w:color w:val="000000"/>
          <w:sz w:val="16"/>
          <w:szCs w:val="16"/>
        </w:rPr>
        <w:t>笔转账记录。</w:t>
      </w:r>
      <w:r>
        <w:rPr>
          <w:rFonts w:ascii="Helvetica Neue" w:hAnsi="Helvetica Neue"/>
          <w:color w:val="000000"/>
          <w:sz w:val="16"/>
          <w:szCs w:val="16"/>
        </w:rPr>
        <w:t>7</w:t>
      </w:r>
      <w:r>
        <w:rPr>
          <w:rFonts w:ascii="Helvetica Neue" w:hAnsi="Helvetica Neue"/>
          <w:color w:val="000000"/>
          <w:sz w:val="16"/>
          <w:szCs w:val="16"/>
        </w:rPr>
        <w:t>月</w:t>
      </w:r>
      <w:r>
        <w:rPr>
          <w:rFonts w:ascii="Helvetica Neue" w:hAnsi="Helvetica Neue"/>
          <w:color w:val="000000"/>
          <w:sz w:val="16"/>
          <w:szCs w:val="16"/>
        </w:rPr>
        <w:t>29</w:t>
      </w:r>
      <w:r>
        <w:rPr>
          <w:rFonts w:ascii="Helvetica Neue" w:hAnsi="Helvetica Neue"/>
          <w:color w:val="000000"/>
          <w:sz w:val="16"/>
          <w:szCs w:val="16"/>
        </w:rPr>
        <w:t>日、</w:t>
      </w:r>
      <w:r>
        <w:rPr>
          <w:rFonts w:ascii="Helvetica Neue" w:hAnsi="Helvetica Neue"/>
          <w:color w:val="000000"/>
          <w:sz w:val="16"/>
          <w:szCs w:val="16"/>
        </w:rPr>
        <w:t>8</w:t>
      </w:r>
      <w:r>
        <w:rPr>
          <w:rFonts w:ascii="Helvetica Neue" w:hAnsi="Helvetica Neue"/>
          <w:color w:val="000000"/>
          <w:sz w:val="16"/>
          <w:szCs w:val="16"/>
        </w:rPr>
        <w:t>月</w:t>
      </w:r>
      <w:r>
        <w:rPr>
          <w:rFonts w:ascii="Helvetica Neue" w:hAnsi="Helvetica Neue"/>
          <w:color w:val="000000"/>
          <w:sz w:val="16"/>
          <w:szCs w:val="16"/>
        </w:rPr>
        <w:t>4</w:t>
      </w:r>
      <w:r>
        <w:rPr>
          <w:rFonts w:ascii="Helvetica Neue" w:hAnsi="Helvetica Neue"/>
          <w:color w:val="000000"/>
          <w:sz w:val="16"/>
          <w:szCs w:val="16"/>
        </w:rPr>
        <w:t>日共转出</w:t>
      </w:r>
      <w:r>
        <w:rPr>
          <w:rFonts w:ascii="Helvetica Neue" w:hAnsi="Helvetica Neue"/>
          <w:color w:val="000000"/>
          <w:sz w:val="16"/>
          <w:szCs w:val="16"/>
        </w:rPr>
        <w:t>17597</w:t>
      </w:r>
      <w:r>
        <w:rPr>
          <w:rFonts w:ascii="Helvetica Neue" w:hAnsi="Helvetica Neue"/>
          <w:color w:val="000000"/>
          <w:sz w:val="16"/>
          <w:szCs w:val="16"/>
        </w:rPr>
        <w:t>个</w:t>
      </w:r>
      <w:r>
        <w:rPr>
          <w:rFonts w:ascii="Helvetica Neue" w:hAnsi="Helvetica Neue"/>
          <w:color w:val="000000"/>
          <w:sz w:val="16"/>
          <w:szCs w:val="16"/>
        </w:rPr>
        <w:t>BTC</w:t>
      </w:r>
      <w:r>
        <w:rPr>
          <w:rFonts w:ascii="Helvetica Neue" w:hAnsi="Helvetica Neue"/>
          <w:color w:val="000000"/>
          <w:sz w:val="16"/>
          <w:szCs w:val="16"/>
        </w:rPr>
        <w:t>，</w:t>
      </w:r>
    </w:p>
    <w:p w:rsidR="00670CD9" w:rsidRDefault="00670CD9" w:rsidP="00670CD9">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如果按照</w:t>
      </w:r>
      <w:r>
        <w:rPr>
          <w:rFonts w:ascii="Helvetica Neue" w:hAnsi="Helvetica Neue"/>
          <w:color w:val="000000"/>
          <w:sz w:val="16"/>
          <w:szCs w:val="16"/>
        </w:rPr>
        <w:t>2015</w:t>
      </w:r>
      <w:r>
        <w:rPr>
          <w:rFonts w:ascii="Helvetica Neue" w:hAnsi="Helvetica Neue"/>
          <w:color w:val="000000"/>
          <w:sz w:val="16"/>
          <w:szCs w:val="16"/>
        </w:rPr>
        <w:t>年的说法：</w:t>
      </w:r>
      <w:r>
        <w:rPr>
          <w:rFonts w:ascii="Helvetica Neue" w:hAnsi="Helvetica Neue"/>
          <w:color w:val="000000"/>
          <w:sz w:val="16"/>
          <w:szCs w:val="16"/>
        </w:rPr>
        <w:t>“</w:t>
      </w:r>
      <w:r>
        <w:rPr>
          <w:rFonts w:ascii="Helvetica Neue" w:hAnsi="Helvetica Neue"/>
          <w:color w:val="000000"/>
          <w:sz w:val="16"/>
          <w:szCs w:val="16"/>
        </w:rPr>
        <w:t>烤猫公司钱包在烤猫手里，其他人没有访问权限</w:t>
      </w:r>
      <w:r>
        <w:rPr>
          <w:rFonts w:ascii="Helvetica Neue" w:hAnsi="Helvetica Neue"/>
          <w:color w:val="000000"/>
          <w:sz w:val="16"/>
          <w:szCs w:val="16"/>
        </w:rPr>
        <w:t>“  </w:t>
      </w:r>
      <w:r>
        <w:rPr>
          <w:rFonts w:ascii="Helvetica Neue" w:hAnsi="Helvetica Neue"/>
          <w:color w:val="000000"/>
          <w:sz w:val="16"/>
          <w:szCs w:val="16"/>
        </w:rPr>
        <w:t>这一说法的话，现在钱包内有如此大额的</w:t>
      </w:r>
      <w:r>
        <w:rPr>
          <w:rFonts w:ascii="Helvetica Neue" w:hAnsi="Helvetica Neue"/>
          <w:color w:val="000000"/>
          <w:sz w:val="16"/>
          <w:szCs w:val="16"/>
        </w:rPr>
        <w:t>BTC</w:t>
      </w:r>
      <w:r>
        <w:rPr>
          <w:rFonts w:ascii="Helvetica Neue" w:hAnsi="Helvetica Neue"/>
          <w:color w:val="000000"/>
          <w:sz w:val="16"/>
          <w:szCs w:val="16"/>
        </w:rPr>
        <w:t>被转走，必然是烤猫本人所为。所以，难道烤猫真的又出现了吗？又或许是真的重新开始进行比特币相关的工作了。</w:t>
      </w:r>
    </w:p>
    <w:p w:rsidR="00670CD9" w:rsidRPr="00670CD9" w:rsidRDefault="00670CD9" w:rsidP="00670CD9"/>
    <w:p w:rsidR="00045909" w:rsidRDefault="00045909" w:rsidP="00045909"/>
    <w:p w:rsidR="00045909" w:rsidRDefault="003D5A55" w:rsidP="003D5A55">
      <w:pPr>
        <w:pStyle w:val="2"/>
      </w:pPr>
      <w:bookmarkStart w:id="17" w:name="_Toc514399649"/>
      <w:r>
        <w:rPr>
          <w:rFonts w:hint="eastAsia"/>
        </w:rPr>
        <w:t>路印钱包的去中华交易所你看好吗？</w:t>
      </w:r>
      <w:bookmarkEnd w:id="17"/>
    </w:p>
    <w:p w:rsidR="003D5A55" w:rsidRDefault="003D5A55" w:rsidP="003D5A55">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我个人还是比较看好路印的前景的。</w:t>
      </w:r>
    </w:p>
    <w:p w:rsidR="003D5A55" w:rsidRDefault="003D5A55" w:rsidP="003D5A55">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相比于</w:t>
      </w:r>
      <w:r>
        <w:rPr>
          <w:rFonts w:ascii="Helvetica Neue" w:hAnsi="Helvetica Neue"/>
          <w:color w:val="000000"/>
          <w:sz w:val="16"/>
          <w:szCs w:val="16"/>
        </w:rPr>
        <w:t>knc</w:t>
      </w:r>
      <w:r>
        <w:rPr>
          <w:rFonts w:ascii="Helvetica Neue" w:hAnsi="Helvetica Neue"/>
          <w:color w:val="000000"/>
          <w:sz w:val="16"/>
          <w:szCs w:val="16"/>
        </w:rPr>
        <w:t>和</w:t>
      </w:r>
      <w:r>
        <w:rPr>
          <w:rFonts w:ascii="Helvetica Neue" w:hAnsi="Helvetica Neue"/>
          <w:color w:val="000000"/>
          <w:sz w:val="16"/>
          <w:szCs w:val="16"/>
        </w:rPr>
        <w:t>zrx</w:t>
      </w:r>
      <w:r>
        <w:rPr>
          <w:rFonts w:ascii="Helvetica Neue" w:hAnsi="Helvetica Neue"/>
          <w:color w:val="000000"/>
          <w:sz w:val="16"/>
          <w:szCs w:val="16"/>
        </w:rPr>
        <w:t>。路印有两个优势。一是环路撮合，二是主动撮合。</w:t>
      </w:r>
    </w:p>
    <w:p w:rsidR="003D5A55" w:rsidRDefault="003D5A55" w:rsidP="003D5A55">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环路撮合是路印的杀手锏。目前这项技术其他项目还不具备。这项技术在提升效率方面几乎是无敌的。</w:t>
      </w:r>
    </w:p>
    <w:p w:rsidR="003D5A55" w:rsidRDefault="003D5A55" w:rsidP="003D5A55">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主动撮合必定是去中心化交易协议的未来。在未来。你想完成一笔兑换。不是你求着交易所来交易，而是交易所主动找你来交易。你才是客户。这才是符合常理的。</w:t>
      </w:r>
    </w:p>
    <w:p w:rsidR="003D5A55" w:rsidRDefault="003D5A55" w:rsidP="003D5A55">
      <w:pPr>
        <w:pStyle w:val="affa"/>
        <w:shd w:val="clear" w:color="auto" w:fill="FFFFFF"/>
        <w:spacing w:before="0" w:beforeAutospacing="0" w:after="0" w:afterAutospacing="0"/>
        <w:rPr>
          <w:rFonts w:ascii="Helvetica Neue" w:hAnsi="Helvetica Neue" w:hint="eastAsia"/>
          <w:color w:val="000000"/>
          <w:sz w:val="16"/>
          <w:szCs w:val="16"/>
        </w:rPr>
      </w:pPr>
    </w:p>
    <w:p w:rsidR="003D5A55" w:rsidRDefault="003D5A55" w:rsidP="003D5A55">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只要路印静下心来把这两项技术研究好了，就不愁没有前景。</w:t>
      </w:r>
    </w:p>
    <w:p w:rsidR="003D5A55" w:rsidRDefault="003D5A55" w:rsidP="003D5A55"/>
    <w:p w:rsidR="003D5A55" w:rsidRDefault="003D5A55" w:rsidP="003D5A55">
      <w:pPr>
        <w:pStyle w:val="2"/>
      </w:pPr>
      <w:bookmarkStart w:id="18" w:name="_Toc514399650"/>
      <w:r>
        <w:rPr>
          <w:rFonts w:hint="eastAsia"/>
        </w:rPr>
        <w:t>TOP.ONE</w:t>
      </w:r>
      <w:r>
        <w:rPr>
          <w:rFonts w:hint="eastAsia"/>
        </w:rPr>
        <w:t>有哪些黑历史？</w:t>
      </w:r>
      <w:bookmarkEnd w:id="18"/>
    </w:p>
    <w:p w:rsidR="003D5A55" w:rsidRDefault="003D5A55" w:rsidP="003D5A55">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我感觉</w:t>
      </w:r>
      <w:r>
        <w:rPr>
          <w:rFonts w:ascii="Helvetica Neue" w:hAnsi="Helvetica Neue"/>
          <w:color w:val="000000"/>
          <w:sz w:val="16"/>
          <w:szCs w:val="16"/>
        </w:rPr>
        <w:t>TOP.ONE</w:t>
      </w:r>
      <w:r>
        <w:rPr>
          <w:rFonts w:ascii="Helvetica Neue" w:hAnsi="Helvetica Neue"/>
          <w:color w:val="000000"/>
          <w:sz w:val="16"/>
          <w:szCs w:val="16"/>
        </w:rPr>
        <w:t>有点太</w:t>
      </w:r>
      <w:r>
        <w:rPr>
          <w:rFonts w:ascii="Helvetica Neue" w:hAnsi="Helvetica Neue"/>
          <w:color w:val="000000"/>
          <w:sz w:val="16"/>
          <w:szCs w:val="16"/>
        </w:rPr>
        <w:t>LOW</w:t>
      </w:r>
      <w:r>
        <w:rPr>
          <w:rFonts w:ascii="Helvetica Neue" w:hAnsi="Helvetica Neue"/>
          <w:color w:val="000000"/>
          <w:sz w:val="16"/>
          <w:szCs w:val="16"/>
        </w:rPr>
        <w:t>了</w:t>
      </w:r>
      <w:r>
        <w:rPr>
          <w:rFonts w:ascii="Helvetica Neue" w:hAnsi="Helvetica Neue"/>
          <w:color w:val="000000"/>
          <w:sz w:val="16"/>
          <w:szCs w:val="16"/>
        </w:rPr>
        <w:t>,</w:t>
      </w:r>
    </w:p>
    <w:p w:rsidR="003D5A55" w:rsidRDefault="003D5A55" w:rsidP="003D5A55">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之前捆绑李笑来</w:t>
      </w:r>
      <w:r>
        <w:rPr>
          <w:rFonts w:ascii="Helvetica Neue" w:hAnsi="Helvetica Neue"/>
          <w:color w:val="000000"/>
          <w:sz w:val="16"/>
          <w:szCs w:val="16"/>
        </w:rPr>
        <w:t>,</w:t>
      </w:r>
      <w:r>
        <w:rPr>
          <w:rFonts w:ascii="Helvetica Neue" w:hAnsi="Helvetica Neue"/>
          <w:color w:val="000000"/>
          <w:sz w:val="16"/>
          <w:szCs w:val="16"/>
        </w:rPr>
        <w:t>说和李笑来老猫投资的要干掉币安的交易所</w:t>
      </w:r>
      <w:r>
        <w:rPr>
          <w:rFonts w:ascii="Helvetica Neue" w:hAnsi="Helvetica Neue"/>
          <w:color w:val="000000"/>
          <w:sz w:val="16"/>
          <w:szCs w:val="16"/>
        </w:rPr>
        <w:t>,</w:t>
      </w:r>
    </w:p>
    <w:p w:rsidR="003D5A55" w:rsidRDefault="003D5A55" w:rsidP="003D5A55">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然后李笑来站出来说</w:t>
      </w:r>
      <w:r>
        <w:rPr>
          <w:rFonts w:ascii="Helvetica Neue" w:hAnsi="Helvetica Neue"/>
          <w:color w:val="000000"/>
          <w:sz w:val="16"/>
          <w:szCs w:val="16"/>
        </w:rPr>
        <w:t>TOP.ONE</w:t>
      </w:r>
      <w:r>
        <w:rPr>
          <w:rFonts w:ascii="Helvetica Neue" w:hAnsi="Helvetica Neue"/>
          <w:color w:val="000000"/>
          <w:sz w:val="16"/>
          <w:szCs w:val="16"/>
        </w:rPr>
        <w:t>就是一个骗子</w:t>
      </w:r>
      <w:r>
        <w:rPr>
          <w:rFonts w:ascii="Helvetica Neue" w:hAnsi="Helvetica Neue"/>
          <w:color w:val="000000"/>
          <w:sz w:val="16"/>
          <w:szCs w:val="16"/>
        </w:rPr>
        <w:t>,</w:t>
      </w:r>
      <w:r>
        <w:rPr>
          <w:rFonts w:ascii="Helvetica Neue" w:hAnsi="Helvetica Neue"/>
          <w:color w:val="000000"/>
          <w:sz w:val="16"/>
          <w:szCs w:val="16"/>
        </w:rPr>
        <w:t>跟自己没有任何关系</w:t>
      </w:r>
      <w:r>
        <w:rPr>
          <w:rFonts w:ascii="Helvetica Neue" w:hAnsi="Helvetica Neue"/>
          <w:color w:val="000000"/>
          <w:sz w:val="16"/>
          <w:szCs w:val="16"/>
        </w:rPr>
        <w:t>,</w:t>
      </w:r>
    </w:p>
    <w:p w:rsidR="003D5A55" w:rsidRDefault="003D5A55" w:rsidP="003D5A55">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TOP.ONE</w:t>
      </w:r>
      <w:r>
        <w:rPr>
          <w:rFonts w:ascii="Helvetica Neue" w:hAnsi="Helvetica Neue"/>
          <w:color w:val="000000"/>
          <w:sz w:val="16"/>
          <w:szCs w:val="16"/>
        </w:rPr>
        <w:t>的负责人在币问自问自答了一个贴子</w:t>
      </w:r>
      <w:r>
        <w:rPr>
          <w:rFonts w:ascii="Helvetica Neue" w:hAnsi="Helvetica Neue"/>
          <w:color w:val="000000"/>
          <w:sz w:val="16"/>
          <w:szCs w:val="16"/>
        </w:rPr>
        <w:t>:</w:t>
      </w:r>
      <w:r>
        <w:rPr>
          <w:rFonts w:ascii="Helvetica Neue" w:hAnsi="Helvetica Neue"/>
          <w:color w:val="000000"/>
          <w:sz w:val="16"/>
          <w:szCs w:val="16"/>
        </w:rPr>
        <w:t>被李笑来骂成骗子是一种什么体验</w:t>
      </w:r>
      <w:r>
        <w:rPr>
          <w:rFonts w:ascii="Helvetica Neue" w:hAnsi="Helvetica Neue"/>
          <w:color w:val="000000"/>
          <w:sz w:val="16"/>
          <w:szCs w:val="16"/>
        </w:rPr>
        <w:t>,</w:t>
      </w:r>
      <w:r>
        <w:rPr>
          <w:rFonts w:ascii="Helvetica Neue" w:hAnsi="Helvetica Neue"/>
          <w:color w:val="000000"/>
          <w:sz w:val="16"/>
          <w:szCs w:val="16"/>
        </w:rPr>
        <w:t>通篇文章除了装</w:t>
      </w:r>
      <w:r>
        <w:rPr>
          <w:rFonts w:ascii="Helvetica Neue" w:hAnsi="Helvetica Neue"/>
          <w:color w:val="000000"/>
          <w:sz w:val="16"/>
          <w:szCs w:val="16"/>
        </w:rPr>
        <w:t>B</w:t>
      </w:r>
      <w:r>
        <w:rPr>
          <w:rFonts w:ascii="Helvetica Neue" w:hAnsi="Helvetica Neue"/>
          <w:color w:val="000000"/>
          <w:sz w:val="16"/>
          <w:szCs w:val="16"/>
        </w:rPr>
        <w:t>就是装可怜</w:t>
      </w:r>
      <w:r>
        <w:rPr>
          <w:rFonts w:ascii="Helvetica Neue" w:hAnsi="Helvetica Neue"/>
          <w:color w:val="000000"/>
          <w:sz w:val="16"/>
          <w:szCs w:val="16"/>
        </w:rPr>
        <w:t>.</w:t>
      </w:r>
    </w:p>
    <w:p w:rsidR="003D5A55" w:rsidRDefault="003D5A55" w:rsidP="003D5A55">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然后</w:t>
      </w:r>
      <w:r>
        <w:rPr>
          <w:rFonts w:ascii="Helvetica Neue" w:hAnsi="Helvetica Neue"/>
          <w:color w:val="000000"/>
          <w:sz w:val="16"/>
          <w:szCs w:val="16"/>
        </w:rPr>
        <w:t>TOP</w:t>
      </w:r>
      <w:r>
        <w:rPr>
          <w:rFonts w:ascii="Helvetica Neue" w:hAnsi="Helvetica Neue"/>
          <w:color w:val="000000"/>
          <w:sz w:val="16"/>
          <w:szCs w:val="16"/>
        </w:rPr>
        <w:t>偷偷在网站上公布于国外完成了平台币</w:t>
      </w:r>
      <w:r>
        <w:rPr>
          <w:rFonts w:ascii="Helvetica Neue" w:hAnsi="Helvetica Neue"/>
          <w:color w:val="000000"/>
          <w:sz w:val="16"/>
          <w:szCs w:val="16"/>
        </w:rPr>
        <w:t>TOP</w:t>
      </w:r>
      <w:r>
        <w:rPr>
          <w:rFonts w:ascii="Helvetica Neue" w:hAnsi="Helvetica Neue"/>
          <w:color w:val="000000"/>
          <w:sz w:val="16"/>
          <w:szCs w:val="16"/>
        </w:rPr>
        <w:t>的公募</w:t>
      </w:r>
      <w:r>
        <w:rPr>
          <w:rFonts w:ascii="Helvetica Neue" w:hAnsi="Helvetica Neue"/>
          <w:color w:val="000000"/>
          <w:sz w:val="16"/>
          <w:szCs w:val="16"/>
        </w:rPr>
        <w:t>,</w:t>
      </w:r>
      <w:r>
        <w:rPr>
          <w:rFonts w:ascii="Helvetica Neue" w:hAnsi="Helvetica Neue"/>
          <w:color w:val="000000"/>
          <w:sz w:val="16"/>
          <w:szCs w:val="16"/>
        </w:rPr>
        <w:t>而实际上全是中国人</w:t>
      </w:r>
      <w:r>
        <w:rPr>
          <w:rFonts w:ascii="Helvetica Neue" w:hAnsi="Helvetica Neue"/>
          <w:color w:val="000000"/>
          <w:sz w:val="16"/>
          <w:szCs w:val="16"/>
        </w:rPr>
        <w:t>.</w:t>
      </w:r>
    </w:p>
    <w:p w:rsidR="003D5A55" w:rsidRDefault="003D5A55" w:rsidP="003D5A55">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lastRenderedPageBreak/>
        <w:t>紧接着了</w:t>
      </w:r>
      <w:r>
        <w:rPr>
          <w:rFonts w:ascii="Helvetica Neue" w:hAnsi="Helvetica Neue"/>
          <w:color w:val="000000"/>
          <w:sz w:val="16"/>
          <w:szCs w:val="16"/>
        </w:rPr>
        <w:t>,TOP</w:t>
      </w:r>
      <w:r>
        <w:rPr>
          <w:rFonts w:ascii="Helvetica Neue" w:hAnsi="Helvetica Neue"/>
          <w:color w:val="000000"/>
          <w:sz w:val="16"/>
          <w:szCs w:val="16"/>
        </w:rPr>
        <w:t>为了完成上交易平台的承诺</w:t>
      </w:r>
      <w:r>
        <w:rPr>
          <w:rFonts w:ascii="Helvetica Neue" w:hAnsi="Helvetica Neue"/>
          <w:color w:val="000000"/>
          <w:sz w:val="16"/>
          <w:szCs w:val="16"/>
        </w:rPr>
        <w:t>,</w:t>
      </w:r>
      <w:r>
        <w:rPr>
          <w:rFonts w:ascii="Helvetica Neue" w:hAnsi="Helvetica Neue"/>
          <w:color w:val="000000"/>
          <w:sz w:val="16"/>
          <w:szCs w:val="16"/>
        </w:rPr>
        <w:t>拉上</w:t>
      </w:r>
      <w:r>
        <w:rPr>
          <w:rFonts w:ascii="Helvetica Neue" w:hAnsi="Helvetica Neue"/>
          <w:color w:val="000000"/>
          <w:sz w:val="16"/>
          <w:szCs w:val="16"/>
        </w:rPr>
        <w:t>SEER</w:t>
      </w:r>
      <w:r>
        <w:rPr>
          <w:rFonts w:ascii="Helvetica Neue" w:hAnsi="Helvetica Neue"/>
          <w:color w:val="000000"/>
          <w:sz w:val="16"/>
          <w:szCs w:val="16"/>
        </w:rPr>
        <w:t>和</w:t>
      </w:r>
      <w:r>
        <w:rPr>
          <w:rFonts w:ascii="Helvetica Neue" w:hAnsi="Helvetica Neue"/>
          <w:color w:val="000000"/>
          <w:sz w:val="16"/>
          <w:szCs w:val="16"/>
        </w:rPr>
        <w:t>KEY,</w:t>
      </w:r>
      <w:r>
        <w:rPr>
          <w:rFonts w:ascii="Helvetica Neue" w:hAnsi="Helvetica Neue"/>
          <w:color w:val="000000"/>
          <w:sz w:val="16"/>
          <w:szCs w:val="16"/>
        </w:rPr>
        <w:t>开通了交易</w:t>
      </w:r>
      <w:r>
        <w:rPr>
          <w:rFonts w:ascii="Helvetica Neue" w:hAnsi="Helvetica Neue"/>
          <w:color w:val="000000"/>
          <w:sz w:val="16"/>
          <w:szCs w:val="16"/>
        </w:rPr>
        <w:t>,</w:t>
      </w:r>
    </w:p>
    <w:p w:rsidR="003D5A55" w:rsidRDefault="003D5A55" w:rsidP="003D5A55">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在此之前派了很多小号</w:t>
      </w:r>
      <w:r>
        <w:rPr>
          <w:rFonts w:ascii="Helvetica Neue" w:hAnsi="Helvetica Neue"/>
          <w:color w:val="000000"/>
          <w:sz w:val="16"/>
          <w:szCs w:val="16"/>
        </w:rPr>
        <w:t>,</w:t>
      </w:r>
      <w:r>
        <w:rPr>
          <w:rFonts w:ascii="Helvetica Neue" w:hAnsi="Helvetica Neue"/>
          <w:color w:val="000000"/>
          <w:sz w:val="16"/>
          <w:szCs w:val="16"/>
        </w:rPr>
        <w:t>在这两个币种的社区群里面</w:t>
      </w:r>
      <w:r>
        <w:rPr>
          <w:rFonts w:ascii="Helvetica Neue" w:hAnsi="Helvetica Neue"/>
          <w:color w:val="000000"/>
          <w:sz w:val="16"/>
          <w:szCs w:val="16"/>
        </w:rPr>
        <w:t>,</w:t>
      </w:r>
      <w:r>
        <w:rPr>
          <w:rFonts w:ascii="Helvetica Neue" w:hAnsi="Helvetica Neue"/>
          <w:color w:val="000000"/>
          <w:sz w:val="16"/>
          <w:szCs w:val="16"/>
        </w:rPr>
        <w:t>去大量的宣传</w:t>
      </w:r>
      <w:r>
        <w:rPr>
          <w:rFonts w:ascii="Helvetica Neue" w:hAnsi="Helvetica Neue"/>
          <w:color w:val="000000"/>
          <w:sz w:val="16"/>
          <w:szCs w:val="16"/>
        </w:rPr>
        <w:t>SEER</w:t>
      </w:r>
      <w:r>
        <w:rPr>
          <w:rFonts w:ascii="Helvetica Neue" w:hAnsi="Helvetica Neue"/>
          <w:color w:val="000000"/>
          <w:sz w:val="16"/>
          <w:szCs w:val="16"/>
        </w:rPr>
        <w:t>和</w:t>
      </w:r>
      <w:r>
        <w:rPr>
          <w:rFonts w:ascii="Helvetica Neue" w:hAnsi="Helvetica Neue"/>
          <w:color w:val="000000"/>
          <w:sz w:val="16"/>
          <w:szCs w:val="16"/>
        </w:rPr>
        <w:t>KEY</w:t>
      </w:r>
      <w:r>
        <w:rPr>
          <w:rFonts w:ascii="Helvetica Neue" w:hAnsi="Helvetica Neue"/>
          <w:color w:val="000000"/>
          <w:sz w:val="16"/>
          <w:szCs w:val="16"/>
        </w:rPr>
        <w:t>要暴拉</w:t>
      </w:r>
      <w:r>
        <w:rPr>
          <w:rFonts w:ascii="Helvetica Neue" w:hAnsi="Helvetica Neue"/>
          <w:color w:val="000000"/>
          <w:sz w:val="16"/>
          <w:szCs w:val="16"/>
        </w:rPr>
        <w:t>,</w:t>
      </w:r>
      <w:r>
        <w:rPr>
          <w:rFonts w:ascii="Helvetica Neue" w:hAnsi="Helvetica Neue"/>
          <w:color w:val="000000"/>
          <w:sz w:val="16"/>
          <w:szCs w:val="16"/>
        </w:rPr>
        <w:t>理由是新开的平台</w:t>
      </w:r>
      <w:r>
        <w:rPr>
          <w:rFonts w:ascii="Helvetica Neue" w:hAnsi="Helvetica Neue"/>
          <w:color w:val="000000"/>
          <w:sz w:val="16"/>
          <w:szCs w:val="16"/>
        </w:rPr>
        <w:t>,</w:t>
      </w:r>
      <w:r>
        <w:rPr>
          <w:rFonts w:ascii="Helvetica Neue" w:hAnsi="Helvetica Neue"/>
          <w:color w:val="000000"/>
          <w:sz w:val="16"/>
          <w:szCs w:val="16"/>
        </w:rPr>
        <w:t>如果价格不拉上去的话</w:t>
      </w:r>
      <w:r>
        <w:rPr>
          <w:rFonts w:ascii="Helvetica Neue" w:hAnsi="Helvetica Neue"/>
          <w:color w:val="000000"/>
          <w:sz w:val="16"/>
          <w:szCs w:val="16"/>
        </w:rPr>
        <w:t>,</w:t>
      </w:r>
      <w:r>
        <w:rPr>
          <w:rFonts w:ascii="Helvetica Neue" w:hAnsi="Helvetica Neue"/>
          <w:color w:val="000000"/>
          <w:sz w:val="16"/>
          <w:szCs w:val="16"/>
        </w:rPr>
        <w:t>就不能吸引眼球</w:t>
      </w:r>
      <w:r>
        <w:rPr>
          <w:rFonts w:ascii="Helvetica Neue" w:hAnsi="Helvetica Neue"/>
          <w:color w:val="000000"/>
          <w:sz w:val="16"/>
          <w:szCs w:val="16"/>
        </w:rPr>
        <w:t>,</w:t>
      </w:r>
      <w:r>
        <w:rPr>
          <w:rFonts w:ascii="Helvetica Neue" w:hAnsi="Helvetica Neue"/>
          <w:color w:val="000000"/>
          <w:sz w:val="16"/>
          <w:szCs w:val="16"/>
        </w:rPr>
        <w:t>呼悠大量韭菜去冲值</w:t>
      </w:r>
      <w:r>
        <w:rPr>
          <w:rFonts w:ascii="Helvetica Neue" w:hAnsi="Helvetica Neue"/>
          <w:color w:val="000000"/>
          <w:sz w:val="16"/>
          <w:szCs w:val="16"/>
        </w:rPr>
        <w:t>.</w:t>
      </w:r>
    </w:p>
    <w:p w:rsidR="003D5A55" w:rsidRDefault="003D5A55" w:rsidP="003D5A55">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然后交易所到现在的状况大家也看到了</w:t>
      </w:r>
      <w:r>
        <w:rPr>
          <w:rFonts w:ascii="Helvetica Neue" w:hAnsi="Helvetica Neue"/>
          <w:color w:val="000000"/>
          <w:sz w:val="16"/>
          <w:szCs w:val="16"/>
        </w:rPr>
        <w:t>,</w:t>
      </w:r>
    </w:p>
    <w:p w:rsidR="003D5A55" w:rsidRDefault="003D5A55" w:rsidP="003D5A55">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生意不好</w:t>
      </w:r>
      <w:r>
        <w:rPr>
          <w:rFonts w:ascii="Helvetica Neue" w:hAnsi="Helvetica Neue"/>
          <w:color w:val="000000"/>
          <w:sz w:val="16"/>
          <w:szCs w:val="16"/>
        </w:rPr>
        <w:t>,</w:t>
      </w:r>
      <w:r>
        <w:rPr>
          <w:rFonts w:ascii="Helvetica Neue" w:hAnsi="Helvetica Neue"/>
          <w:color w:val="000000"/>
          <w:sz w:val="16"/>
          <w:szCs w:val="16"/>
        </w:rPr>
        <w:t>就只能靠撒点糖果来吸引一下客人了</w:t>
      </w:r>
      <w:r>
        <w:rPr>
          <w:rFonts w:ascii="Helvetica Neue" w:hAnsi="Helvetica Neue"/>
          <w:color w:val="000000"/>
          <w:sz w:val="16"/>
          <w:szCs w:val="16"/>
        </w:rPr>
        <w:t>.</w:t>
      </w:r>
    </w:p>
    <w:p w:rsidR="003D5A55" w:rsidRDefault="003D5A55" w:rsidP="003D5A55"/>
    <w:p w:rsidR="003D5A55" w:rsidRDefault="003D5A55" w:rsidP="003D5A55"/>
    <w:p w:rsidR="003D5A55" w:rsidRDefault="003D5A55" w:rsidP="003D5A55">
      <w:pPr>
        <w:pStyle w:val="2"/>
      </w:pPr>
      <w:bookmarkStart w:id="19" w:name="_Toc514399651"/>
      <w:r>
        <w:t>重大利好啊！纳斯达克支持的数字货币交易所</w:t>
      </w:r>
      <w:r>
        <w:t>DX</w:t>
      </w:r>
      <w:r>
        <w:t>将在下个月推出，会提前开启牛市的到来吗？</w:t>
      </w:r>
      <w:bookmarkEnd w:id="19"/>
    </w:p>
    <w:p w:rsidR="003D5A55" w:rsidRPr="003D5A55" w:rsidRDefault="003D5A55" w:rsidP="003D5A55">
      <w:pPr>
        <w:widowControl/>
        <w:shd w:val="clear" w:color="auto" w:fill="FFFFFF"/>
        <w:jc w:val="left"/>
        <w:rPr>
          <w:rFonts w:ascii="Helvetica Neue" w:hAnsi="Helvetica Neue" w:cs="宋体" w:hint="eastAsia"/>
          <w:color w:val="000000"/>
          <w:kern w:val="0"/>
          <w:sz w:val="16"/>
          <w:szCs w:val="16"/>
        </w:rPr>
      </w:pPr>
      <w:r w:rsidRPr="003D5A55">
        <w:rPr>
          <w:rFonts w:ascii="Helvetica Neue" w:hAnsi="Helvetica Neue" w:cs="宋体"/>
          <w:color w:val="000000"/>
          <w:kern w:val="0"/>
          <w:sz w:val="16"/>
          <w:szCs w:val="16"/>
        </w:rPr>
        <w:t>巨大的财富诱惑之下，纳斯达克已经在半年之内第二次向这一全新的交易市场抛出橄榄枝。纳斯达克恐惧地发现，仅仅成立于</w:t>
      </w:r>
      <w:r w:rsidRPr="003D5A55">
        <w:rPr>
          <w:rFonts w:ascii="Helvetica Neue" w:hAnsi="Helvetica Neue" w:cs="宋体"/>
          <w:color w:val="000000"/>
          <w:kern w:val="0"/>
          <w:sz w:val="16"/>
          <w:szCs w:val="16"/>
        </w:rPr>
        <w:t>2017</w:t>
      </w:r>
      <w:r w:rsidRPr="003D5A55">
        <w:rPr>
          <w:rFonts w:ascii="Helvetica Neue" w:hAnsi="Helvetica Neue" w:cs="宋体"/>
          <w:color w:val="000000"/>
          <w:kern w:val="0"/>
          <w:sz w:val="16"/>
          <w:szCs w:val="16"/>
        </w:rPr>
        <w:t>年</w:t>
      </w:r>
      <w:r w:rsidRPr="003D5A55">
        <w:rPr>
          <w:rFonts w:ascii="Helvetica Neue" w:hAnsi="Helvetica Neue" w:cs="宋体"/>
          <w:color w:val="000000"/>
          <w:kern w:val="0"/>
          <w:sz w:val="16"/>
          <w:szCs w:val="16"/>
        </w:rPr>
        <w:t>9</w:t>
      </w:r>
      <w:r w:rsidRPr="003D5A55">
        <w:rPr>
          <w:rFonts w:ascii="Helvetica Neue" w:hAnsi="Helvetica Neue" w:cs="宋体"/>
          <w:color w:val="000000"/>
          <w:kern w:val="0"/>
          <w:sz w:val="16"/>
          <w:szCs w:val="16"/>
        </w:rPr>
        <w:t>月的虚拟货币交易所币安，</w:t>
      </w:r>
      <w:r w:rsidRPr="003D5A55">
        <w:rPr>
          <w:rFonts w:ascii="Helvetica Neue" w:hAnsi="Helvetica Neue" w:cs="宋体"/>
          <w:color w:val="000000"/>
          <w:kern w:val="0"/>
          <w:sz w:val="16"/>
          <w:szCs w:val="16"/>
        </w:rPr>
        <w:t xml:space="preserve"> </w:t>
      </w:r>
      <w:r w:rsidRPr="003D5A55">
        <w:rPr>
          <w:rFonts w:ascii="Helvetica Neue" w:hAnsi="Helvetica Neue" w:cs="宋体"/>
          <w:color w:val="000000"/>
          <w:kern w:val="0"/>
          <w:sz w:val="16"/>
          <w:szCs w:val="16"/>
        </w:rPr>
        <w:t>现在单日利润就达到了</w:t>
      </w:r>
      <w:r w:rsidRPr="003D5A55">
        <w:rPr>
          <w:rFonts w:ascii="Helvetica Neue" w:hAnsi="Helvetica Neue" w:cs="宋体"/>
          <w:color w:val="000000"/>
          <w:kern w:val="0"/>
          <w:sz w:val="16"/>
          <w:szCs w:val="16"/>
        </w:rPr>
        <w:t>348</w:t>
      </w:r>
      <w:r w:rsidRPr="003D5A55">
        <w:rPr>
          <w:rFonts w:ascii="Helvetica Neue" w:hAnsi="Helvetica Neue" w:cs="宋体"/>
          <w:color w:val="000000"/>
          <w:kern w:val="0"/>
          <w:sz w:val="16"/>
          <w:szCs w:val="16"/>
        </w:rPr>
        <w:t>万美元，即使全年收益率不增长，到年底也有</w:t>
      </w:r>
      <w:r w:rsidRPr="003D5A55">
        <w:rPr>
          <w:rFonts w:ascii="Helvetica Neue" w:hAnsi="Helvetica Neue" w:cs="宋体"/>
          <w:color w:val="000000"/>
          <w:kern w:val="0"/>
          <w:sz w:val="16"/>
          <w:szCs w:val="16"/>
        </w:rPr>
        <w:t>12.7</w:t>
      </w:r>
      <w:r w:rsidRPr="003D5A55">
        <w:rPr>
          <w:rFonts w:ascii="Helvetica Neue" w:hAnsi="Helvetica Neue" w:cs="宋体"/>
          <w:color w:val="000000"/>
          <w:kern w:val="0"/>
          <w:sz w:val="16"/>
          <w:szCs w:val="16"/>
        </w:rPr>
        <w:t>亿美元进账。而</w:t>
      </w:r>
      <w:r w:rsidRPr="003D5A55">
        <w:rPr>
          <w:rFonts w:ascii="Helvetica Neue" w:hAnsi="Helvetica Neue" w:cs="宋体"/>
          <w:color w:val="000000"/>
          <w:kern w:val="0"/>
          <w:sz w:val="16"/>
          <w:szCs w:val="16"/>
        </w:rPr>
        <w:t>1971</w:t>
      </w:r>
      <w:r w:rsidRPr="003D5A55">
        <w:rPr>
          <w:rFonts w:ascii="Helvetica Neue" w:hAnsi="Helvetica Neue" w:cs="宋体"/>
          <w:color w:val="000000"/>
          <w:kern w:val="0"/>
          <w:sz w:val="16"/>
          <w:szCs w:val="16"/>
        </w:rPr>
        <w:t>年就成立的、拥有苹果、谷歌、</w:t>
      </w:r>
      <w:r w:rsidRPr="003D5A55">
        <w:rPr>
          <w:rFonts w:ascii="Helvetica Neue" w:hAnsi="Helvetica Neue" w:cs="宋体"/>
          <w:color w:val="000000"/>
          <w:kern w:val="0"/>
          <w:sz w:val="16"/>
          <w:szCs w:val="16"/>
        </w:rPr>
        <w:t>facebook</w:t>
      </w:r>
      <w:r w:rsidRPr="003D5A55">
        <w:rPr>
          <w:rFonts w:ascii="Helvetica Neue" w:hAnsi="Helvetica Neue" w:cs="宋体"/>
          <w:color w:val="000000"/>
          <w:kern w:val="0"/>
          <w:sz w:val="16"/>
          <w:szCs w:val="16"/>
        </w:rPr>
        <w:t>等全球独角兽的纳斯达克，去年的收入是</w:t>
      </w:r>
      <w:r w:rsidRPr="003D5A55">
        <w:rPr>
          <w:rFonts w:ascii="Helvetica Neue" w:hAnsi="Helvetica Neue" w:cs="宋体"/>
          <w:color w:val="000000"/>
          <w:kern w:val="0"/>
          <w:sz w:val="16"/>
          <w:szCs w:val="16"/>
        </w:rPr>
        <w:t>39.6</w:t>
      </w:r>
      <w:r w:rsidRPr="003D5A55">
        <w:rPr>
          <w:rFonts w:ascii="Helvetica Neue" w:hAnsi="Helvetica Neue" w:cs="宋体"/>
          <w:color w:val="000000"/>
          <w:kern w:val="0"/>
          <w:sz w:val="16"/>
          <w:szCs w:val="16"/>
        </w:rPr>
        <w:t>亿美元。</w:t>
      </w:r>
      <w:r w:rsidRPr="003D5A55">
        <w:rPr>
          <w:rFonts w:ascii="Helvetica Neue" w:hAnsi="Helvetica Neue" w:cs="宋体"/>
          <w:color w:val="000000"/>
          <w:kern w:val="0"/>
          <w:sz w:val="16"/>
          <w:szCs w:val="16"/>
        </w:rPr>
        <w:t> </w:t>
      </w:r>
      <w:r w:rsidRPr="003D5A55">
        <w:rPr>
          <w:rFonts w:ascii="Helvetica Neue" w:hAnsi="Helvetica Neue" w:cs="宋体"/>
          <w:color w:val="000000"/>
          <w:kern w:val="0"/>
          <w:sz w:val="16"/>
          <w:szCs w:val="16"/>
        </w:rPr>
        <w:br/>
      </w:r>
      <w:r w:rsidRPr="003D5A55">
        <w:rPr>
          <w:rFonts w:ascii="Helvetica Neue" w:hAnsi="Helvetica Neue" w:cs="宋体"/>
          <w:color w:val="000000"/>
          <w:kern w:val="0"/>
          <w:sz w:val="16"/>
          <w:szCs w:val="16"/>
        </w:rPr>
        <w:br/>
      </w:r>
      <w:r w:rsidRPr="003D5A55">
        <w:rPr>
          <w:rFonts w:ascii="Helvetica Neue" w:hAnsi="Helvetica Neue" w:cs="宋体"/>
          <w:color w:val="000000"/>
          <w:kern w:val="0"/>
          <w:sz w:val="16"/>
          <w:szCs w:val="16"/>
        </w:rPr>
        <w:t xml:space="preserve">　再拿一个金融巨头来让你知晓虚拟货币交易的恐怖造富能力，全球金融巨头、德国最大的银行德意志银行日前宣布，今年一季度的利润是</w:t>
      </w:r>
      <w:r w:rsidRPr="003D5A55">
        <w:rPr>
          <w:rFonts w:ascii="Helvetica Neue" w:hAnsi="Helvetica Neue" w:cs="宋体"/>
          <w:color w:val="000000"/>
          <w:kern w:val="0"/>
          <w:sz w:val="16"/>
          <w:szCs w:val="16"/>
        </w:rPr>
        <w:t>1.46</w:t>
      </w:r>
      <w:r w:rsidRPr="003D5A55">
        <w:rPr>
          <w:rFonts w:ascii="Helvetica Neue" w:hAnsi="Helvetica Neue" w:cs="宋体"/>
          <w:color w:val="000000"/>
          <w:kern w:val="0"/>
          <w:sz w:val="16"/>
          <w:szCs w:val="16"/>
        </w:rPr>
        <w:t>亿美元。然而，币安的同期利润是</w:t>
      </w:r>
      <w:r w:rsidRPr="003D5A55">
        <w:rPr>
          <w:rFonts w:ascii="Helvetica Neue" w:hAnsi="Helvetica Neue" w:cs="宋体"/>
          <w:color w:val="000000"/>
          <w:kern w:val="0"/>
          <w:sz w:val="16"/>
          <w:szCs w:val="16"/>
        </w:rPr>
        <w:t>2</w:t>
      </w:r>
      <w:r w:rsidRPr="003D5A55">
        <w:rPr>
          <w:rFonts w:ascii="Helvetica Neue" w:hAnsi="Helvetica Neue" w:cs="宋体"/>
          <w:color w:val="000000"/>
          <w:kern w:val="0"/>
          <w:sz w:val="16"/>
          <w:szCs w:val="16"/>
        </w:rPr>
        <w:t>亿美元。</w:t>
      </w:r>
      <w:r>
        <w:rPr>
          <w:rFonts w:ascii="Helvetica Neue" w:hAnsi="Helvetica Neue" w:cs="宋体"/>
          <w:color w:val="000000"/>
          <w:kern w:val="0"/>
          <w:sz w:val="16"/>
          <w:szCs w:val="16"/>
        </w:rPr>
        <w:br/>
      </w:r>
      <w:r w:rsidRPr="003D5A55">
        <w:rPr>
          <w:rFonts w:ascii="Helvetica Neue" w:hAnsi="Helvetica Neue" w:cs="宋体"/>
          <w:color w:val="000000"/>
          <w:kern w:val="0"/>
          <w:sz w:val="16"/>
          <w:szCs w:val="16"/>
        </w:rPr>
        <w:br/>
      </w:r>
      <w:r w:rsidRPr="003D5A55">
        <w:rPr>
          <w:rFonts w:ascii="Helvetica Neue" w:hAnsi="Helvetica Neue" w:cs="宋体"/>
          <w:color w:val="000000"/>
          <w:kern w:val="0"/>
          <w:sz w:val="16"/>
          <w:szCs w:val="16"/>
        </w:rPr>
        <w:t xml:space="preserve">　　没有哪一个交易所肯让这么大的一个馅饼白白丢掉。</w:t>
      </w:r>
    </w:p>
    <w:p w:rsidR="003D5A55" w:rsidRPr="003D5A55" w:rsidRDefault="003D5A55" w:rsidP="003D5A55"/>
    <w:p w:rsidR="003D5A55" w:rsidRDefault="003D5A55" w:rsidP="003D5A55"/>
    <w:p w:rsidR="003D5A55" w:rsidRPr="003D5A55" w:rsidRDefault="003D5A55" w:rsidP="003D5A55"/>
    <w:p w:rsidR="00D8042C" w:rsidRDefault="00D8042C" w:rsidP="00D8042C">
      <w:pPr>
        <w:pStyle w:val="2"/>
      </w:pPr>
      <w:bookmarkStart w:id="20" w:name="_Toc514399652"/>
      <w:r>
        <w:t>Mixin</w:t>
      </w:r>
      <w:r>
        <w:t>主链优缺点在哪里？</w:t>
      </w:r>
      <w:bookmarkEnd w:id="20"/>
    </w:p>
    <w:p w:rsidR="00D8042C" w:rsidRDefault="00D8042C" w:rsidP="00D8042C">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它的优点是李笑来，缺点也是李笑来。</w:t>
      </w:r>
    </w:p>
    <w:p w:rsidR="00D8042C" w:rsidRDefault="00D8042C" w:rsidP="00D8042C">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它号称自己是基于有向无环图，又是对开发者最友好的移动区块链网络，又是啥无限吞吐的连接所有现存的区块链。</w:t>
      </w:r>
    </w:p>
    <w:p w:rsidR="00D8042C" w:rsidRDefault="00D8042C" w:rsidP="00D8042C">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我只想说三点：</w:t>
      </w:r>
    </w:p>
    <w:p w:rsidR="00D8042C" w:rsidRDefault="00D8042C" w:rsidP="00D8042C">
      <w:pPr>
        <w:pStyle w:val="affa"/>
        <w:shd w:val="clear" w:color="auto" w:fill="FFFFFF"/>
        <w:spacing w:before="0" w:beforeAutospacing="0" w:after="0" w:afterAutospacing="0"/>
        <w:rPr>
          <w:rFonts w:ascii="Helvetica Neue" w:hAnsi="Helvetica Neue" w:hint="eastAsia"/>
          <w:color w:val="000000"/>
          <w:sz w:val="16"/>
          <w:szCs w:val="16"/>
        </w:rPr>
      </w:pPr>
    </w:p>
    <w:p w:rsidR="00D8042C" w:rsidRDefault="00D8042C" w:rsidP="00D8042C">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1.</w:t>
      </w:r>
      <w:r>
        <w:rPr>
          <w:rFonts w:ascii="Helvetica Neue" w:hAnsi="Helvetica Neue"/>
          <w:color w:val="000000"/>
          <w:sz w:val="16"/>
          <w:szCs w:val="16"/>
        </w:rPr>
        <w:t>真正的</w:t>
      </w:r>
      <w:r>
        <w:rPr>
          <w:rStyle w:val="affb"/>
          <w:rFonts w:ascii="Helvetica Neue" w:hAnsi="Helvetica Neue"/>
          <w:color w:val="333333"/>
          <w:sz w:val="16"/>
          <w:szCs w:val="16"/>
        </w:rPr>
        <w:t>有向无环图</w:t>
      </w:r>
      <w:r>
        <w:rPr>
          <w:rFonts w:ascii="Helvetica Neue" w:hAnsi="Helvetica Neue"/>
          <w:color w:val="000000"/>
          <w:sz w:val="16"/>
          <w:szCs w:val="16"/>
        </w:rPr>
        <w:t>的项目目前就是</w:t>
      </w:r>
      <w:r>
        <w:rPr>
          <w:rFonts w:ascii="Helvetica Neue" w:hAnsi="Helvetica Neue"/>
          <w:color w:val="000000"/>
          <w:sz w:val="16"/>
          <w:szCs w:val="16"/>
        </w:rPr>
        <w:t>iota</w:t>
      </w:r>
      <w:r>
        <w:rPr>
          <w:rFonts w:ascii="Helvetica Neue" w:hAnsi="Helvetica Neue"/>
          <w:color w:val="000000"/>
          <w:sz w:val="16"/>
          <w:szCs w:val="16"/>
        </w:rPr>
        <w:t>，而</w:t>
      </w:r>
      <w:r>
        <w:rPr>
          <w:rFonts w:ascii="Helvetica Neue" w:hAnsi="Helvetica Neue"/>
          <w:color w:val="000000"/>
          <w:sz w:val="16"/>
          <w:szCs w:val="16"/>
        </w:rPr>
        <w:t>iota</w:t>
      </w:r>
      <w:r>
        <w:rPr>
          <w:rFonts w:ascii="Helvetica Neue" w:hAnsi="Helvetica Neue"/>
          <w:color w:val="000000"/>
          <w:sz w:val="16"/>
          <w:szCs w:val="16"/>
        </w:rPr>
        <w:t>一天到晚的只会说自己不是区块链，自己比区块链吊多了，今天我</w:t>
      </w:r>
      <w:r>
        <w:rPr>
          <w:rFonts w:ascii="Helvetica Neue" w:hAnsi="Helvetica Neue"/>
          <w:color w:val="000000"/>
          <w:sz w:val="16"/>
          <w:szCs w:val="16"/>
        </w:rPr>
        <w:t>iota</w:t>
      </w:r>
      <w:r>
        <w:rPr>
          <w:rFonts w:ascii="Helvetica Neue" w:hAnsi="Helvetica Neue"/>
          <w:color w:val="000000"/>
          <w:sz w:val="16"/>
          <w:szCs w:val="16"/>
        </w:rPr>
        <w:t>又结识了新的大牛朋友。</w:t>
      </w:r>
    </w:p>
    <w:p w:rsidR="00D8042C" w:rsidRDefault="00D8042C" w:rsidP="00D8042C">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2.</w:t>
      </w:r>
      <w:r>
        <w:rPr>
          <w:rStyle w:val="affb"/>
          <w:rFonts w:ascii="Helvetica Neue" w:hAnsi="Helvetica Neue"/>
          <w:color w:val="333333"/>
          <w:sz w:val="16"/>
          <w:szCs w:val="16"/>
        </w:rPr>
        <w:t>移动区块链</w:t>
      </w:r>
      <w:r>
        <w:rPr>
          <w:rFonts w:ascii="Helvetica Neue" w:hAnsi="Helvetica Neue"/>
          <w:color w:val="000000"/>
          <w:sz w:val="16"/>
          <w:szCs w:val="16"/>
        </w:rPr>
        <w:t>网络到目前我就知道有一个</w:t>
      </w:r>
      <w:r>
        <w:rPr>
          <w:rFonts w:ascii="Helvetica Neue" w:hAnsi="Helvetica Neue"/>
          <w:color w:val="000000"/>
          <w:sz w:val="16"/>
          <w:szCs w:val="16"/>
        </w:rPr>
        <w:t>zippie</w:t>
      </w:r>
      <w:r>
        <w:rPr>
          <w:rFonts w:ascii="Helvetica Neue" w:hAnsi="Helvetica Neue"/>
          <w:color w:val="000000"/>
          <w:sz w:val="16"/>
          <w:szCs w:val="16"/>
        </w:rPr>
        <w:t>项目在做，而且做得还很不咋地。</w:t>
      </w:r>
    </w:p>
    <w:p w:rsidR="00D8042C" w:rsidRDefault="00D8042C" w:rsidP="00D8042C">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3.</w:t>
      </w:r>
      <w:r>
        <w:rPr>
          <w:rFonts w:ascii="Helvetica Neue" w:hAnsi="Helvetica Neue"/>
          <w:color w:val="000000"/>
          <w:sz w:val="16"/>
          <w:szCs w:val="16"/>
        </w:rPr>
        <w:t>无限链接所有现存的区块链的话，那就是</w:t>
      </w:r>
      <w:r>
        <w:rPr>
          <w:rStyle w:val="affb"/>
          <w:rFonts w:ascii="Helvetica Neue" w:hAnsi="Helvetica Neue"/>
          <w:color w:val="333333"/>
          <w:sz w:val="16"/>
          <w:szCs w:val="16"/>
        </w:rPr>
        <w:t>超级跨链</w:t>
      </w:r>
      <w:r>
        <w:rPr>
          <w:rFonts w:ascii="Helvetica Neue" w:hAnsi="Helvetica Neue"/>
          <w:color w:val="000000"/>
          <w:sz w:val="16"/>
          <w:szCs w:val="16"/>
        </w:rPr>
        <w:t>，这一点</w:t>
      </w:r>
      <w:r>
        <w:rPr>
          <w:rFonts w:ascii="Helvetica Neue" w:hAnsi="Helvetica Neue"/>
          <w:color w:val="000000"/>
          <w:sz w:val="16"/>
          <w:szCs w:val="16"/>
        </w:rPr>
        <w:t>cosmos</w:t>
      </w:r>
      <w:r>
        <w:rPr>
          <w:rFonts w:ascii="Helvetica Neue" w:hAnsi="Helvetica Neue"/>
          <w:color w:val="000000"/>
          <w:sz w:val="16"/>
          <w:szCs w:val="16"/>
        </w:rPr>
        <w:t>、</w:t>
      </w:r>
      <w:r>
        <w:rPr>
          <w:rFonts w:ascii="Helvetica Neue" w:hAnsi="Helvetica Neue"/>
          <w:color w:val="000000"/>
          <w:sz w:val="16"/>
          <w:szCs w:val="16"/>
        </w:rPr>
        <w:t>lrc</w:t>
      </w:r>
      <w:r>
        <w:rPr>
          <w:rFonts w:ascii="Helvetica Neue" w:hAnsi="Helvetica Neue"/>
          <w:color w:val="000000"/>
          <w:sz w:val="16"/>
          <w:szCs w:val="16"/>
        </w:rPr>
        <w:t>、</w:t>
      </w:r>
      <w:r>
        <w:rPr>
          <w:rFonts w:ascii="Helvetica Neue" w:hAnsi="Helvetica Neue"/>
          <w:color w:val="000000"/>
          <w:sz w:val="16"/>
          <w:szCs w:val="16"/>
        </w:rPr>
        <w:t>0x</w:t>
      </w:r>
      <w:r>
        <w:rPr>
          <w:rFonts w:ascii="Helvetica Neue" w:hAnsi="Helvetica Neue"/>
          <w:color w:val="000000"/>
          <w:sz w:val="16"/>
          <w:szCs w:val="16"/>
        </w:rPr>
        <w:t>等专业的跨链项目都不敢声称能做到。</w:t>
      </w:r>
    </w:p>
    <w:p w:rsidR="00D8042C" w:rsidRDefault="00D8042C" w:rsidP="00D8042C">
      <w:pPr>
        <w:pStyle w:val="affa"/>
        <w:shd w:val="clear" w:color="auto" w:fill="FFFFFF"/>
        <w:spacing w:before="0" w:beforeAutospacing="0" w:after="0" w:afterAutospacing="0"/>
        <w:rPr>
          <w:rFonts w:ascii="Helvetica Neue" w:hAnsi="Helvetica Neue" w:hint="eastAsia"/>
          <w:color w:val="000000"/>
          <w:sz w:val="16"/>
          <w:szCs w:val="16"/>
        </w:rPr>
      </w:pPr>
    </w:p>
    <w:p w:rsidR="00D8042C" w:rsidRDefault="00D8042C" w:rsidP="00D8042C">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你要是真的相信</w:t>
      </w:r>
      <w:r>
        <w:rPr>
          <w:rFonts w:ascii="Helvetica Neue" w:hAnsi="Helvetica Neue"/>
          <w:color w:val="000000"/>
          <w:sz w:val="16"/>
          <w:szCs w:val="16"/>
        </w:rPr>
        <w:t>xin</w:t>
      </w:r>
      <w:r>
        <w:rPr>
          <w:rFonts w:ascii="Helvetica Neue" w:hAnsi="Helvetica Neue"/>
          <w:color w:val="000000"/>
          <w:sz w:val="16"/>
          <w:szCs w:val="16"/>
        </w:rPr>
        <w:t>能成什么大事的话，你就是被李笑来的大话洗了脑。</w:t>
      </w:r>
    </w:p>
    <w:p w:rsidR="00D8042C" w:rsidRDefault="00D8042C" w:rsidP="00D8042C">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你看看李笑来做成了啥，他唯一做成的就是他自己的硬币资本，以及他自己曾经号称绝对不做的区块链产业园。</w:t>
      </w:r>
    </w:p>
    <w:p w:rsidR="00D8042C" w:rsidRPr="00D8042C" w:rsidRDefault="00D8042C" w:rsidP="00D8042C"/>
    <w:p w:rsidR="00D8042C" w:rsidRPr="00D8042C" w:rsidRDefault="00D8042C" w:rsidP="00D8042C"/>
    <w:p w:rsidR="003D5A55" w:rsidRDefault="00D8042C" w:rsidP="003D5A55">
      <w:pPr>
        <w:pStyle w:val="2"/>
      </w:pPr>
      <w:bookmarkStart w:id="21" w:name="_Toc514399653"/>
      <w:r>
        <w:rPr>
          <w:rFonts w:hint="eastAsia"/>
        </w:rPr>
        <w:t>证券市场到底有何意义？</w:t>
      </w:r>
      <w:bookmarkEnd w:id="21"/>
    </w:p>
    <w:p w:rsidR="00D8042C" w:rsidRDefault="00D8042C" w:rsidP="00D8042C">
      <w:pPr>
        <w:rPr>
          <w:rFonts w:ascii="Helvetica Neue" w:hAnsi="Helvetica Neue" w:hint="eastAsia"/>
          <w:color w:val="000000"/>
          <w:sz w:val="20"/>
          <w:shd w:val="clear" w:color="auto" w:fill="FFFFFF"/>
        </w:rPr>
      </w:pPr>
      <w:r>
        <w:rPr>
          <w:rFonts w:ascii="Helvetica Neue" w:hAnsi="Helvetica Neue"/>
          <w:color w:val="000000"/>
          <w:sz w:val="20"/>
          <w:shd w:val="clear" w:color="auto" w:fill="FFFFFF"/>
        </w:rPr>
        <w:t>苹果分红么？为什么那么多人买它的股票？</w:t>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shd w:val="clear" w:color="auto" w:fill="FFFFFF"/>
        </w:rPr>
        <w:t>苹果不但不分红，而且他有钱了还回购股票，你不想买？我还不想卖呢</w:t>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shd w:val="clear" w:color="auto" w:fill="FFFFFF"/>
        </w:rPr>
        <w:t>你觉得苹果股票其实是废纸，都是炒出来的？</w:t>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rPr>
        <w:lastRenderedPageBreak/>
        <w:br/>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shd w:val="clear" w:color="auto" w:fill="FFFFFF"/>
        </w:rPr>
        <w:t>股票不是什么零和游戏，股票是一个公司，公司上市的目的是融资，融资的目的是增长，增长了公司就更值钱，股票才更值钱，这是增长的逻辑，所以一个公司如果现阶段的目标是发展，那么非要分红就是傻屌公司，所以苹果从不分红，虽然他有天量的现金，也不想着分红给股东，因为投资苹果的投资者看好的是他未来的发展，不是他的分红，给你钱就是让你花的，实在有钱了就回购股票，别让那么多人跟我们分享这个公司</w:t>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shd w:val="clear" w:color="auto" w:fill="FFFFFF"/>
        </w:rPr>
        <w:t>而另一类公司，已经有了稳定的基本面，未来也不会有很大的变化了，比如铁路交通矿产，或者像微软</w:t>
      </w:r>
      <w:r>
        <w:rPr>
          <w:rFonts w:ascii="Helvetica Neue" w:hAnsi="Helvetica Neue"/>
          <w:color w:val="000000"/>
          <w:sz w:val="20"/>
          <w:shd w:val="clear" w:color="auto" w:fill="FFFFFF"/>
        </w:rPr>
        <w:t>ibm</w:t>
      </w:r>
      <w:r>
        <w:rPr>
          <w:rFonts w:ascii="Helvetica Neue" w:hAnsi="Helvetica Neue"/>
          <w:color w:val="000000"/>
          <w:sz w:val="20"/>
          <w:shd w:val="clear" w:color="auto" w:fill="FFFFFF"/>
        </w:rPr>
        <w:t>这种已经稳定了，这时投资者看的才是公司的分红，请仔细读一下什么叫市盈率</w:t>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shd w:val="clear" w:color="auto" w:fill="FFFFFF"/>
        </w:rPr>
        <w:t>回到中国就算炒作成分居多，但总有当年买到了万科的，你做不到不意味着股市的逻辑变了</w:t>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shd w:val="clear" w:color="auto" w:fill="FFFFFF"/>
        </w:rPr>
        <w:t>中国股票不分红，是因为绝大多数公司理论上都是发展期，公司拿钱去发展更重要，里边自然良莠不齐，有骗子，到你不能说股市的逻辑就是骗你</w:t>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shd w:val="clear" w:color="auto" w:fill="FFFFFF"/>
        </w:rPr>
        <w:t>现在牛市了有一些泡沫，但当年熊市时可是遍地黄金，怎么不见人买，呵呵</w:t>
      </w:r>
    </w:p>
    <w:p w:rsidR="00C110E1" w:rsidRDefault="00C110E1" w:rsidP="00D8042C">
      <w:pPr>
        <w:rPr>
          <w:rFonts w:ascii="Helvetica Neue" w:hAnsi="Helvetica Neue" w:hint="eastAsia"/>
          <w:color w:val="000000"/>
          <w:sz w:val="20"/>
          <w:shd w:val="clear" w:color="auto" w:fill="FFFFFF"/>
        </w:rPr>
      </w:pPr>
    </w:p>
    <w:p w:rsidR="00D8042C" w:rsidRDefault="002C40F9" w:rsidP="00D8042C">
      <w:hyperlink r:id="rId26" w:history="1">
        <w:r w:rsidR="00D8042C" w:rsidRPr="00253BC6">
          <w:rPr>
            <w:rStyle w:val="a6"/>
          </w:rPr>
          <w:t>https://www.bitask.org/question/6752</w:t>
        </w:r>
      </w:hyperlink>
    </w:p>
    <w:p w:rsidR="00D8042C" w:rsidRPr="00D8042C" w:rsidRDefault="00D8042C" w:rsidP="00D8042C"/>
    <w:p w:rsidR="00C110E1" w:rsidRDefault="00C110E1" w:rsidP="00C110E1">
      <w:pPr>
        <w:pStyle w:val="2"/>
      </w:pPr>
      <w:bookmarkStart w:id="22" w:name="_Toc514399654"/>
      <w:r>
        <w:t>你依据什么信号来判断币市已经熊转牛？</w:t>
      </w:r>
      <w:bookmarkEnd w:id="22"/>
    </w:p>
    <w:p w:rsidR="00C110E1" w:rsidRDefault="00C110E1" w:rsidP="00C110E1">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我再补充一点：</w:t>
      </w:r>
    </w:p>
    <w:p w:rsidR="00C110E1" w:rsidRDefault="00C110E1" w:rsidP="00C110E1">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对于牛市的判断我可能跟大家不一样，有没有牛市我主要取决于资金的流向。</w:t>
      </w:r>
    </w:p>
    <w:p w:rsidR="00C110E1" w:rsidRDefault="00C110E1" w:rsidP="00C110E1">
      <w:pPr>
        <w:pStyle w:val="affa"/>
        <w:shd w:val="clear" w:color="auto" w:fill="FFFFFF"/>
        <w:spacing w:before="0" w:beforeAutospacing="0" w:after="0" w:afterAutospacing="0"/>
        <w:rPr>
          <w:rFonts w:ascii="Helvetica Neue" w:hAnsi="Helvetica Neue" w:hint="eastAsia"/>
          <w:color w:val="000000"/>
          <w:sz w:val="16"/>
          <w:szCs w:val="16"/>
        </w:rPr>
      </w:pPr>
    </w:p>
    <w:p w:rsidR="00C110E1" w:rsidRDefault="00C110E1" w:rsidP="00C110E1">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资本市场，需有资金才能推动整个市场，目前我了解到币圈情况是这样的，经过</w:t>
      </w:r>
      <w:r>
        <w:rPr>
          <w:rFonts w:ascii="Helvetica Neue" w:hAnsi="Helvetica Neue"/>
          <w:color w:val="000000"/>
          <w:sz w:val="16"/>
          <w:szCs w:val="16"/>
        </w:rPr>
        <w:t>2017</w:t>
      </w:r>
      <w:r>
        <w:rPr>
          <w:rFonts w:ascii="Helvetica Neue" w:hAnsi="Helvetica Neue"/>
          <w:color w:val="000000"/>
          <w:sz w:val="16"/>
          <w:szCs w:val="16"/>
        </w:rPr>
        <w:t>年的爆发，</w:t>
      </w:r>
      <w:r>
        <w:rPr>
          <w:rFonts w:ascii="Helvetica Neue" w:hAnsi="Helvetica Neue"/>
          <w:color w:val="000000"/>
          <w:sz w:val="16"/>
          <w:szCs w:val="16"/>
        </w:rPr>
        <w:t>2018</w:t>
      </w:r>
      <w:r>
        <w:rPr>
          <w:rFonts w:ascii="Helvetica Neue" w:hAnsi="Helvetica Neue"/>
          <w:color w:val="000000"/>
          <w:sz w:val="16"/>
          <w:szCs w:val="16"/>
        </w:rPr>
        <w:t>年场外的资金都在排队入场呢，只不过碰到了熊市，他们在观望，等牛市一旦启动，市场信心起来了，热钱就进入币圈了。而场内资金，经过年初这一波熊市，该离场的离场，现在留下的都是些顽固分子，要么看好牛市的，要么亏的装死的，场内资金已经趋于稳定，就等市场一个引爆点了。</w:t>
      </w:r>
    </w:p>
    <w:p w:rsidR="00C110E1" w:rsidRDefault="00C110E1" w:rsidP="00C110E1">
      <w:pPr>
        <w:pStyle w:val="affa"/>
        <w:shd w:val="clear" w:color="auto" w:fill="FFFFFF"/>
        <w:spacing w:before="0" w:beforeAutospacing="0" w:after="0" w:afterAutospacing="0"/>
        <w:rPr>
          <w:rFonts w:ascii="Helvetica Neue" w:hAnsi="Helvetica Neue" w:hint="eastAsia"/>
          <w:color w:val="000000"/>
          <w:sz w:val="16"/>
          <w:szCs w:val="16"/>
        </w:rPr>
      </w:pPr>
    </w:p>
    <w:p w:rsidR="00C110E1" w:rsidRDefault="00C110E1" w:rsidP="00C110E1">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非要用指标的话</w:t>
      </w:r>
    </w:p>
    <w:p w:rsidR="00C110E1" w:rsidRDefault="00C110E1" w:rsidP="00C110E1">
      <w:pPr>
        <w:pStyle w:val="affa"/>
        <w:shd w:val="clear" w:color="auto" w:fill="FFFFFF"/>
        <w:spacing w:before="0" w:beforeAutospacing="0" w:after="0" w:afterAutospacing="0"/>
        <w:rPr>
          <w:rFonts w:ascii="Helvetica Neue" w:hAnsi="Helvetica Neue" w:hint="eastAsia"/>
          <w:color w:val="000000"/>
          <w:sz w:val="16"/>
          <w:szCs w:val="16"/>
        </w:rPr>
      </w:pPr>
    </w:p>
    <w:p w:rsidR="00C110E1" w:rsidRDefault="00C110E1" w:rsidP="00C110E1">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看成交量吧，成交量什么时候放天量突破</w:t>
      </w:r>
      <w:r>
        <w:rPr>
          <w:rFonts w:ascii="Helvetica Neue" w:hAnsi="Helvetica Neue"/>
          <w:color w:val="000000"/>
          <w:sz w:val="16"/>
          <w:szCs w:val="16"/>
        </w:rPr>
        <w:t>60</w:t>
      </w:r>
      <w:r>
        <w:rPr>
          <w:rFonts w:ascii="Helvetica Neue" w:hAnsi="Helvetica Neue"/>
          <w:color w:val="000000"/>
          <w:sz w:val="16"/>
          <w:szCs w:val="16"/>
        </w:rPr>
        <w:t>日</w:t>
      </w:r>
      <w:r>
        <w:rPr>
          <w:rFonts w:ascii="Helvetica Neue" w:hAnsi="Helvetica Neue"/>
          <w:color w:val="000000"/>
          <w:sz w:val="16"/>
          <w:szCs w:val="16"/>
        </w:rPr>
        <w:t>EMA</w:t>
      </w:r>
      <w:r>
        <w:rPr>
          <w:rFonts w:ascii="Helvetica Neue" w:hAnsi="Helvetica Neue"/>
          <w:color w:val="000000"/>
          <w:sz w:val="16"/>
          <w:szCs w:val="16"/>
        </w:rPr>
        <w:t>，拿稳就行了。</w:t>
      </w:r>
    </w:p>
    <w:p w:rsidR="003D5A55" w:rsidRPr="00C110E1" w:rsidRDefault="003D5A55" w:rsidP="003D5A55"/>
    <w:p w:rsidR="00C110E1" w:rsidRDefault="00896EF0" w:rsidP="00896EF0">
      <w:pPr>
        <w:pStyle w:val="2"/>
      </w:pPr>
      <w:bookmarkStart w:id="23" w:name="_Toc514399655"/>
      <w:r>
        <w:rPr>
          <w:rFonts w:hint="eastAsia"/>
        </w:rPr>
        <w:t>垃圾的区块链项目有哪些共同点？</w:t>
      </w:r>
      <w:bookmarkEnd w:id="23"/>
    </w:p>
    <w:p w:rsidR="00896EF0" w:rsidRDefault="00896EF0" w:rsidP="00896EF0">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没有价值的区块链项目通常具备以下特征：</w:t>
      </w:r>
    </w:p>
    <w:p w:rsidR="00896EF0" w:rsidRDefault="00896EF0" w:rsidP="00896EF0">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1</w:t>
      </w:r>
      <w:r>
        <w:rPr>
          <w:rFonts w:ascii="Helvetica Neue" w:hAnsi="Helvetica Neue"/>
          <w:color w:val="000000"/>
          <w:sz w:val="16"/>
          <w:szCs w:val="16"/>
        </w:rPr>
        <w:t>、喜欢发明一些看起来很牛逼的概念，而在代码层面，团队根本没有实力去把项目落地；</w:t>
      </w:r>
    </w:p>
    <w:p w:rsidR="00896EF0" w:rsidRDefault="00896EF0" w:rsidP="00896EF0">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2</w:t>
      </w:r>
      <w:r>
        <w:rPr>
          <w:rFonts w:ascii="Helvetica Neue" w:hAnsi="Helvetica Neue"/>
          <w:color w:val="000000"/>
          <w:sz w:val="16"/>
          <w:szCs w:val="16"/>
        </w:rPr>
        <w:t>、营销也不行，社群建设毫无亮点；</w:t>
      </w:r>
    </w:p>
    <w:p w:rsidR="00896EF0" w:rsidRDefault="00896EF0" w:rsidP="00896EF0">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3</w:t>
      </w:r>
      <w:r>
        <w:rPr>
          <w:rFonts w:ascii="Helvetica Neue" w:hAnsi="Helvetica Neue"/>
          <w:color w:val="000000"/>
          <w:sz w:val="16"/>
          <w:szCs w:val="16"/>
        </w:rPr>
        <w:t>、靠砸钱上交易所，把筹来的钱花去不少，团队还趁机套现；</w:t>
      </w:r>
    </w:p>
    <w:p w:rsidR="00896EF0" w:rsidRDefault="00896EF0" w:rsidP="00896EF0">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4</w:t>
      </w:r>
      <w:r>
        <w:rPr>
          <w:rFonts w:ascii="Helvetica Neue" w:hAnsi="Helvetica Neue"/>
          <w:color w:val="000000"/>
          <w:sz w:val="16"/>
          <w:szCs w:val="16"/>
        </w:rPr>
        <w:t>、团队创始人履历造假，无中生有的区块链从业经验；</w:t>
      </w:r>
    </w:p>
    <w:p w:rsidR="00896EF0" w:rsidRDefault="00896EF0" w:rsidP="00896EF0">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5</w:t>
      </w:r>
      <w:r>
        <w:rPr>
          <w:rFonts w:ascii="Helvetica Neue" w:hAnsi="Helvetica Neue"/>
          <w:color w:val="000000"/>
          <w:sz w:val="16"/>
          <w:szCs w:val="16"/>
        </w:rPr>
        <w:t>、关于代币的用法、效用和价值，白皮书里几乎不提及，或者语焉不详；</w:t>
      </w:r>
    </w:p>
    <w:p w:rsidR="00896EF0" w:rsidRDefault="00896EF0" w:rsidP="00896EF0">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6</w:t>
      </w:r>
      <w:r>
        <w:rPr>
          <w:rFonts w:ascii="Helvetica Neue" w:hAnsi="Helvetica Neue"/>
          <w:color w:val="000000"/>
          <w:sz w:val="16"/>
          <w:szCs w:val="16"/>
        </w:rPr>
        <w:t>、最小化可行产品（</w:t>
      </w:r>
      <w:r>
        <w:rPr>
          <w:rFonts w:ascii="Helvetica Neue" w:hAnsi="Helvetica Neue"/>
          <w:color w:val="000000"/>
          <w:sz w:val="16"/>
          <w:szCs w:val="16"/>
        </w:rPr>
        <w:t>MVP</w:t>
      </w:r>
      <w:r>
        <w:rPr>
          <w:rFonts w:ascii="Helvetica Neue" w:hAnsi="Helvetica Neue"/>
          <w:color w:val="000000"/>
          <w:sz w:val="16"/>
          <w:szCs w:val="16"/>
        </w:rPr>
        <w:t>）验证都还没做，就出来圈钱的。</w:t>
      </w:r>
    </w:p>
    <w:p w:rsidR="00896EF0" w:rsidRPr="00896EF0" w:rsidRDefault="00896EF0" w:rsidP="00896EF0"/>
    <w:p w:rsidR="00896EF0" w:rsidRDefault="00C64435" w:rsidP="00896EF0">
      <w:pPr>
        <w:pStyle w:val="2"/>
      </w:pPr>
      <w:bookmarkStart w:id="24" w:name="_Toc514399656"/>
      <w:r>
        <w:rPr>
          <w:rFonts w:hint="eastAsia"/>
        </w:rPr>
        <w:t>GTC</w:t>
      </w:r>
      <w:r>
        <w:rPr>
          <w:rFonts w:hint="eastAsia"/>
        </w:rPr>
        <w:t>你对它的价值了解有多少？</w:t>
      </w:r>
      <w:bookmarkEnd w:id="24"/>
    </w:p>
    <w:p w:rsidR="00C64435" w:rsidRDefault="00C64435" w:rsidP="00C64435">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G</w:t>
      </w:r>
      <w:r>
        <w:rPr>
          <w:rFonts w:ascii="Helvetica Neue" w:hAnsi="Helvetica Neue"/>
          <w:color w:val="000000"/>
          <w:sz w:val="16"/>
          <w:szCs w:val="16"/>
        </w:rPr>
        <w:t>币这一场完美的演译了</w:t>
      </w:r>
      <w:r>
        <w:rPr>
          <w:rFonts w:ascii="Helvetica Neue" w:hAnsi="Helvetica Neue"/>
          <w:color w:val="000000"/>
          <w:sz w:val="16"/>
          <w:szCs w:val="16"/>
        </w:rPr>
        <w:t>"</w:t>
      </w:r>
      <w:r>
        <w:rPr>
          <w:rFonts w:ascii="Helvetica Neue" w:hAnsi="Helvetica Neue"/>
          <w:color w:val="000000"/>
          <w:sz w:val="16"/>
          <w:szCs w:val="16"/>
        </w:rPr>
        <w:t>韭菜是怎么接盘的</w:t>
      </w:r>
      <w:r>
        <w:rPr>
          <w:rFonts w:ascii="Helvetica Neue" w:hAnsi="Helvetica Neue"/>
          <w:color w:val="000000"/>
          <w:sz w:val="16"/>
          <w:szCs w:val="16"/>
        </w:rPr>
        <w:t>".</w:t>
      </w:r>
    </w:p>
    <w:p w:rsidR="00C64435" w:rsidRDefault="00C64435" w:rsidP="00C64435">
      <w:pPr>
        <w:pStyle w:val="affa"/>
        <w:shd w:val="clear" w:color="auto" w:fill="FFFFFF"/>
        <w:spacing w:before="0" w:beforeAutospacing="0" w:after="0" w:afterAutospacing="0"/>
        <w:rPr>
          <w:rFonts w:ascii="Helvetica Neue" w:hAnsi="Helvetica Neue" w:hint="eastAsia"/>
          <w:color w:val="000000"/>
          <w:sz w:val="16"/>
          <w:szCs w:val="16"/>
        </w:rPr>
      </w:pPr>
    </w:p>
    <w:p w:rsidR="00C64435" w:rsidRDefault="00C64435" w:rsidP="00C64435">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以下文字及图片转自公众号</w:t>
      </w:r>
      <w:r>
        <w:rPr>
          <w:rFonts w:ascii="Helvetica Neue" w:hAnsi="Helvetica Neue"/>
          <w:color w:val="000000"/>
          <w:sz w:val="16"/>
          <w:szCs w:val="16"/>
        </w:rPr>
        <w:t>"</w:t>
      </w:r>
      <w:r>
        <w:rPr>
          <w:rFonts w:ascii="Helvetica Neue" w:hAnsi="Helvetica Neue"/>
          <w:color w:val="000000"/>
          <w:sz w:val="16"/>
          <w:szCs w:val="16"/>
        </w:rPr>
        <w:t>币掌门</w:t>
      </w:r>
      <w:r>
        <w:rPr>
          <w:rFonts w:ascii="Helvetica Neue" w:hAnsi="Helvetica Neue"/>
          <w:color w:val="000000"/>
          <w:sz w:val="16"/>
          <w:szCs w:val="16"/>
        </w:rPr>
        <w:t>"</w:t>
      </w:r>
    </w:p>
    <w:p w:rsidR="00C64435" w:rsidRDefault="00C64435" w:rsidP="00C64435">
      <w:pPr>
        <w:pStyle w:val="affa"/>
        <w:shd w:val="clear" w:color="auto" w:fill="FFFFFF"/>
        <w:spacing w:before="0" w:beforeAutospacing="0" w:after="0" w:afterAutospacing="0"/>
        <w:rPr>
          <w:rFonts w:ascii="Helvetica Neue" w:hAnsi="Helvetica Neue" w:hint="eastAsia"/>
          <w:color w:val="000000"/>
          <w:sz w:val="16"/>
          <w:szCs w:val="16"/>
        </w:rPr>
      </w:pPr>
    </w:p>
    <w:p w:rsidR="00C64435" w:rsidRDefault="00C64435" w:rsidP="00C64435">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GTC</w:t>
      </w:r>
      <w:r>
        <w:rPr>
          <w:rFonts w:ascii="Helvetica Neue" w:hAnsi="Helvetica Neue"/>
          <w:color w:val="000000"/>
          <w:sz w:val="16"/>
          <w:szCs w:val="16"/>
        </w:rPr>
        <w:t>之前没听过，很惭愧。</w:t>
      </w:r>
      <w:r>
        <w:rPr>
          <w:rStyle w:val="affb"/>
          <w:rFonts w:ascii="Helvetica Neue" w:hAnsi="Helvetica Neue"/>
          <w:color w:val="333333"/>
          <w:sz w:val="16"/>
          <w:szCs w:val="16"/>
        </w:rPr>
        <w:t>不过徐乐这个人以前还是听过的，这个等下说。</w:t>
      </w:r>
    </w:p>
    <w:p w:rsidR="00C64435" w:rsidRDefault="00C64435" w:rsidP="00C64435">
      <w:pPr>
        <w:pStyle w:val="affa"/>
        <w:shd w:val="clear" w:color="auto" w:fill="FFFFFF"/>
        <w:spacing w:before="0" w:beforeAutospacing="0" w:after="0" w:afterAutospacing="0"/>
        <w:rPr>
          <w:rFonts w:ascii="Helvetica Neue" w:hAnsi="Helvetica Neue" w:hint="eastAsia"/>
          <w:color w:val="000000"/>
          <w:sz w:val="16"/>
          <w:szCs w:val="16"/>
        </w:rPr>
      </w:pPr>
    </w:p>
    <w:p w:rsidR="00C64435" w:rsidRDefault="00C64435" w:rsidP="00C64435">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我们先去看看</w:t>
      </w:r>
      <w:r>
        <w:rPr>
          <w:rFonts w:ascii="Helvetica Neue" w:hAnsi="Helvetica Neue"/>
          <w:color w:val="000000"/>
          <w:sz w:val="16"/>
          <w:szCs w:val="16"/>
        </w:rPr>
        <w:t>GTC</w:t>
      </w:r>
      <w:r>
        <w:rPr>
          <w:rFonts w:ascii="Helvetica Neue" w:hAnsi="Helvetica Neue"/>
          <w:color w:val="000000"/>
          <w:sz w:val="16"/>
          <w:szCs w:val="16"/>
        </w:rPr>
        <w:t>的官网，看看创始人、团队、代码库都是什么样的，官网域名是大名鼎鼎的</w:t>
      </w:r>
      <w:r>
        <w:rPr>
          <w:rStyle w:val="affb"/>
          <w:rFonts w:ascii="Helvetica Neue" w:hAnsi="Helvetica Neue"/>
          <w:color w:val="333333"/>
          <w:sz w:val="16"/>
          <w:szCs w:val="16"/>
        </w:rPr>
        <w:t>GAME.COM</w:t>
      </w:r>
      <w:r>
        <w:rPr>
          <w:rStyle w:val="affb"/>
          <w:rFonts w:ascii="Helvetica Neue" w:hAnsi="Helvetica Neue"/>
          <w:color w:val="333333"/>
          <w:sz w:val="16"/>
          <w:szCs w:val="16"/>
        </w:rPr>
        <w:t>：</w:t>
      </w:r>
    </w:p>
    <w:p w:rsidR="00C64435" w:rsidRDefault="00C64435" w:rsidP="00C64435">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hint="eastAsia"/>
          <w:noProof/>
          <w:color w:val="000000"/>
          <w:sz w:val="16"/>
          <w:szCs w:val="16"/>
        </w:rPr>
        <w:drawing>
          <wp:inline distT="0" distB="0" distL="0" distR="0">
            <wp:extent cx="6324600" cy="6832600"/>
            <wp:effectExtent l="19050" t="0" r="0" b="0"/>
            <wp:docPr id="17" name="图片 17"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jpg"/>
                    <pic:cNvPicPr>
                      <a:picLocks noChangeAspect="1" noChangeArrowheads="1"/>
                    </pic:cNvPicPr>
                  </pic:nvPicPr>
                  <pic:blipFill>
                    <a:blip r:embed="rId27"/>
                    <a:srcRect/>
                    <a:stretch>
                      <a:fillRect/>
                    </a:stretch>
                  </pic:blipFill>
                  <pic:spPr bwMode="auto">
                    <a:xfrm>
                      <a:off x="0" y="0"/>
                      <a:ext cx="6324600" cy="6832600"/>
                    </a:xfrm>
                    <a:prstGeom prst="rect">
                      <a:avLst/>
                    </a:prstGeom>
                    <a:noFill/>
                    <a:ln w="9525">
                      <a:noFill/>
                      <a:miter lim="800000"/>
                      <a:headEnd/>
                      <a:tailEnd/>
                    </a:ln>
                  </pic:spPr>
                </pic:pic>
              </a:graphicData>
            </a:graphic>
          </wp:inline>
        </w:drawing>
      </w:r>
    </w:p>
    <w:p w:rsidR="00C64435" w:rsidRDefault="00C64435" w:rsidP="00C64435">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lastRenderedPageBreak/>
        <w:t>平台包括资产钱包、资产交易、游戏众筹、风投、游戏即时通讯，真是能说的都被他说了，</w:t>
      </w:r>
      <w:r>
        <w:rPr>
          <w:rStyle w:val="affb"/>
          <w:rFonts w:ascii="Helvetica Neue" w:hAnsi="Helvetica Neue"/>
          <w:color w:val="333333"/>
          <w:sz w:val="16"/>
          <w:szCs w:val="16"/>
        </w:rPr>
        <w:t>掌门人很担心未来小马哥都要被他干趴。</w:t>
      </w:r>
    </w:p>
    <w:p w:rsidR="00C64435" w:rsidRDefault="00C64435" w:rsidP="00C64435">
      <w:pPr>
        <w:pStyle w:val="affa"/>
        <w:shd w:val="clear" w:color="auto" w:fill="FFFFFF"/>
        <w:spacing w:before="0" w:beforeAutospacing="0" w:after="0" w:afterAutospacing="0"/>
        <w:rPr>
          <w:rFonts w:ascii="Helvetica Neue" w:hAnsi="Helvetica Neue" w:hint="eastAsia"/>
          <w:color w:val="000000"/>
          <w:sz w:val="16"/>
          <w:szCs w:val="16"/>
        </w:rPr>
      </w:pPr>
    </w:p>
    <w:p w:rsidR="00C64435" w:rsidRDefault="00C64435" w:rsidP="00C64435">
      <w:pPr>
        <w:pStyle w:val="affa"/>
        <w:shd w:val="clear" w:color="auto" w:fill="FFFFFF"/>
        <w:spacing w:before="0" w:beforeAutospacing="0" w:after="0" w:afterAutospacing="0"/>
        <w:rPr>
          <w:rFonts w:ascii="Helvetica Neue" w:hAnsi="Helvetica Neue" w:hint="eastAsia"/>
          <w:color w:val="000000"/>
          <w:sz w:val="16"/>
          <w:szCs w:val="16"/>
        </w:rPr>
      </w:pPr>
    </w:p>
    <w:p w:rsidR="00C64435" w:rsidRDefault="00C64435" w:rsidP="00C64435">
      <w:pPr>
        <w:pStyle w:val="affa"/>
        <w:shd w:val="clear" w:color="auto" w:fill="FFFFFF"/>
        <w:spacing w:before="0" w:beforeAutospacing="0" w:after="0" w:afterAutospacing="0"/>
        <w:rPr>
          <w:rFonts w:ascii="Helvetica Neue" w:hAnsi="Helvetica Neue" w:hint="eastAsia"/>
          <w:color w:val="000000"/>
          <w:sz w:val="16"/>
          <w:szCs w:val="16"/>
        </w:rPr>
      </w:pPr>
      <w:r>
        <w:rPr>
          <w:rStyle w:val="affb"/>
          <w:rFonts w:ascii="Helvetica Neue" w:hAnsi="Helvetica Neue"/>
          <w:color w:val="333333"/>
          <w:sz w:val="16"/>
          <w:szCs w:val="16"/>
        </w:rPr>
        <w:t>然而那些例如</w:t>
      </w:r>
      <w:r>
        <w:rPr>
          <w:rStyle w:val="affb"/>
          <w:rFonts w:ascii="Helvetica Neue" w:hAnsi="Helvetica Neue"/>
          <w:color w:val="333333"/>
          <w:sz w:val="16"/>
          <w:szCs w:val="16"/>
        </w:rPr>
        <w:t>“play.game.com”</w:t>
      </w:r>
      <w:r>
        <w:rPr>
          <w:rStyle w:val="affb"/>
          <w:rFonts w:ascii="Helvetica Neue" w:hAnsi="Helvetica Neue"/>
          <w:color w:val="333333"/>
          <w:sz w:val="16"/>
          <w:szCs w:val="16"/>
        </w:rPr>
        <w:t>的分版块，打开全部是</w:t>
      </w:r>
      <w:r>
        <w:rPr>
          <w:rStyle w:val="affb"/>
          <w:rFonts w:ascii="Helvetica Neue" w:hAnsi="Helvetica Neue"/>
          <w:color w:val="333333"/>
          <w:sz w:val="16"/>
          <w:szCs w:val="16"/>
        </w:rPr>
        <w:t>404 not found</w:t>
      </w:r>
      <w:r>
        <w:rPr>
          <w:rStyle w:val="affb"/>
          <w:rFonts w:ascii="Helvetica Neue" w:hAnsi="Helvetica Neue"/>
          <w:color w:val="333333"/>
          <w:sz w:val="16"/>
          <w:szCs w:val="16"/>
        </w:rPr>
        <w:t>。</w:t>
      </w:r>
    </w:p>
    <w:p w:rsidR="00C64435" w:rsidRDefault="00C64435" w:rsidP="00C64435">
      <w:pPr>
        <w:pStyle w:val="affa"/>
        <w:shd w:val="clear" w:color="auto" w:fill="FFFFFF"/>
        <w:spacing w:before="0" w:beforeAutospacing="0" w:after="0" w:afterAutospacing="0"/>
        <w:rPr>
          <w:rFonts w:ascii="Helvetica Neue" w:hAnsi="Helvetica Neue" w:hint="eastAsia"/>
          <w:color w:val="000000"/>
          <w:sz w:val="16"/>
          <w:szCs w:val="16"/>
        </w:rPr>
      </w:pPr>
    </w:p>
    <w:p w:rsidR="00C64435" w:rsidRDefault="00C64435" w:rsidP="00C64435">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或许还在开发当中吧。</w:t>
      </w:r>
    </w:p>
    <w:p w:rsidR="00C64435" w:rsidRDefault="00C64435" w:rsidP="00C64435">
      <w:pPr>
        <w:pStyle w:val="affa"/>
        <w:shd w:val="clear" w:color="auto" w:fill="FFFFFF"/>
        <w:spacing w:before="0" w:beforeAutospacing="0" w:after="0" w:afterAutospacing="0"/>
        <w:rPr>
          <w:rFonts w:ascii="Helvetica Neue" w:hAnsi="Helvetica Neue" w:hint="eastAsia"/>
          <w:color w:val="000000"/>
          <w:sz w:val="16"/>
          <w:szCs w:val="16"/>
        </w:rPr>
      </w:pPr>
    </w:p>
    <w:p w:rsidR="00C64435" w:rsidRDefault="00C64435" w:rsidP="00C64435">
      <w:pPr>
        <w:pStyle w:val="affa"/>
        <w:shd w:val="clear" w:color="auto" w:fill="FFFFFF"/>
        <w:spacing w:before="0" w:beforeAutospacing="0" w:after="0" w:afterAutospacing="0"/>
        <w:rPr>
          <w:rFonts w:ascii="Helvetica Neue" w:hAnsi="Helvetica Neue" w:hint="eastAsia"/>
          <w:color w:val="000000"/>
          <w:sz w:val="16"/>
          <w:szCs w:val="16"/>
        </w:rPr>
      </w:pPr>
      <w:r>
        <w:rPr>
          <w:rStyle w:val="affb"/>
          <w:rFonts w:ascii="Helvetica Neue" w:hAnsi="Helvetica Neue"/>
          <w:color w:val="333333"/>
          <w:sz w:val="16"/>
          <w:szCs w:val="16"/>
        </w:rPr>
        <w:t>但是翻遍整个网站，我们也没能找到创始人和团队的页面，更不用说什么代码库。</w:t>
      </w:r>
    </w:p>
    <w:p w:rsidR="00C64435" w:rsidRDefault="00C64435" w:rsidP="00C64435">
      <w:pPr>
        <w:pStyle w:val="affa"/>
        <w:shd w:val="clear" w:color="auto" w:fill="FFFFFF"/>
        <w:spacing w:before="0" w:beforeAutospacing="0" w:after="0" w:afterAutospacing="0"/>
        <w:rPr>
          <w:rFonts w:ascii="Helvetica Neue" w:hAnsi="Helvetica Neue" w:hint="eastAsia"/>
          <w:color w:val="000000"/>
          <w:sz w:val="16"/>
          <w:szCs w:val="16"/>
        </w:rPr>
      </w:pPr>
    </w:p>
    <w:p w:rsidR="00C64435" w:rsidRDefault="00C64435" w:rsidP="00C64435">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不知道是不是我们姿势不对，欢迎大家上去找找。</w:t>
      </w:r>
    </w:p>
    <w:p w:rsidR="00C64435" w:rsidRDefault="00C64435" w:rsidP="00C64435">
      <w:pPr>
        <w:pStyle w:val="affa"/>
        <w:shd w:val="clear" w:color="auto" w:fill="FFFFFF"/>
        <w:spacing w:before="0" w:beforeAutospacing="0" w:after="0" w:afterAutospacing="0"/>
        <w:rPr>
          <w:rFonts w:ascii="Helvetica Neue" w:hAnsi="Helvetica Neue" w:hint="eastAsia"/>
          <w:color w:val="000000"/>
          <w:sz w:val="16"/>
          <w:szCs w:val="16"/>
        </w:rPr>
      </w:pPr>
    </w:p>
    <w:p w:rsidR="00C64435" w:rsidRDefault="00C64435" w:rsidP="00C64435">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刚刚说了，掌门对徐乐这个人是有点印象的，现在给大家展示一个去年看到的新闻：</w:t>
      </w:r>
    </w:p>
    <w:p w:rsidR="00AE509F" w:rsidRDefault="00AE509F" w:rsidP="00C64435">
      <w:pPr>
        <w:pStyle w:val="affa"/>
        <w:shd w:val="clear" w:color="auto" w:fill="FFFFFF"/>
        <w:spacing w:before="0" w:beforeAutospacing="0" w:after="0" w:afterAutospacing="0"/>
        <w:rPr>
          <w:rFonts w:ascii="Helvetica Neue" w:hAnsi="Helvetica Neue" w:hint="eastAsia"/>
          <w:color w:val="000000"/>
          <w:sz w:val="16"/>
          <w:szCs w:val="16"/>
        </w:rPr>
      </w:pPr>
    </w:p>
    <w:p w:rsidR="00AE509F" w:rsidRDefault="00AE509F" w:rsidP="00C64435">
      <w:pPr>
        <w:pStyle w:val="affa"/>
        <w:shd w:val="clear" w:color="auto" w:fill="FFFFFF"/>
        <w:spacing w:before="0" w:beforeAutospacing="0" w:after="0" w:afterAutospacing="0"/>
        <w:rPr>
          <w:rFonts w:ascii="Helvetica Neue" w:hAnsi="Helvetica Neue" w:hint="eastAsia"/>
          <w:color w:val="000000"/>
          <w:sz w:val="16"/>
          <w:szCs w:val="16"/>
        </w:rPr>
      </w:pPr>
    </w:p>
    <w:p w:rsidR="00AE509F" w:rsidRDefault="00AE509F" w:rsidP="00AE509F">
      <w:pPr>
        <w:pStyle w:val="2"/>
        <w:rPr>
          <w:rFonts w:hint="eastAsia"/>
        </w:rPr>
      </w:pPr>
      <w:r>
        <w:rPr>
          <w:rFonts w:hint="eastAsia"/>
        </w:rPr>
        <w:t>如何评价比原链创始人长侠？</w:t>
      </w:r>
    </w:p>
    <w:p w:rsidR="00AE509F" w:rsidRDefault="00AE509F" w:rsidP="00AE509F">
      <w:pPr>
        <w:rPr>
          <w:rFonts w:hint="eastAsia"/>
        </w:rPr>
      </w:pPr>
      <w:r>
        <w:rPr>
          <w:rFonts w:ascii="Helvetica Neue" w:hAnsi="Helvetica Neue"/>
          <w:color w:val="000000"/>
          <w:sz w:val="16"/>
          <w:szCs w:val="16"/>
          <w:shd w:val="clear" w:color="auto" w:fill="FFFFFF"/>
        </w:rPr>
        <w:t>火星人：比特币是唯一合法的区块链，后来去做红烧肉，卷走十几亿，退出币圈。</w:t>
      </w:r>
      <w:r>
        <w:rPr>
          <w:rFonts w:ascii="Helvetica Neue" w:hAnsi="Helvetica Neue"/>
          <w:color w:val="000000"/>
          <w:sz w:val="16"/>
          <w:szCs w:val="16"/>
        </w:rPr>
        <w:br/>
      </w:r>
      <w:r>
        <w:rPr>
          <w:rFonts w:ascii="Helvetica Neue" w:hAnsi="Helvetica Neue"/>
          <w:color w:val="000000"/>
          <w:sz w:val="16"/>
          <w:szCs w:val="16"/>
          <w:shd w:val="clear" w:color="auto" w:fill="FFFFFF"/>
        </w:rPr>
        <w:t>长铗：只有比特币具有数学合法性，后来做了比原。</w:t>
      </w:r>
      <w:r>
        <w:rPr>
          <w:rFonts w:ascii="Helvetica Neue" w:hAnsi="Helvetica Neue"/>
          <w:color w:val="000000"/>
          <w:sz w:val="16"/>
          <w:szCs w:val="16"/>
        </w:rPr>
        <w:br/>
      </w:r>
      <w:r>
        <w:rPr>
          <w:rFonts w:ascii="Helvetica Neue" w:hAnsi="Helvetica Neue"/>
          <w:color w:val="000000"/>
          <w:sz w:val="16"/>
          <w:szCs w:val="16"/>
        </w:rPr>
        <w:br/>
      </w:r>
      <w:r>
        <w:rPr>
          <w:rFonts w:ascii="Helvetica Neue" w:hAnsi="Helvetica Neue"/>
          <w:color w:val="000000"/>
          <w:sz w:val="16"/>
          <w:szCs w:val="16"/>
          <w:shd w:val="clear" w:color="auto" w:fill="FFFFFF"/>
        </w:rPr>
        <w:t>这些人的话，听听就好，屌丝逆袭的第一步就是捞钱套现，要等他们做出成绩，还要等几年，享受过钱，并且忘记了缺钱的梦魇</w:t>
      </w:r>
    </w:p>
    <w:p w:rsidR="00AE509F" w:rsidRDefault="00AE509F" w:rsidP="00AE509F">
      <w:pPr>
        <w:pBdr>
          <w:top w:val="double" w:sz="6" w:space="1" w:color="auto"/>
          <w:bottom w:val="double" w:sz="6" w:space="1" w:color="auto"/>
        </w:pBdr>
        <w:rPr>
          <w:rFonts w:ascii="Helvetica Neue" w:hAnsi="Helvetica Neue" w:hint="eastAsia"/>
          <w:color w:val="000000"/>
          <w:sz w:val="16"/>
          <w:szCs w:val="16"/>
          <w:shd w:val="clear" w:color="auto" w:fill="FFFFFF"/>
        </w:rPr>
      </w:pPr>
      <w:r>
        <w:rPr>
          <w:rFonts w:ascii="Helvetica Neue" w:hAnsi="Helvetica Neue"/>
          <w:color w:val="000000"/>
          <w:sz w:val="16"/>
          <w:szCs w:val="16"/>
          <w:shd w:val="clear" w:color="auto" w:fill="FFFFFF"/>
        </w:rPr>
        <w:t>长铗在币圈有一定名气，而且一手创办了巴比特论坛，比原链也是他发起的，他这个人一般般，之前我们比特股社区不待见他，因为长铗本人心胸狭窄，曾经说除了比特币全都没有价值，要是这话放现在都得被人喷死，长铗本人也是比特币神教的，当初只崇拜比特币，其他币都不屑一顾，除了比特币都是辣鸡，你说他是不是小心眼，长铗写科幻小说出身，之前也写过区块链，反正我是不会读长铗的书，小心眼的书，我才不读呢！要读区块链著作就读暴走恭亲王的《区块链社会》，长铗的还是算了</w:t>
      </w:r>
      <w:r>
        <w:rPr>
          <w:rFonts w:ascii="Helvetica Neue" w:hAnsi="Helvetica Neue"/>
          <w:color w:val="000000"/>
          <w:sz w:val="16"/>
          <w:szCs w:val="16"/>
          <w:shd w:val="clear" w:color="auto" w:fill="FFFFFF"/>
        </w:rPr>
        <w:t>…</w:t>
      </w:r>
    </w:p>
    <w:p w:rsidR="00AE509F" w:rsidRPr="00AE509F" w:rsidRDefault="00AE509F" w:rsidP="00AE509F">
      <w:pPr>
        <w:rPr>
          <w:rFonts w:hint="eastAsia"/>
        </w:rPr>
      </w:pPr>
    </w:p>
    <w:p w:rsidR="00AE509F" w:rsidRDefault="00AE509F" w:rsidP="00AE509F">
      <w:pPr>
        <w:pStyle w:val="2"/>
        <w:rPr>
          <w:rFonts w:hint="eastAsia"/>
        </w:rPr>
      </w:pPr>
    </w:p>
    <w:p w:rsidR="00C64435" w:rsidRDefault="00C64435" w:rsidP="00C64435">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hint="eastAsia"/>
          <w:noProof/>
          <w:color w:val="000000"/>
          <w:sz w:val="16"/>
          <w:szCs w:val="16"/>
        </w:rPr>
        <w:lastRenderedPageBreak/>
        <w:drawing>
          <wp:inline distT="0" distB="0" distL="0" distR="0">
            <wp:extent cx="7620000" cy="8528050"/>
            <wp:effectExtent l="19050" t="0" r="0" b="0"/>
            <wp:docPr id="18" name="图片 18"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2.jpg"/>
                    <pic:cNvPicPr>
                      <a:picLocks noChangeAspect="1" noChangeArrowheads="1"/>
                    </pic:cNvPicPr>
                  </pic:nvPicPr>
                  <pic:blipFill>
                    <a:blip r:embed="rId28"/>
                    <a:srcRect/>
                    <a:stretch>
                      <a:fillRect/>
                    </a:stretch>
                  </pic:blipFill>
                  <pic:spPr bwMode="auto">
                    <a:xfrm>
                      <a:off x="0" y="0"/>
                      <a:ext cx="7620000" cy="8528050"/>
                    </a:xfrm>
                    <a:prstGeom prst="rect">
                      <a:avLst/>
                    </a:prstGeom>
                    <a:noFill/>
                    <a:ln w="9525">
                      <a:noFill/>
                      <a:miter lim="800000"/>
                      <a:headEnd/>
                      <a:tailEnd/>
                    </a:ln>
                  </pic:spPr>
                </pic:pic>
              </a:graphicData>
            </a:graphic>
          </wp:inline>
        </w:drawing>
      </w:r>
    </w:p>
    <w:p w:rsidR="00C64435" w:rsidRDefault="00C64435" w:rsidP="00C64435">
      <w:pPr>
        <w:pStyle w:val="affa"/>
        <w:shd w:val="clear" w:color="auto" w:fill="FFFFFF"/>
        <w:spacing w:before="0" w:beforeAutospacing="0" w:after="0" w:afterAutospacing="0"/>
        <w:rPr>
          <w:rFonts w:ascii="Helvetica Neue" w:hAnsi="Helvetica Neue" w:hint="eastAsia"/>
          <w:color w:val="000000"/>
          <w:sz w:val="16"/>
          <w:szCs w:val="16"/>
        </w:rPr>
      </w:pPr>
    </w:p>
    <w:p w:rsidR="00C64435" w:rsidRDefault="00C64435" w:rsidP="00C64435">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去年</w:t>
      </w:r>
      <w:r>
        <w:rPr>
          <w:rFonts w:ascii="Helvetica Neue" w:hAnsi="Helvetica Neue"/>
          <w:color w:val="000000"/>
          <w:sz w:val="16"/>
          <w:szCs w:val="16"/>
        </w:rPr>
        <w:t>7</w:t>
      </w:r>
      <w:r>
        <w:rPr>
          <w:rFonts w:ascii="Helvetica Neue" w:hAnsi="Helvetica Neue"/>
          <w:color w:val="000000"/>
          <w:sz w:val="16"/>
          <w:szCs w:val="16"/>
        </w:rPr>
        <w:t>月份才把</w:t>
      </w:r>
      <w:r>
        <w:rPr>
          <w:rFonts w:ascii="Helvetica Neue" w:hAnsi="Helvetica Neue"/>
          <w:color w:val="000000"/>
          <w:sz w:val="16"/>
          <w:szCs w:val="16"/>
        </w:rPr>
        <w:t>GAME.COM</w:t>
      </w:r>
      <w:r>
        <w:rPr>
          <w:rFonts w:ascii="Helvetica Neue" w:hAnsi="Helvetica Neue"/>
          <w:color w:val="000000"/>
          <w:sz w:val="16"/>
          <w:szCs w:val="16"/>
        </w:rPr>
        <w:t>域名买过来（入股形式），</w:t>
      </w:r>
      <w:r>
        <w:rPr>
          <w:rStyle w:val="affb"/>
          <w:rFonts w:ascii="Helvetica Neue" w:hAnsi="Helvetica Neue"/>
          <w:color w:val="333333"/>
          <w:sz w:val="16"/>
          <w:szCs w:val="16"/>
        </w:rPr>
        <w:t>也是要做游戏平台，名字也起了，叫</w:t>
      </w:r>
      <w:r>
        <w:rPr>
          <w:rStyle w:val="affb"/>
          <w:rFonts w:ascii="Helvetica Neue" w:hAnsi="Helvetica Neue"/>
          <w:color w:val="333333"/>
          <w:sz w:val="16"/>
          <w:szCs w:val="16"/>
        </w:rPr>
        <w:t>“</w:t>
      </w:r>
      <w:r>
        <w:rPr>
          <w:rStyle w:val="affb"/>
          <w:rFonts w:ascii="Helvetica Neue" w:hAnsi="Helvetica Neue"/>
          <w:color w:val="333333"/>
          <w:sz w:val="16"/>
          <w:szCs w:val="16"/>
        </w:rPr>
        <w:t>乐乐</w:t>
      </w:r>
      <w:r>
        <w:rPr>
          <w:rStyle w:val="affb"/>
          <w:rFonts w:ascii="Helvetica Neue" w:hAnsi="Helvetica Neue"/>
          <w:color w:val="333333"/>
          <w:sz w:val="16"/>
          <w:szCs w:val="16"/>
        </w:rPr>
        <w:t>”</w:t>
      </w:r>
      <w:r>
        <w:rPr>
          <w:rStyle w:val="affb"/>
          <w:rFonts w:ascii="Helvetica Neue" w:hAnsi="Helvetica Neue"/>
          <w:color w:val="333333"/>
          <w:sz w:val="16"/>
          <w:szCs w:val="16"/>
        </w:rPr>
        <w:t>，</w:t>
      </w:r>
      <w:r>
        <w:rPr>
          <w:rFonts w:ascii="Helvetica Neue" w:hAnsi="Helvetica Neue"/>
          <w:color w:val="000000"/>
          <w:sz w:val="16"/>
          <w:szCs w:val="16"/>
        </w:rPr>
        <w:t>上面的游戏都是些小学生和老人家的最爱，什么姐妹餐厅，什么果冻爱消除，</w:t>
      </w:r>
      <w:r>
        <w:rPr>
          <w:rStyle w:val="affb"/>
          <w:rFonts w:ascii="Helvetica Neue" w:hAnsi="Helvetica Neue"/>
          <w:color w:val="333333"/>
          <w:sz w:val="16"/>
          <w:szCs w:val="16"/>
        </w:rPr>
        <w:t>还信誓旦旦说要做独角兽。</w:t>
      </w:r>
    </w:p>
    <w:p w:rsidR="00C64435" w:rsidRDefault="00C64435" w:rsidP="00C64435">
      <w:pPr>
        <w:pStyle w:val="affa"/>
        <w:shd w:val="clear" w:color="auto" w:fill="FFFFFF"/>
        <w:spacing w:before="0" w:beforeAutospacing="0" w:after="0" w:afterAutospacing="0"/>
        <w:rPr>
          <w:rFonts w:ascii="Helvetica Neue" w:hAnsi="Helvetica Neue" w:hint="eastAsia"/>
          <w:color w:val="000000"/>
          <w:sz w:val="16"/>
          <w:szCs w:val="16"/>
        </w:rPr>
      </w:pPr>
    </w:p>
    <w:p w:rsidR="00C64435" w:rsidRDefault="00C64435" w:rsidP="00C64435">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然而大半年时间就变成区块链游戏平台了？就已经完成了</w:t>
      </w:r>
      <w:r>
        <w:rPr>
          <w:rFonts w:ascii="Helvetica Neue" w:hAnsi="Helvetica Neue"/>
          <w:color w:val="000000"/>
          <w:sz w:val="16"/>
          <w:szCs w:val="16"/>
        </w:rPr>
        <w:t>ICO</w:t>
      </w:r>
      <w:r>
        <w:rPr>
          <w:rFonts w:ascii="Helvetica Neue" w:hAnsi="Helvetica Neue"/>
          <w:color w:val="000000"/>
          <w:sz w:val="16"/>
          <w:szCs w:val="16"/>
        </w:rPr>
        <w:t>和上交易所了？</w:t>
      </w:r>
      <w:r>
        <w:rPr>
          <w:rStyle w:val="affb"/>
          <w:rFonts w:ascii="Helvetica Neue" w:hAnsi="Helvetica Neue"/>
          <w:color w:val="333333"/>
          <w:sz w:val="16"/>
          <w:szCs w:val="16"/>
        </w:rPr>
        <w:t>这效率真高啊。</w:t>
      </w:r>
    </w:p>
    <w:p w:rsidR="00C64435" w:rsidRDefault="00C64435" w:rsidP="00C64435">
      <w:pPr>
        <w:pStyle w:val="affa"/>
        <w:shd w:val="clear" w:color="auto" w:fill="FFFFFF"/>
        <w:spacing w:before="0" w:beforeAutospacing="0" w:after="0" w:afterAutospacing="0"/>
        <w:rPr>
          <w:rFonts w:ascii="Helvetica Neue" w:hAnsi="Helvetica Neue" w:hint="eastAsia"/>
          <w:color w:val="000000"/>
          <w:sz w:val="16"/>
          <w:szCs w:val="16"/>
        </w:rPr>
      </w:pPr>
    </w:p>
    <w:p w:rsidR="00C64435" w:rsidRDefault="00C64435" w:rsidP="00C64435">
      <w:pPr>
        <w:pStyle w:val="affa"/>
        <w:shd w:val="clear" w:color="auto" w:fill="FFFFFF"/>
        <w:spacing w:before="0" w:beforeAutospacing="0" w:after="0" w:afterAutospacing="0"/>
        <w:rPr>
          <w:rFonts w:ascii="Helvetica Neue" w:hAnsi="Helvetica Neue" w:hint="eastAsia"/>
          <w:color w:val="000000"/>
          <w:sz w:val="16"/>
          <w:szCs w:val="16"/>
        </w:rPr>
      </w:pPr>
    </w:p>
    <w:p w:rsidR="00C64435" w:rsidRDefault="00C64435" w:rsidP="00C64435">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以前我们觉得项目没有技术力量，靠营销活动来增加曝光，挺</w:t>
      </w:r>
      <w:r>
        <w:rPr>
          <w:rFonts w:ascii="Helvetica Neue" w:hAnsi="Helvetica Neue"/>
          <w:color w:val="000000"/>
          <w:sz w:val="16"/>
          <w:szCs w:val="16"/>
        </w:rPr>
        <w:t>LOW</w:t>
      </w:r>
      <w:r>
        <w:rPr>
          <w:rFonts w:ascii="Helvetica Neue" w:hAnsi="Helvetica Neue"/>
          <w:color w:val="000000"/>
          <w:sz w:val="16"/>
          <w:szCs w:val="16"/>
        </w:rPr>
        <w:t>的。</w:t>
      </w:r>
    </w:p>
    <w:p w:rsidR="00C64435" w:rsidRDefault="00C64435" w:rsidP="00C64435">
      <w:pPr>
        <w:pStyle w:val="affa"/>
        <w:shd w:val="clear" w:color="auto" w:fill="FFFFFF"/>
        <w:spacing w:before="0" w:beforeAutospacing="0" w:after="0" w:afterAutospacing="0"/>
        <w:rPr>
          <w:rFonts w:ascii="Helvetica Neue" w:hAnsi="Helvetica Neue" w:hint="eastAsia"/>
          <w:color w:val="000000"/>
          <w:sz w:val="16"/>
          <w:szCs w:val="16"/>
        </w:rPr>
      </w:pPr>
    </w:p>
    <w:p w:rsidR="00C64435" w:rsidRDefault="00C64435" w:rsidP="00C64435">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现在觉得，用暴力拉盘的方法来制造话题，更</w:t>
      </w:r>
      <w:r>
        <w:rPr>
          <w:rFonts w:ascii="Helvetica Neue" w:hAnsi="Helvetica Neue"/>
          <w:color w:val="000000"/>
          <w:sz w:val="16"/>
          <w:szCs w:val="16"/>
        </w:rPr>
        <w:t>LOW</w:t>
      </w:r>
      <w:r>
        <w:rPr>
          <w:rFonts w:ascii="Helvetica Neue" w:hAnsi="Helvetica Neue"/>
          <w:color w:val="000000"/>
          <w:sz w:val="16"/>
          <w:szCs w:val="16"/>
        </w:rPr>
        <w:t>。</w:t>
      </w:r>
    </w:p>
    <w:p w:rsidR="00C64435" w:rsidRDefault="00C64435" w:rsidP="00C64435">
      <w:pPr>
        <w:pStyle w:val="affa"/>
        <w:shd w:val="clear" w:color="auto" w:fill="FFFFFF"/>
        <w:spacing w:before="0" w:beforeAutospacing="0" w:after="0" w:afterAutospacing="0"/>
        <w:rPr>
          <w:rFonts w:ascii="Helvetica Neue" w:hAnsi="Helvetica Neue" w:hint="eastAsia"/>
          <w:color w:val="000000"/>
          <w:sz w:val="16"/>
          <w:szCs w:val="16"/>
        </w:rPr>
      </w:pPr>
      <w:r>
        <w:rPr>
          <w:rFonts w:ascii="Helvetica Neue" w:hAnsi="Helvetica Neue"/>
          <w:color w:val="000000"/>
          <w:sz w:val="16"/>
          <w:szCs w:val="16"/>
        </w:rPr>
        <w:t>以前只知道为了不被恶意抬高股价，回购都是悄悄来的，这种高调的</w:t>
      </w:r>
      <w:r>
        <w:rPr>
          <w:rFonts w:ascii="Helvetica Neue" w:hAnsi="Helvetica Neue"/>
          <w:color w:val="000000"/>
          <w:sz w:val="16"/>
          <w:szCs w:val="16"/>
        </w:rPr>
        <w:t>“</w:t>
      </w:r>
      <w:r>
        <w:rPr>
          <w:rFonts w:ascii="Helvetica Neue" w:hAnsi="Helvetica Neue"/>
          <w:color w:val="000000"/>
          <w:sz w:val="16"/>
          <w:szCs w:val="16"/>
        </w:rPr>
        <w:t>回购</w:t>
      </w:r>
      <w:r>
        <w:rPr>
          <w:rFonts w:ascii="Helvetica Neue" w:hAnsi="Helvetica Neue"/>
          <w:color w:val="000000"/>
          <w:sz w:val="16"/>
          <w:szCs w:val="16"/>
        </w:rPr>
        <w:t>”</w:t>
      </w:r>
      <w:r>
        <w:rPr>
          <w:rFonts w:ascii="Helvetica Neue" w:hAnsi="Helvetica Neue"/>
          <w:color w:val="000000"/>
          <w:sz w:val="16"/>
          <w:szCs w:val="16"/>
        </w:rPr>
        <w:t>行为，</w:t>
      </w:r>
      <w:r>
        <w:rPr>
          <w:rStyle w:val="affb"/>
          <w:rFonts w:ascii="Helvetica Neue" w:hAnsi="Helvetica Neue"/>
          <w:color w:val="333333"/>
          <w:sz w:val="16"/>
          <w:szCs w:val="16"/>
        </w:rPr>
        <w:t>我看更像是一种对敲，动用个几千万（是动用，不是花），左手倒右手，啥也没损失，就把价格拉起来了，也把名声搞大了。</w:t>
      </w:r>
    </w:p>
    <w:p w:rsidR="00C64435" w:rsidRPr="00C64435" w:rsidRDefault="00C64435" w:rsidP="00C64435"/>
    <w:p w:rsidR="00C110E1" w:rsidRPr="00C110E1" w:rsidRDefault="00C110E1" w:rsidP="003D5A55"/>
    <w:p w:rsidR="00814922" w:rsidRDefault="00814922" w:rsidP="00814922">
      <w:pPr>
        <w:pStyle w:val="1"/>
      </w:pPr>
      <w:bookmarkStart w:id="25" w:name="_Toc514399657"/>
      <w:r>
        <w:lastRenderedPageBreak/>
        <w:t>币圈有意思的文章</w:t>
      </w:r>
      <w:bookmarkEnd w:id="25"/>
    </w:p>
    <w:p w:rsidR="00814922" w:rsidRDefault="00814922" w:rsidP="00855F58">
      <w:pPr>
        <w:pStyle w:val="2"/>
      </w:pPr>
      <w:bookmarkStart w:id="26" w:name="_Toc514399658"/>
      <w:r>
        <w:t>EOS</w:t>
      </w:r>
      <w:r>
        <w:t>钱包地址数据，有意思！！！</w:t>
      </w:r>
      <w:bookmarkEnd w:id="26"/>
    </w:p>
    <w:p w:rsidR="00814922" w:rsidRDefault="00814922" w:rsidP="00814922">
      <w:pPr>
        <w:shd w:val="clear" w:color="auto" w:fill="FFFFFF"/>
        <w:rPr>
          <w:rFonts w:ascii="Helvetica Neue" w:hAnsi="Helvetica Neue" w:hint="eastAsia"/>
          <w:color w:val="000000"/>
          <w:sz w:val="20"/>
        </w:rPr>
      </w:pPr>
      <w:r>
        <w:rPr>
          <w:rFonts w:ascii="Helvetica Neue" w:hAnsi="Helvetica Neue"/>
          <w:color w:val="000000"/>
          <w:sz w:val="20"/>
        </w:rPr>
        <w:t>隔好几天没更新文章了，最近在</w:t>
      </w:r>
      <w:r>
        <w:rPr>
          <w:rFonts w:ascii="Helvetica Neue" w:hAnsi="Helvetica Neue"/>
          <w:color w:val="000000"/>
          <w:sz w:val="20"/>
        </w:rPr>
        <w:t>Etherscan</w:t>
      </w:r>
      <w:r>
        <w:rPr>
          <w:rFonts w:ascii="Helvetica Neue" w:hAnsi="Helvetica Neue"/>
          <w:color w:val="000000"/>
          <w:sz w:val="20"/>
        </w:rPr>
        <w:t>上整理</w:t>
      </w:r>
      <w:r>
        <w:rPr>
          <w:rFonts w:ascii="Helvetica Neue" w:hAnsi="Helvetica Neue"/>
          <w:color w:val="000000"/>
          <w:sz w:val="20"/>
        </w:rPr>
        <w:t>EOS</w:t>
      </w:r>
      <w:r>
        <w:rPr>
          <w:rFonts w:ascii="Helvetica Neue" w:hAnsi="Helvetica Neue"/>
          <w:color w:val="000000"/>
          <w:sz w:val="20"/>
        </w:rPr>
        <w:t>的钱包地址，发现了一些有意思的事情，写出来和大家分享一下。文章不长，但是凝结了心血，懂的人自然懂。</w:t>
      </w:r>
    </w:p>
    <w:p w:rsidR="00814922" w:rsidRDefault="00814922" w:rsidP="00814922">
      <w:pPr>
        <w:shd w:val="clear" w:color="auto" w:fill="FFFFFF"/>
        <w:rPr>
          <w:rFonts w:ascii="Helvetica Neue" w:hAnsi="Helvetica Neue" w:hint="eastAsia"/>
          <w:color w:val="000000"/>
          <w:sz w:val="20"/>
        </w:rPr>
      </w:pPr>
      <w:r>
        <w:rPr>
          <w:rFonts w:ascii="Helvetica Neue" w:hAnsi="Helvetica Neue" w:hint="eastAsia"/>
          <w:noProof/>
          <w:color w:val="155FAA"/>
          <w:sz w:val="20"/>
        </w:rPr>
        <w:drawing>
          <wp:inline distT="0" distB="0" distL="0" distR="0">
            <wp:extent cx="5658600" cy="2207695"/>
            <wp:effectExtent l="19050" t="0" r="0" b="0"/>
            <wp:docPr id="4" name="图片 4" descr="0_(1).jp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_(1).jpg">
                      <a:hlinkClick r:id="rId29" tgtFrame="&quot;_blank&quot;"/>
                    </pic:cNvPr>
                    <pic:cNvPicPr>
                      <a:picLocks noChangeAspect="1" noChangeArrowheads="1"/>
                    </pic:cNvPicPr>
                  </pic:nvPicPr>
                  <pic:blipFill>
                    <a:blip r:embed="rId30" cstate="print"/>
                    <a:srcRect/>
                    <a:stretch>
                      <a:fillRect/>
                    </a:stretch>
                  </pic:blipFill>
                  <pic:spPr bwMode="auto">
                    <a:xfrm>
                      <a:off x="0" y="0"/>
                      <a:ext cx="5662827" cy="2209344"/>
                    </a:xfrm>
                    <a:prstGeom prst="rect">
                      <a:avLst/>
                    </a:prstGeom>
                    <a:noFill/>
                    <a:ln w="9525">
                      <a:noFill/>
                      <a:miter lim="800000"/>
                      <a:headEnd/>
                      <a:tailEnd/>
                    </a:ln>
                  </pic:spPr>
                </pic:pic>
              </a:graphicData>
            </a:graphic>
          </wp:inline>
        </w:drawing>
      </w:r>
    </w:p>
    <w:p w:rsidR="00814922" w:rsidRDefault="00814922" w:rsidP="00814922">
      <w:pPr>
        <w:shd w:val="clear" w:color="auto" w:fill="FFFFFF"/>
        <w:rPr>
          <w:rFonts w:ascii="Helvetica Neue" w:hAnsi="Helvetica Neue" w:hint="eastAsia"/>
          <w:color w:val="000000"/>
          <w:sz w:val="20"/>
        </w:rPr>
      </w:pPr>
      <w:r>
        <w:rPr>
          <w:rFonts w:ascii="Helvetica Neue" w:hAnsi="Helvetica Neue"/>
          <w:color w:val="000000"/>
          <w:sz w:val="20"/>
        </w:rPr>
        <w:br/>
        <w:t>1</w:t>
      </w:r>
      <w:r>
        <w:rPr>
          <w:rFonts w:ascii="Helvetica Neue" w:hAnsi="Helvetica Neue"/>
          <w:color w:val="000000"/>
          <w:sz w:val="20"/>
        </w:rPr>
        <w:t>、持有</w:t>
      </w:r>
      <w:r>
        <w:rPr>
          <w:rFonts w:ascii="Helvetica Neue" w:hAnsi="Helvetica Neue"/>
          <w:color w:val="000000"/>
          <w:sz w:val="20"/>
        </w:rPr>
        <w:t>EOS</w:t>
      </w:r>
      <w:r>
        <w:rPr>
          <w:rFonts w:ascii="Helvetica Neue" w:hAnsi="Helvetica Neue"/>
          <w:color w:val="000000"/>
          <w:sz w:val="20"/>
        </w:rPr>
        <w:t>数量前</w:t>
      </w:r>
      <w:r>
        <w:rPr>
          <w:rFonts w:ascii="Helvetica Neue" w:hAnsi="Helvetica Neue"/>
          <w:color w:val="000000"/>
          <w:sz w:val="20"/>
        </w:rPr>
        <w:t>100</w:t>
      </w:r>
      <w:r>
        <w:rPr>
          <w:rFonts w:ascii="Helvetica Neue" w:hAnsi="Helvetica Neue"/>
          <w:color w:val="000000"/>
          <w:sz w:val="20"/>
        </w:rPr>
        <w:t>的地址中，掌控了</w:t>
      </w:r>
      <w:r>
        <w:rPr>
          <w:rFonts w:ascii="Helvetica Neue" w:hAnsi="Helvetica Neue"/>
          <w:color w:val="000000"/>
          <w:sz w:val="20"/>
        </w:rPr>
        <w:t>68%</w:t>
      </w:r>
      <w:r>
        <w:rPr>
          <w:rFonts w:ascii="Helvetica Neue" w:hAnsi="Helvetica Neue"/>
          <w:color w:val="000000"/>
          <w:sz w:val="20"/>
        </w:rPr>
        <w:t>的</w:t>
      </w:r>
      <w:r>
        <w:rPr>
          <w:rFonts w:ascii="Helvetica Neue" w:hAnsi="Helvetica Neue"/>
          <w:color w:val="000000"/>
          <w:sz w:val="20"/>
        </w:rPr>
        <w:t>EOS</w:t>
      </w:r>
      <w:r>
        <w:rPr>
          <w:rFonts w:ascii="Helvetica Neue" w:hAnsi="Helvetica Neue"/>
          <w:color w:val="000000"/>
          <w:sz w:val="20"/>
        </w:rPr>
        <w:t>，刨除众筹地址剩余的</w:t>
      </w:r>
      <w:r>
        <w:rPr>
          <w:rFonts w:ascii="Helvetica Neue" w:hAnsi="Helvetica Neue"/>
          <w:color w:val="000000"/>
          <w:sz w:val="20"/>
        </w:rPr>
        <w:t>16%</w:t>
      </w:r>
      <w:r>
        <w:rPr>
          <w:rFonts w:ascii="Helvetica Neue" w:hAnsi="Helvetica Neue"/>
          <w:color w:val="000000"/>
          <w:sz w:val="20"/>
        </w:rPr>
        <w:t>，前</w:t>
      </w:r>
      <w:r>
        <w:rPr>
          <w:rFonts w:ascii="Helvetica Neue" w:hAnsi="Helvetica Neue"/>
          <w:color w:val="000000"/>
          <w:sz w:val="20"/>
        </w:rPr>
        <w:t>100</w:t>
      </w:r>
      <w:r>
        <w:rPr>
          <w:rFonts w:ascii="Helvetica Neue" w:hAnsi="Helvetica Neue"/>
          <w:color w:val="000000"/>
          <w:sz w:val="20"/>
        </w:rPr>
        <w:t>的钱包里面，持有</w:t>
      </w:r>
      <w:r>
        <w:rPr>
          <w:rFonts w:ascii="Helvetica Neue" w:hAnsi="Helvetica Neue"/>
          <w:color w:val="000000"/>
          <w:sz w:val="20"/>
        </w:rPr>
        <w:t>5</w:t>
      </w:r>
      <w:r>
        <w:rPr>
          <w:rFonts w:ascii="Helvetica Neue" w:hAnsi="Helvetica Neue"/>
          <w:color w:val="000000"/>
          <w:sz w:val="20"/>
        </w:rPr>
        <w:t>个亿左右的</w:t>
      </w:r>
      <w:r>
        <w:rPr>
          <w:rFonts w:ascii="Helvetica Neue" w:hAnsi="Helvetica Neue"/>
          <w:color w:val="000000"/>
          <w:sz w:val="20"/>
        </w:rPr>
        <w:t>EOS</w:t>
      </w:r>
      <w:r>
        <w:rPr>
          <w:rFonts w:ascii="Helvetica Neue" w:hAnsi="Helvetica Neue"/>
          <w:color w:val="000000"/>
          <w:sz w:val="20"/>
        </w:rPr>
        <w:t>，半壁江山。</w:t>
      </w:r>
      <w:r>
        <w:rPr>
          <w:rFonts w:ascii="Helvetica Neue" w:hAnsi="Helvetica Neue"/>
          <w:color w:val="000000"/>
          <w:sz w:val="20"/>
        </w:rPr>
        <w:br/>
      </w:r>
      <w:r>
        <w:rPr>
          <w:rFonts w:ascii="Helvetica Neue" w:hAnsi="Helvetica Neue"/>
          <w:color w:val="000000"/>
          <w:sz w:val="20"/>
        </w:rPr>
        <w:br/>
        <w:t>2</w:t>
      </w:r>
      <w:r>
        <w:rPr>
          <w:rFonts w:ascii="Helvetica Neue" w:hAnsi="Helvetica Neue"/>
          <w:color w:val="000000"/>
          <w:sz w:val="20"/>
        </w:rPr>
        <w:t>、</w:t>
      </w:r>
      <w:r>
        <w:rPr>
          <w:rFonts w:ascii="Helvetica Neue" w:hAnsi="Helvetica Neue"/>
          <w:color w:val="000000"/>
          <w:sz w:val="20"/>
        </w:rPr>
        <w:t>Block.one</w:t>
      </w:r>
      <w:r>
        <w:rPr>
          <w:rFonts w:ascii="Helvetica Neue" w:hAnsi="Helvetica Neue"/>
          <w:color w:val="000000"/>
          <w:sz w:val="20"/>
        </w:rPr>
        <w:t>公司的</w:t>
      </w:r>
      <w:r>
        <w:rPr>
          <w:rFonts w:ascii="Helvetica Neue" w:hAnsi="Helvetica Neue"/>
          <w:color w:val="000000"/>
          <w:sz w:val="20"/>
        </w:rPr>
        <w:t>1</w:t>
      </w:r>
      <w:r>
        <w:rPr>
          <w:rFonts w:ascii="Helvetica Neue" w:hAnsi="Helvetica Neue"/>
          <w:color w:val="000000"/>
          <w:sz w:val="20"/>
        </w:rPr>
        <w:t>个亿</w:t>
      </w:r>
      <w:r>
        <w:rPr>
          <w:rFonts w:ascii="Helvetica Neue" w:hAnsi="Helvetica Neue"/>
          <w:color w:val="000000"/>
          <w:sz w:val="20"/>
        </w:rPr>
        <w:t>EOS</w:t>
      </w:r>
      <w:r>
        <w:rPr>
          <w:rFonts w:ascii="Helvetica Neue" w:hAnsi="Helvetica Neue"/>
          <w:color w:val="000000"/>
          <w:sz w:val="20"/>
        </w:rPr>
        <w:t>，很稳，一直都没有动，没有任何的操作记录。</w:t>
      </w:r>
      <w:r>
        <w:rPr>
          <w:rFonts w:ascii="Helvetica Neue" w:hAnsi="Helvetica Neue"/>
          <w:color w:val="000000"/>
          <w:sz w:val="20"/>
        </w:rPr>
        <w:br/>
      </w:r>
      <w:r>
        <w:rPr>
          <w:rFonts w:ascii="Helvetica Neue" w:hAnsi="Helvetica Neue"/>
          <w:color w:val="000000"/>
          <w:sz w:val="20"/>
        </w:rPr>
        <w:br/>
        <w:t>3</w:t>
      </w:r>
      <w:r>
        <w:rPr>
          <w:rFonts w:ascii="Helvetica Neue" w:hAnsi="Helvetica Neue"/>
          <w:color w:val="000000"/>
          <w:sz w:val="20"/>
        </w:rPr>
        <w:t>、前</w:t>
      </w:r>
      <w:r>
        <w:rPr>
          <w:rFonts w:ascii="Helvetica Neue" w:hAnsi="Helvetica Neue"/>
          <w:color w:val="000000"/>
          <w:sz w:val="20"/>
        </w:rPr>
        <w:t>25</w:t>
      </w:r>
      <w:r>
        <w:rPr>
          <w:rFonts w:ascii="Helvetica Neue" w:hAnsi="Helvetica Neue"/>
          <w:color w:val="000000"/>
          <w:sz w:val="20"/>
        </w:rPr>
        <w:t>的地址大部分是交易所地址，其中</w:t>
      </w:r>
      <w:r>
        <w:rPr>
          <w:rFonts w:ascii="Helvetica Neue" w:hAnsi="Helvetica Neue"/>
          <w:color w:val="000000"/>
          <w:sz w:val="20"/>
        </w:rPr>
        <w:t>Bitfinex</w:t>
      </w:r>
      <w:r>
        <w:rPr>
          <w:rFonts w:ascii="Helvetica Neue" w:hAnsi="Helvetica Neue"/>
          <w:color w:val="000000"/>
          <w:sz w:val="20"/>
        </w:rPr>
        <w:t>交易所的持有量要大很多，比币安还大。</w:t>
      </w:r>
      <w:r>
        <w:rPr>
          <w:rFonts w:ascii="Helvetica Neue" w:hAnsi="Helvetica Neue"/>
          <w:color w:val="000000"/>
          <w:sz w:val="20"/>
        </w:rPr>
        <w:br/>
      </w:r>
      <w:r>
        <w:rPr>
          <w:rFonts w:ascii="Helvetica Neue" w:hAnsi="Helvetica Neue"/>
          <w:color w:val="000000"/>
          <w:sz w:val="20"/>
        </w:rPr>
        <w:br/>
        <w:t>4</w:t>
      </w:r>
      <w:r>
        <w:rPr>
          <w:rFonts w:ascii="Helvetica Neue" w:hAnsi="Helvetica Neue"/>
          <w:color w:val="000000"/>
          <w:sz w:val="20"/>
        </w:rPr>
        <w:t>、很多交易所</w:t>
      </w:r>
      <w:r>
        <w:rPr>
          <w:rFonts w:ascii="Helvetica Neue" w:hAnsi="Helvetica Neue"/>
          <w:color w:val="000000"/>
          <w:sz w:val="20"/>
        </w:rPr>
        <w:t>/</w:t>
      </w:r>
      <w:r>
        <w:rPr>
          <w:rFonts w:ascii="Helvetica Neue" w:hAnsi="Helvetica Neue"/>
          <w:color w:val="000000"/>
          <w:sz w:val="20"/>
        </w:rPr>
        <w:t>大户会为了安全，基本上会把筹码分在多个钱包，分冷钱包和交易钱包，冷钱包就是只进不出，交易钱包就是进进出出，小额居多，数量还很多。</w:t>
      </w:r>
      <w:r>
        <w:rPr>
          <w:rFonts w:ascii="Helvetica Neue" w:hAnsi="Helvetica Neue"/>
          <w:color w:val="000000"/>
          <w:sz w:val="20"/>
        </w:rPr>
        <w:br/>
      </w:r>
      <w:r>
        <w:rPr>
          <w:rFonts w:ascii="Helvetica Neue" w:hAnsi="Helvetica Neue"/>
          <w:color w:val="000000"/>
          <w:sz w:val="20"/>
        </w:rPr>
        <w:br/>
        <w:t>5</w:t>
      </w:r>
      <w:r>
        <w:rPr>
          <w:rFonts w:ascii="Helvetica Neue" w:hAnsi="Helvetica Neue"/>
          <w:color w:val="000000"/>
          <w:sz w:val="20"/>
        </w:rPr>
        <w:t>、前</w:t>
      </w:r>
      <w:r>
        <w:rPr>
          <w:rFonts w:ascii="Helvetica Neue" w:hAnsi="Helvetica Neue"/>
          <w:color w:val="000000"/>
          <w:sz w:val="20"/>
        </w:rPr>
        <w:t>100</w:t>
      </w:r>
      <w:r>
        <w:rPr>
          <w:rFonts w:ascii="Helvetica Neue" w:hAnsi="Helvetica Neue"/>
          <w:color w:val="000000"/>
          <w:sz w:val="20"/>
        </w:rPr>
        <w:t>的地址中，大户也有很多，可能是公司也可能是个人，他们的交易基本都在</w:t>
      </w:r>
      <w:r>
        <w:rPr>
          <w:rFonts w:ascii="Helvetica Neue" w:hAnsi="Helvetica Neue"/>
          <w:color w:val="000000"/>
          <w:sz w:val="20"/>
        </w:rPr>
        <w:t>Bitfinex</w:t>
      </w:r>
      <w:r>
        <w:rPr>
          <w:rFonts w:ascii="Helvetica Neue" w:hAnsi="Helvetica Neue"/>
          <w:color w:val="000000"/>
          <w:sz w:val="20"/>
        </w:rPr>
        <w:t>。</w:t>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rPr>
        <w:t>上面是一些事实，下面说说我的一些判断方法和分析</w:t>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rPr>
        <w:br/>
      </w:r>
      <w:r>
        <w:rPr>
          <w:rStyle w:val="affb"/>
          <w:rFonts w:ascii="Helvetica Neue" w:hAnsi="Helvetica Neue"/>
          <w:color w:val="333333"/>
          <w:sz w:val="20"/>
        </w:rPr>
        <w:t xml:space="preserve">01. </w:t>
      </w:r>
      <w:r>
        <w:rPr>
          <w:rStyle w:val="affb"/>
          <w:rFonts w:ascii="Helvetica Neue" w:hAnsi="Helvetica Neue"/>
          <w:color w:val="333333"/>
          <w:sz w:val="20"/>
        </w:rPr>
        <w:t>判断方法</w:t>
      </w:r>
      <w:r>
        <w:rPr>
          <w:rFonts w:ascii="Helvetica Neue" w:hAnsi="Helvetica Neue"/>
          <w:color w:val="000000"/>
          <w:sz w:val="20"/>
        </w:rPr>
        <w:br/>
      </w:r>
      <w:r>
        <w:rPr>
          <w:rFonts w:ascii="Helvetica Neue" w:hAnsi="Helvetica Neue"/>
          <w:color w:val="000000"/>
          <w:sz w:val="20"/>
        </w:rPr>
        <w:br/>
        <w:t>1</w:t>
      </w:r>
      <w:r>
        <w:rPr>
          <w:rFonts w:ascii="Helvetica Neue" w:hAnsi="Helvetica Neue"/>
          <w:color w:val="000000"/>
          <w:sz w:val="20"/>
        </w:rPr>
        <w:t>、判断是不是交易所类型的地址很简单，在</w:t>
      </w:r>
      <w:r>
        <w:rPr>
          <w:rFonts w:ascii="Helvetica Neue" w:hAnsi="Helvetica Neue"/>
          <w:color w:val="000000"/>
          <w:sz w:val="20"/>
        </w:rPr>
        <w:t>Etherscan</w:t>
      </w:r>
      <w:r>
        <w:rPr>
          <w:rFonts w:ascii="Helvetica Neue" w:hAnsi="Helvetica Neue"/>
          <w:color w:val="000000"/>
          <w:sz w:val="20"/>
        </w:rPr>
        <w:t>上地址有几百页交易数量的，进出频繁的，而且额度都不是很大的基本就是。</w:t>
      </w:r>
      <w:r>
        <w:rPr>
          <w:rFonts w:ascii="Helvetica Neue" w:hAnsi="Helvetica Neue"/>
          <w:color w:val="000000"/>
          <w:sz w:val="20"/>
        </w:rPr>
        <w:br/>
      </w:r>
      <w:r>
        <w:rPr>
          <w:rFonts w:ascii="Helvetica Neue" w:hAnsi="Helvetica Neue"/>
          <w:color w:val="000000"/>
          <w:sz w:val="20"/>
        </w:rPr>
        <w:br/>
        <w:t>2</w:t>
      </w:r>
      <w:r>
        <w:rPr>
          <w:rFonts w:ascii="Helvetica Neue" w:hAnsi="Helvetica Neue"/>
          <w:color w:val="000000"/>
          <w:sz w:val="20"/>
        </w:rPr>
        <w:t>、判断是大户的地址也很简单，那就是看只进少出的，并且和多个交易所地址有关联的。</w:t>
      </w:r>
      <w:r>
        <w:rPr>
          <w:rFonts w:ascii="Helvetica Neue" w:hAnsi="Helvetica Neue"/>
          <w:color w:val="000000"/>
          <w:sz w:val="20"/>
        </w:rPr>
        <w:br/>
      </w:r>
      <w:r>
        <w:rPr>
          <w:rFonts w:ascii="Helvetica Neue" w:hAnsi="Helvetica Neue"/>
          <w:color w:val="000000"/>
          <w:sz w:val="20"/>
        </w:rPr>
        <w:br/>
        <w:t>3</w:t>
      </w:r>
      <w:r>
        <w:rPr>
          <w:rFonts w:ascii="Helvetica Neue" w:hAnsi="Helvetica Neue"/>
          <w:color w:val="000000"/>
          <w:sz w:val="20"/>
        </w:rPr>
        <w:t>、判断冷钱包的地址方法是看这个地址是否只通过同个交易所地址进的；交易钱包就是判断进进出出且额度较小的地址。</w:t>
      </w:r>
      <w:r>
        <w:rPr>
          <w:rFonts w:ascii="Helvetica Neue" w:hAnsi="Helvetica Neue"/>
          <w:color w:val="000000"/>
          <w:sz w:val="20"/>
        </w:rPr>
        <w:br/>
      </w:r>
      <w:r>
        <w:rPr>
          <w:rFonts w:ascii="Helvetica Neue" w:hAnsi="Helvetica Neue"/>
          <w:color w:val="000000"/>
          <w:sz w:val="20"/>
        </w:rPr>
        <w:lastRenderedPageBreak/>
        <w:br/>
      </w:r>
      <w:r>
        <w:rPr>
          <w:rFonts w:ascii="Helvetica Neue" w:hAnsi="Helvetica Neue"/>
          <w:color w:val="000000"/>
          <w:sz w:val="20"/>
        </w:rPr>
        <w:br/>
      </w:r>
      <w:r>
        <w:rPr>
          <w:rStyle w:val="affb"/>
          <w:rFonts w:ascii="Helvetica Neue" w:hAnsi="Helvetica Neue"/>
          <w:color w:val="333333"/>
          <w:sz w:val="20"/>
        </w:rPr>
        <w:t xml:space="preserve">02. </w:t>
      </w:r>
      <w:r>
        <w:rPr>
          <w:rStyle w:val="affb"/>
          <w:rFonts w:ascii="Helvetica Neue" w:hAnsi="Helvetica Neue"/>
          <w:color w:val="333333"/>
          <w:sz w:val="20"/>
        </w:rPr>
        <w:t>分析</w:t>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rPr>
        <w:t>归因于区块链数据的透明性，我们能清楚的看到价值网上的每笔交易，从哪来来，到哪里去。我关注大户，因为大户在币价上起到举足轻重的作用。瞄准他们的启动时间点，可以确保你自己的获利，这是下面观点的基本前提。</w:t>
      </w:r>
      <w:r>
        <w:rPr>
          <w:rFonts w:ascii="Helvetica Neue" w:hAnsi="Helvetica Neue"/>
          <w:color w:val="000000"/>
          <w:sz w:val="20"/>
        </w:rPr>
        <w:br/>
      </w:r>
      <w:r>
        <w:rPr>
          <w:rFonts w:ascii="Helvetica Neue" w:hAnsi="Helvetica Neue"/>
          <w:color w:val="000000"/>
          <w:sz w:val="20"/>
        </w:rPr>
        <w:br/>
        <w:t>1</w:t>
      </w:r>
      <w:r>
        <w:rPr>
          <w:rFonts w:ascii="Helvetica Neue" w:hAnsi="Helvetica Neue"/>
          <w:color w:val="000000"/>
          <w:sz w:val="20"/>
        </w:rPr>
        <w:t>、大户在</w:t>
      </w:r>
      <w:r>
        <w:rPr>
          <w:rFonts w:ascii="Helvetica Neue" w:hAnsi="Helvetica Neue"/>
          <w:color w:val="000000"/>
          <w:sz w:val="20"/>
        </w:rPr>
        <w:t>Bitfinex</w:t>
      </w:r>
      <w:r>
        <w:rPr>
          <w:rFonts w:ascii="Helvetica Neue" w:hAnsi="Helvetica Neue"/>
          <w:color w:val="000000"/>
          <w:sz w:val="20"/>
        </w:rPr>
        <w:t>交易，如果</w:t>
      </w:r>
      <w:r>
        <w:rPr>
          <w:rFonts w:ascii="Helvetica Neue" w:hAnsi="Helvetica Neue"/>
          <w:color w:val="000000"/>
          <w:sz w:val="20"/>
        </w:rPr>
        <w:t>EOS</w:t>
      </w:r>
      <w:r>
        <w:rPr>
          <w:rFonts w:ascii="Helvetica Neue" w:hAnsi="Helvetica Neue"/>
          <w:color w:val="000000"/>
          <w:sz w:val="20"/>
        </w:rPr>
        <w:t>全球交易量主力在币安，说明亚洲的散户还是多，散户动摇不了币市。所以</w:t>
      </w:r>
      <w:r>
        <w:rPr>
          <w:rFonts w:ascii="Helvetica Neue" w:hAnsi="Helvetica Neue"/>
          <w:color w:val="000000"/>
          <w:sz w:val="20"/>
        </w:rPr>
        <w:t>EOS</w:t>
      </w:r>
      <w:r>
        <w:rPr>
          <w:rFonts w:ascii="Helvetica Neue" w:hAnsi="Helvetica Neue"/>
          <w:color w:val="000000"/>
          <w:sz w:val="20"/>
        </w:rPr>
        <w:t>的牛熊启动时间，要关注大户在</w:t>
      </w:r>
      <w:r>
        <w:rPr>
          <w:rFonts w:ascii="Helvetica Neue" w:hAnsi="Helvetica Neue"/>
          <w:color w:val="000000"/>
          <w:sz w:val="20"/>
        </w:rPr>
        <w:t>Bitfinex</w:t>
      </w:r>
      <w:r>
        <w:rPr>
          <w:rFonts w:ascii="Helvetica Neue" w:hAnsi="Helvetica Neue"/>
          <w:color w:val="000000"/>
          <w:sz w:val="20"/>
        </w:rPr>
        <w:t>上的一举一动。最近的几波剧烈震荡，都起源于</w:t>
      </w:r>
      <w:r>
        <w:rPr>
          <w:rFonts w:ascii="Helvetica Neue" w:hAnsi="Helvetica Neue"/>
          <w:color w:val="000000"/>
          <w:sz w:val="20"/>
        </w:rPr>
        <w:t>Bitfinex</w:t>
      </w:r>
      <w:r>
        <w:rPr>
          <w:rFonts w:ascii="Helvetica Neue" w:hAnsi="Helvetica Neue"/>
          <w:color w:val="000000"/>
          <w:sz w:val="20"/>
        </w:rPr>
        <w:t>，也验证了这个观点；</w:t>
      </w:r>
      <w:r>
        <w:rPr>
          <w:rFonts w:ascii="Helvetica Neue" w:hAnsi="Helvetica Neue"/>
          <w:color w:val="000000"/>
          <w:sz w:val="20"/>
        </w:rPr>
        <w:br/>
      </w:r>
      <w:r>
        <w:rPr>
          <w:rFonts w:ascii="Helvetica Neue" w:hAnsi="Helvetica Neue"/>
          <w:color w:val="000000"/>
          <w:sz w:val="20"/>
        </w:rPr>
        <w:br/>
        <w:t>2</w:t>
      </w:r>
      <w:r>
        <w:rPr>
          <w:rFonts w:ascii="Helvetica Neue" w:hAnsi="Helvetica Neue"/>
          <w:color w:val="000000"/>
          <w:sz w:val="20"/>
        </w:rPr>
        <w:t>、看大户的操作时间，基本买入的比较多，买入的点基本在熊市。越是熊市，拿的筹码越多，而且基本不卖，和韭菜完全相反的操作。</w:t>
      </w:r>
      <w:r>
        <w:rPr>
          <w:rFonts w:ascii="Helvetica Neue" w:hAnsi="Helvetica Neue"/>
          <w:color w:val="000000"/>
          <w:sz w:val="20"/>
        </w:rPr>
        <w:br/>
      </w:r>
      <w:r>
        <w:rPr>
          <w:rFonts w:ascii="Helvetica Neue" w:hAnsi="Helvetica Neue"/>
          <w:color w:val="000000"/>
          <w:sz w:val="20"/>
        </w:rPr>
        <w:br/>
        <w:t>3</w:t>
      </w:r>
      <w:r>
        <w:rPr>
          <w:rFonts w:ascii="Helvetica Neue" w:hAnsi="Helvetica Neue"/>
          <w:color w:val="000000"/>
          <w:sz w:val="20"/>
        </w:rPr>
        <w:t>、有些大户会在多个交易所挂单，拿很多的筹码或者出很多的筹码时，都在钻空子，利用交易所市场的反应</w:t>
      </w:r>
      <w:r>
        <w:rPr>
          <w:rFonts w:ascii="Helvetica Neue" w:hAnsi="Helvetica Neue"/>
          <w:color w:val="000000"/>
          <w:sz w:val="20"/>
        </w:rPr>
        <w:t>gap</w:t>
      </w:r>
      <w:r>
        <w:rPr>
          <w:rFonts w:ascii="Helvetica Neue" w:hAnsi="Helvetica Neue"/>
          <w:color w:val="000000"/>
          <w:sz w:val="20"/>
        </w:rPr>
        <w:t>。这也合理，拿屁股想，也不会在单个交易所挂个</w:t>
      </w:r>
      <w:r>
        <w:rPr>
          <w:rFonts w:ascii="Helvetica Neue" w:hAnsi="Helvetica Neue"/>
          <w:color w:val="000000"/>
          <w:sz w:val="20"/>
        </w:rPr>
        <w:t>1000</w:t>
      </w:r>
      <w:r>
        <w:rPr>
          <w:rFonts w:ascii="Helvetica Neue" w:hAnsi="Helvetica Neue"/>
          <w:color w:val="000000"/>
          <w:sz w:val="20"/>
        </w:rPr>
        <w:t>万的卖单，交易所的筹码够不够还是回事。</w:t>
      </w:r>
      <w:r>
        <w:rPr>
          <w:rFonts w:ascii="Helvetica Neue" w:hAnsi="Helvetica Neue"/>
          <w:color w:val="000000"/>
          <w:sz w:val="20"/>
        </w:rPr>
        <w:br/>
      </w:r>
      <w:r>
        <w:rPr>
          <w:rFonts w:ascii="Helvetica Neue" w:hAnsi="Helvetica Neue"/>
          <w:color w:val="000000"/>
          <w:sz w:val="20"/>
        </w:rPr>
        <w:br/>
        <w:t>4</w:t>
      </w:r>
      <w:r>
        <w:rPr>
          <w:rFonts w:ascii="Helvetica Neue" w:hAnsi="Helvetica Neue"/>
          <w:color w:val="000000"/>
          <w:sz w:val="20"/>
        </w:rPr>
        <w:t>、</w:t>
      </w:r>
      <w:r>
        <w:rPr>
          <w:rFonts w:ascii="Helvetica Neue" w:hAnsi="Helvetica Neue"/>
          <w:color w:val="000000"/>
          <w:sz w:val="20"/>
        </w:rPr>
        <w:t>EOS</w:t>
      </w:r>
      <w:r>
        <w:rPr>
          <w:rFonts w:ascii="Helvetica Neue" w:hAnsi="Helvetica Neue"/>
          <w:color w:val="000000"/>
          <w:sz w:val="20"/>
        </w:rPr>
        <w:t>众筹还在进行，大户从众筹地址拿筹码会比交易所拿筹码成本低，特别在熊的时候，定期从众筹拿是更好的方式。</w:t>
      </w:r>
      <w:r>
        <w:rPr>
          <w:rFonts w:ascii="Helvetica Neue" w:hAnsi="Helvetica Neue"/>
          <w:color w:val="000000"/>
          <w:sz w:val="20"/>
        </w:rPr>
        <w:br/>
      </w:r>
      <w:r>
        <w:rPr>
          <w:rFonts w:ascii="Helvetica Neue" w:hAnsi="Helvetica Neue"/>
          <w:color w:val="000000"/>
          <w:sz w:val="20"/>
        </w:rPr>
        <w:br/>
        <w:t>5</w:t>
      </w:r>
      <w:r>
        <w:rPr>
          <w:rFonts w:ascii="Helvetica Neue" w:hAnsi="Helvetica Neue"/>
          <w:color w:val="000000"/>
          <w:sz w:val="20"/>
        </w:rPr>
        <w:t>、新的大户进场目前没有很好的办法能从价值转移上得出结论。这块得看全球的入金渠道，特别关注</w:t>
      </w:r>
      <w:r>
        <w:rPr>
          <w:rFonts w:ascii="Helvetica Neue" w:hAnsi="Helvetica Neue"/>
          <w:color w:val="000000"/>
          <w:sz w:val="20"/>
        </w:rPr>
        <w:t>USDT</w:t>
      </w:r>
      <w:r>
        <w:rPr>
          <w:rFonts w:ascii="Helvetica Neue" w:hAnsi="Helvetica Neue"/>
          <w:color w:val="000000"/>
          <w:sz w:val="20"/>
        </w:rPr>
        <w:t>的市场变化情况（</w:t>
      </w:r>
      <w:r>
        <w:rPr>
          <w:rFonts w:ascii="Helvetica Neue" w:hAnsi="Helvetica Neue"/>
          <w:color w:val="000000"/>
          <w:sz w:val="20"/>
        </w:rPr>
        <w:t>Bitcny</w:t>
      </w:r>
      <w:r>
        <w:rPr>
          <w:rFonts w:ascii="Helvetica Neue" w:hAnsi="Helvetica Neue"/>
          <w:color w:val="000000"/>
          <w:sz w:val="20"/>
        </w:rPr>
        <w:t>、</w:t>
      </w:r>
      <w:r>
        <w:rPr>
          <w:rFonts w:ascii="Helvetica Neue" w:hAnsi="Helvetica Neue"/>
          <w:color w:val="000000"/>
          <w:sz w:val="20"/>
        </w:rPr>
        <w:t>QC</w:t>
      </w:r>
      <w:r>
        <w:rPr>
          <w:rFonts w:ascii="Helvetica Neue" w:hAnsi="Helvetica Neue"/>
          <w:color w:val="000000"/>
          <w:sz w:val="20"/>
        </w:rPr>
        <w:t>和</w:t>
      </w:r>
      <w:r>
        <w:rPr>
          <w:rFonts w:ascii="Helvetica Neue" w:hAnsi="Helvetica Neue"/>
          <w:color w:val="000000"/>
          <w:sz w:val="20"/>
        </w:rPr>
        <w:t>CNC</w:t>
      </w:r>
      <w:r>
        <w:rPr>
          <w:rFonts w:ascii="Helvetica Neue" w:hAnsi="Helvetica Neue"/>
          <w:color w:val="000000"/>
          <w:sz w:val="20"/>
        </w:rPr>
        <w:t>等中国单机币，还不足以影响市场），或者是</w:t>
      </w:r>
      <w:r>
        <w:rPr>
          <w:rFonts w:ascii="Helvetica Neue" w:hAnsi="Helvetica Neue"/>
          <w:color w:val="000000"/>
          <w:sz w:val="20"/>
        </w:rPr>
        <w:t>ETH</w:t>
      </w:r>
      <w:r>
        <w:rPr>
          <w:rFonts w:ascii="Helvetica Neue" w:hAnsi="Helvetica Neue"/>
          <w:color w:val="000000"/>
          <w:sz w:val="20"/>
        </w:rPr>
        <w:t>的变化情况综合来看。</w:t>
      </w:r>
      <w:r>
        <w:rPr>
          <w:rFonts w:ascii="Helvetica Neue" w:hAnsi="Helvetica Neue"/>
          <w:color w:val="000000"/>
          <w:sz w:val="20"/>
        </w:rPr>
        <w:br/>
      </w:r>
      <w:r>
        <w:rPr>
          <w:rFonts w:ascii="Helvetica Neue" w:hAnsi="Helvetica Neue"/>
          <w:color w:val="000000"/>
          <w:sz w:val="20"/>
        </w:rPr>
        <w:br/>
        <w:t>6</w:t>
      </w:r>
      <w:r>
        <w:rPr>
          <w:rFonts w:ascii="Helvetica Neue" w:hAnsi="Helvetica Neue"/>
          <w:color w:val="000000"/>
          <w:sz w:val="20"/>
        </w:rPr>
        <w:t>、众筹地址还有</w:t>
      </w:r>
      <w:r>
        <w:rPr>
          <w:rFonts w:ascii="Helvetica Neue" w:hAnsi="Helvetica Neue"/>
          <w:color w:val="000000"/>
          <w:sz w:val="20"/>
        </w:rPr>
        <w:t>16%</w:t>
      </w:r>
      <w:r>
        <w:rPr>
          <w:rFonts w:ascii="Helvetica Neue" w:hAnsi="Helvetica Neue"/>
          <w:color w:val="000000"/>
          <w:sz w:val="20"/>
        </w:rPr>
        <w:t>，又足以支撑起多个大户，大户的版图会不会因此而发生改变，无论是地域上的，还是公司上的，变数还很多，但未来可期。</w:t>
      </w:r>
      <w:r>
        <w:rPr>
          <w:rFonts w:ascii="Helvetica Neue" w:hAnsi="Helvetica Neue"/>
          <w:color w:val="000000"/>
          <w:sz w:val="20"/>
        </w:rPr>
        <w:br/>
      </w:r>
      <w:r>
        <w:rPr>
          <w:rFonts w:ascii="Helvetica Neue" w:hAnsi="Helvetica Neue"/>
          <w:color w:val="000000"/>
          <w:sz w:val="20"/>
        </w:rPr>
        <w:br/>
        <w:t>7</w:t>
      </w:r>
      <w:r>
        <w:rPr>
          <w:rFonts w:ascii="Helvetica Neue" w:hAnsi="Helvetica Neue"/>
          <w:color w:val="000000"/>
          <w:sz w:val="20"/>
        </w:rPr>
        <w:t>、以前对持有公司股份的概念比较少，加上以前自己创业的时候都是持有超过</w:t>
      </w:r>
      <w:r>
        <w:rPr>
          <w:rFonts w:ascii="Helvetica Neue" w:hAnsi="Helvetica Neue"/>
          <w:color w:val="000000"/>
          <w:sz w:val="20"/>
        </w:rPr>
        <w:t>50%</w:t>
      </w:r>
      <w:r>
        <w:rPr>
          <w:rFonts w:ascii="Helvetica Neue" w:hAnsi="Helvetica Neue"/>
          <w:color w:val="000000"/>
          <w:sz w:val="20"/>
        </w:rPr>
        <w:t>的股份，对于一个大体量或者市值上亿美元的公司，持有</w:t>
      </w:r>
      <w:r>
        <w:rPr>
          <w:rFonts w:ascii="Helvetica Neue" w:hAnsi="Helvetica Neue"/>
          <w:color w:val="000000"/>
          <w:sz w:val="20"/>
        </w:rPr>
        <w:t>0.1%</w:t>
      </w:r>
      <w:r>
        <w:rPr>
          <w:rFonts w:ascii="Helvetica Neue" w:hAnsi="Helvetica Neue"/>
          <w:color w:val="000000"/>
          <w:sz w:val="20"/>
        </w:rPr>
        <w:t>就像持有了整个世界般的控制力理解不了，现在看来，</w:t>
      </w:r>
      <w:r>
        <w:rPr>
          <w:rFonts w:ascii="Helvetica Neue" w:hAnsi="Helvetica Neue"/>
          <w:color w:val="000000"/>
          <w:sz w:val="20"/>
        </w:rPr>
        <w:t>EOS</w:t>
      </w:r>
      <w:r>
        <w:rPr>
          <w:rFonts w:ascii="Helvetica Neue" w:hAnsi="Helvetica Neue"/>
          <w:color w:val="000000"/>
          <w:sz w:val="20"/>
        </w:rPr>
        <w:t>真的再创造一个新的世界。</w:t>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rPr>
        <w:br/>
      </w:r>
      <w:r>
        <w:rPr>
          <w:rStyle w:val="affb"/>
          <w:rFonts w:ascii="Helvetica Neue" w:hAnsi="Helvetica Neue"/>
          <w:color w:val="333333"/>
          <w:sz w:val="20"/>
        </w:rPr>
        <w:t>总的来说，以上的分析基本可以得出来散户在</w:t>
      </w:r>
      <w:r>
        <w:rPr>
          <w:rStyle w:val="affb"/>
          <w:rFonts w:ascii="Helvetica Neue" w:hAnsi="Helvetica Neue"/>
          <w:color w:val="333333"/>
          <w:sz w:val="20"/>
        </w:rPr>
        <w:t>EOS</w:t>
      </w:r>
      <w:r>
        <w:rPr>
          <w:rStyle w:val="affb"/>
          <w:rFonts w:ascii="Helvetica Neue" w:hAnsi="Helvetica Neue"/>
          <w:color w:val="333333"/>
          <w:sz w:val="20"/>
        </w:rPr>
        <w:t>上的生存之道，可以看出避险新号，但看不出向上信号。但是看清楚一个信号足以，能保证你关键点卖出，收关口抄底，拿到反弹的利润。这套数据模型，基本是可以实现的。</w:t>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rPr>
        <w:t>当然，这依赖于我对这些数据的监控。</w:t>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rPr>
        <w:t>后续争取把我数据监控完善，变得更全，更智能，可爆污点，也可爆利好。</w:t>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rPr>
        <w:t>以上观点，不造成任何投资建议，爱惜生命。</w:t>
      </w:r>
    </w:p>
    <w:p w:rsidR="00814922" w:rsidRDefault="00814922" w:rsidP="00814922"/>
    <w:p w:rsidR="00814922" w:rsidRDefault="002C40F9" w:rsidP="00814922">
      <w:hyperlink r:id="rId31" w:history="1">
        <w:r w:rsidR="00814922" w:rsidRPr="00253BC6">
          <w:rPr>
            <w:rStyle w:val="a6"/>
          </w:rPr>
          <w:t>https://www.bitask.org/article/116</w:t>
        </w:r>
      </w:hyperlink>
    </w:p>
    <w:p w:rsidR="00814922" w:rsidRDefault="00814922" w:rsidP="00814922"/>
    <w:p w:rsidR="000C07F2" w:rsidRDefault="000C07F2" w:rsidP="000C07F2">
      <w:pPr>
        <w:pStyle w:val="2"/>
      </w:pPr>
      <w:bookmarkStart w:id="27" w:name="_Toc514399659"/>
      <w:r>
        <w:t>EOS</w:t>
      </w:r>
      <w:r>
        <w:t>史上最全资料合集</w:t>
      </w:r>
      <w:bookmarkEnd w:id="27"/>
    </w:p>
    <w:p w:rsidR="000C07F2" w:rsidRDefault="000C07F2" w:rsidP="000C07F2"/>
    <w:p w:rsidR="000C07F2" w:rsidRPr="000C07F2" w:rsidRDefault="000C07F2" w:rsidP="000C07F2">
      <w:r>
        <w:rPr>
          <w:rFonts w:ascii="Helvetica Neue" w:hAnsi="Helvetica Neue"/>
          <w:color w:val="000000"/>
          <w:sz w:val="16"/>
          <w:szCs w:val="16"/>
          <w:shd w:val="clear" w:color="auto" w:fill="FFFFFF"/>
        </w:rPr>
        <w:t>关于</w:t>
      </w:r>
      <w:r>
        <w:rPr>
          <w:rFonts w:ascii="Helvetica Neue" w:hAnsi="Helvetica Neue"/>
          <w:color w:val="000000"/>
          <w:sz w:val="16"/>
          <w:szCs w:val="16"/>
          <w:shd w:val="clear" w:color="auto" w:fill="FFFFFF"/>
        </w:rPr>
        <w:t>EOS</w:t>
      </w:r>
      <w:r>
        <w:rPr>
          <w:rFonts w:ascii="Helvetica Neue" w:hAnsi="Helvetica Neue"/>
          <w:color w:val="000000"/>
          <w:sz w:val="16"/>
          <w:szCs w:val="16"/>
          <w:shd w:val="clear" w:color="auto" w:fill="FFFFFF"/>
        </w:rPr>
        <w:t>的各类干货，入门区块链技术看这一篇就够了，文档会持续更新。</w:t>
      </w:r>
      <w:r>
        <w:rPr>
          <w:rFonts w:ascii="Helvetica Neue" w:hAnsi="Helvetica Neue"/>
          <w:color w:val="000000"/>
          <w:sz w:val="16"/>
          <w:szCs w:val="16"/>
        </w:rPr>
        <w:br/>
      </w:r>
      <w:r>
        <w:rPr>
          <w:rFonts w:ascii="Helvetica Neue" w:hAnsi="Helvetica Neue"/>
          <w:color w:val="000000"/>
          <w:sz w:val="16"/>
          <w:szCs w:val="16"/>
        </w:rPr>
        <w:br/>
      </w:r>
      <w:r>
        <w:rPr>
          <w:rStyle w:val="affb"/>
          <w:rFonts w:ascii="Helvetica Neue" w:hAnsi="Helvetica Neue"/>
          <w:color w:val="333333"/>
          <w:sz w:val="16"/>
          <w:szCs w:val="16"/>
          <w:shd w:val="clear" w:color="auto" w:fill="FFFFFF"/>
        </w:rPr>
        <w:t>入门科普</w:t>
      </w:r>
      <w:r>
        <w:rPr>
          <w:rFonts w:ascii="Helvetica Neue" w:hAnsi="Helvetica Neue"/>
          <w:color w:val="000000"/>
          <w:sz w:val="16"/>
          <w:szCs w:val="16"/>
        </w:rPr>
        <w:br/>
      </w:r>
      <w:r>
        <w:rPr>
          <w:rFonts w:ascii="Helvetica Neue" w:hAnsi="Helvetica Neue"/>
          <w:color w:val="000000"/>
          <w:sz w:val="16"/>
          <w:szCs w:val="16"/>
        </w:rPr>
        <w:br/>
      </w:r>
      <w:hyperlink r:id="rId32" w:tgtFrame="_blank" w:history="1">
        <w:r>
          <w:rPr>
            <w:rStyle w:val="a6"/>
            <w:rFonts w:ascii="Helvetica Neue" w:hAnsi="Helvetica Neue"/>
            <w:color w:val="155FAA"/>
            <w:sz w:val="16"/>
            <w:szCs w:val="16"/>
            <w:shd w:val="clear" w:color="auto" w:fill="FFFFFF"/>
          </w:rPr>
          <w:t>什么是区块链</w:t>
        </w:r>
        <w:r>
          <w:rPr>
            <w:rStyle w:val="a6"/>
            <w:rFonts w:ascii="Helvetica Neue" w:hAnsi="Helvetica Neue"/>
            <w:color w:val="155FAA"/>
            <w:sz w:val="16"/>
            <w:szCs w:val="16"/>
            <w:shd w:val="clear" w:color="auto" w:fill="FFFFFF"/>
          </w:rPr>
          <w:t>——</w:t>
        </w:r>
        <w:r>
          <w:rPr>
            <w:rStyle w:val="a6"/>
            <w:rFonts w:ascii="Helvetica Neue" w:hAnsi="Helvetica Neue"/>
            <w:color w:val="155FAA"/>
            <w:sz w:val="16"/>
            <w:szCs w:val="16"/>
            <w:shd w:val="clear" w:color="auto" w:fill="FFFFFF"/>
          </w:rPr>
          <w:t>暴走恭亲王</w:t>
        </w:r>
      </w:hyperlink>
      <w:r>
        <w:rPr>
          <w:rFonts w:ascii="Helvetica Neue" w:hAnsi="Helvetica Neue"/>
          <w:color w:val="000000"/>
          <w:sz w:val="16"/>
          <w:szCs w:val="16"/>
        </w:rPr>
        <w:br/>
      </w:r>
      <w:r>
        <w:rPr>
          <w:rFonts w:ascii="Helvetica Neue" w:hAnsi="Helvetica Neue"/>
          <w:color w:val="000000"/>
          <w:sz w:val="16"/>
          <w:szCs w:val="16"/>
        </w:rPr>
        <w:br/>
      </w:r>
      <w:hyperlink r:id="rId33" w:tgtFrame="_blank" w:history="1">
        <w:r>
          <w:rPr>
            <w:rStyle w:val="a6"/>
            <w:rFonts w:ascii="Helvetica Neue" w:hAnsi="Helvetica Neue"/>
            <w:color w:val="155FAA"/>
            <w:sz w:val="16"/>
            <w:szCs w:val="16"/>
            <w:shd w:val="clear" w:color="auto" w:fill="FFFFFF"/>
          </w:rPr>
          <w:t>区块链到底是什么</w:t>
        </w:r>
        <w:r>
          <w:rPr>
            <w:rStyle w:val="a6"/>
            <w:rFonts w:ascii="Helvetica Neue" w:hAnsi="Helvetica Neue"/>
            <w:color w:val="155FAA"/>
            <w:sz w:val="16"/>
            <w:szCs w:val="16"/>
            <w:shd w:val="clear" w:color="auto" w:fill="FFFFFF"/>
          </w:rPr>
          <w:t>——</w:t>
        </w:r>
        <w:r>
          <w:rPr>
            <w:rStyle w:val="a6"/>
            <w:rFonts w:ascii="Helvetica Neue" w:hAnsi="Helvetica Neue"/>
            <w:color w:val="155FAA"/>
            <w:sz w:val="16"/>
            <w:szCs w:val="16"/>
            <w:shd w:val="clear" w:color="auto" w:fill="FFFFFF"/>
          </w:rPr>
          <w:t>白话版</w:t>
        </w:r>
      </w:hyperlink>
      <w:r>
        <w:rPr>
          <w:rFonts w:ascii="Helvetica Neue" w:hAnsi="Helvetica Neue"/>
          <w:color w:val="000000"/>
          <w:sz w:val="16"/>
          <w:szCs w:val="16"/>
        </w:rPr>
        <w:br/>
      </w:r>
      <w:r>
        <w:rPr>
          <w:rFonts w:ascii="Helvetica Neue" w:hAnsi="Helvetica Neue"/>
          <w:color w:val="000000"/>
          <w:sz w:val="16"/>
          <w:szCs w:val="16"/>
        </w:rPr>
        <w:br/>
      </w:r>
      <w:hyperlink r:id="rId34" w:tgtFrame="_blank" w:history="1">
        <w:r>
          <w:rPr>
            <w:rStyle w:val="a6"/>
            <w:rFonts w:ascii="Helvetica Neue" w:hAnsi="Helvetica Neue"/>
            <w:color w:val="155FAA"/>
            <w:sz w:val="16"/>
            <w:szCs w:val="16"/>
            <w:shd w:val="clear" w:color="auto" w:fill="FFFFFF"/>
          </w:rPr>
          <w:t>区块链到底是什么续集</w:t>
        </w:r>
        <w:r>
          <w:rPr>
            <w:rStyle w:val="a6"/>
            <w:rFonts w:ascii="Helvetica Neue" w:hAnsi="Helvetica Neue"/>
            <w:color w:val="155FAA"/>
            <w:sz w:val="16"/>
            <w:szCs w:val="16"/>
            <w:shd w:val="clear" w:color="auto" w:fill="FFFFFF"/>
          </w:rPr>
          <w:t>——</w:t>
        </w:r>
        <w:r>
          <w:rPr>
            <w:rStyle w:val="a6"/>
            <w:rFonts w:ascii="Helvetica Neue" w:hAnsi="Helvetica Neue"/>
            <w:color w:val="155FAA"/>
            <w:sz w:val="16"/>
            <w:szCs w:val="16"/>
            <w:shd w:val="clear" w:color="auto" w:fill="FFFFFF"/>
          </w:rPr>
          <w:t>白话版</w:t>
        </w:r>
      </w:hyperlink>
      <w:r>
        <w:rPr>
          <w:rFonts w:ascii="Helvetica Neue" w:hAnsi="Helvetica Neue"/>
          <w:color w:val="000000"/>
          <w:sz w:val="16"/>
          <w:szCs w:val="16"/>
        </w:rPr>
        <w:br/>
      </w:r>
      <w:r>
        <w:rPr>
          <w:rFonts w:ascii="Helvetica Neue" w:hAnsi="Helvetica Neue"/>
          <w:color w:val="000000"/>
          <w:sz w:val="16"/>
          <w:szCs w:val="16"/>
        </w:rPr>
        <w:br/>
      </w:r>
      <w:hyperlink r:id="rId35" w:tgtFrame="_blank" w:history="1">
        <w:r>
          <w:rPr>
            <w:rStyle w:val="a6"/>
            <w:rFonts w:ascii="Helvetica Neue" w:hAnsi="Helvetica Neue"/>
            <w:color w:val="155FAA"/>
            <w:sz w:val="16"/>
            <w:szCs w:val="16"/>
            <w:shd w:val="clear" w:color="auto" w:fill="FFFFFF"/>
          </w:rPr>
          <w:t>EOS.IO</w:t>
        </w:r>
        <w:r>
          <w:rPr>
            <w:rStyle w:val="a6"/>
            <w:rFonts w:ascii="Helvetica Neue" w:hAnsi="Helvetica Neue"/>
            <w:color w:val="155FAA"/>
            <w:sz w:val="16"/>
            <w:szCs w:val="16"/>
            <w:shd w:val="clear" w:color="auto" w:fill="FFFFFF"/>
          </w:rPr>
          <w:t>白皮书简明导读</w:t>
        </w:r>
      </w:hyperlink>
      <w:r>
        <w:rPr>
          <w:rFonts w:ascii="Helvetica Neue" w:hAnsi="Helvetica Neue"/>
          <w:color w:val="000000"/>
          <w:sz w:val="16"/>
          <w:szCs w:val="16"/>
        </w:rPr>
        <w:br/>
      </w:r>
      <w:r>
        <w:rPr>
          <w:rFonts w:ascii="Helvetica Neue" w:hAnsi="Helvetica Neue"/>
          <w:color w:val="000000"/>
          <w:sz w:val="16"/>
          <w:szCs w:val="16"/>
        </w:rPr>
        <w:br/>
      </w:r>
      <w:hyperlink r:id="rId36" w:tgtFrame="_blank" w:history="1">
        <w:r>
          <w:rPr>
            <w:rStyle w:val="a6"/>
            <w:rFonts w:ascii="Helvetica Neue" w:hAnsi="Helvetica Neue"/>
            <w:color w:val="155FAA"/>
            <w:sz w:val="16"/>
            <w:szCs w:val="16"/>
            <w:shd w:val="clear" w:color="auto" w:fill="FFFFFF"/>
          </w:rPr>
          <w:t>EOS.IO</w:t>
        </w:r>
        <w:r>
          <w:rPr>
            <w:rStyle w:val="a6"/>
            <w:rFonts w:ascii="Helvetica Neue" w:hAnsi="Helvetica Neue"/>
            <w:color w:val="155FAA"/>
            <w:sz w:val="16"/>
            <w:szCs w:val="16"/>
            <w:shd w:val="clear" w:color="auto" w:fill="FFFFFF"/>
          </w:rPr>
          <w:t>白皮书简明导读（二）</w:t>
        </w:r>
      </w:hyperlink>
      <w:r>
        <w:rPr>
          <w:rFonts w:ascii="Helvetica Neue" w:hAnsi="Helvetica Neue"/>
          <w:color w:val="000000"/>
          <w:sz w:val="16"/>
          <w:szCs w:val="16"/>
        </w:rPr>
        <w:br/>
      </w:r>
      <w:r>
        <w:rPr>
          <w:rFonts w:ascii="Helvetica Neue" w:hAnsi="Helvetica Neue"/>
          <w:color w:val="000000"/>
          <w:sz w:val="16"/>
          <w:szCs w:val="16"/>
        </w:rPr>
        <w:br/>
      </w:r>
      <w:hyperlink r:id="rId37" w:tgtFrame="_blank" w:history="1">
        <w:r>
          <w:rPr>
            <w:rStyle w:val="a6"/>
            <w:rFonts w:ascii="Helvetica Neue" w:hAnsi="Helvetica Neue"/>
            <w:color w:val="155FAA"/>
            <w:sz w:val="16"/>
            <w:szCs w:val="16"/>
            <w:shd w:val="clear" w:color="auto" w:fill="FFFFFF"/>
          </w:rPr>
          <w:t>EOS.IO</w:t>
        </w:r>
        <w:r>
          <w:rPr>
            <w:rStyle w:val="a6"/>
            <w:rFonts w:ascii="Helvetica Neue" w:hAnsi="Helvetica Neue"/>
            <w:color w:val="155FAA"/>
            <w:sz w:val="16"/>
            <w:szCs w:val="16"/>
            <w:shd w:val="clear" w:color="auto" w:fill="FFFFFF"/>
          </w:rPr>
          <w:t>白皮书简明导读（三）</w:t>
        </w:r>
      </w:hyperlink>
      <w:r>
        <w:rPr>
          <w:rFonts w:ascii="Helvetica Neue" w:hAnsi="Helvetica Neue"/>
          <w:color w:val="000000"/>
          <w:sz w:val="16"/>
          <w:szCs w:val="16"/>
        </w:rPr>
        <w:br/>
      </w:r>
      <w:r>
        <w:rPr>
          <w:rFonts w:ascii="Helvetica Neue" w:hAnsi="Helvetica Neue"/>
          <w:color w:val="000000"/>
          <w:sz w:val="16"/>
          <w:szCs w:val="16"/>
        </w:rPr>
        <w:br/>
      </w:r>
      <w:hyperlink r:id="rId38" w:tgtFrame="_blank" w:history="1">
        <w:r>
          <w:rPr>
            <w:rStyle w:val="a6"/>
            <w:rFonts w:ascii="Helvetica Neue" w:hAnsi="Helvetica Neue"/>
            <w:color w:val="155FAA"/>
            <w:sz w:val="16"/>
            <w:szCs w:val="16"/>
            <w:shd w:val="clear" w:color="auto" w:fill="FFFFFF"/>
          </w:rPr>
          <w:t>重磅干货！</w:t>
        </w:r>
        <w:r>
          <w:rPr>
            <w:rStyle w:val="a6"/>
            <w:rFonts w:ascii="Helvetica Neue" w:hAnsi="Helvetica Neue"/>
            <w:color w:val="155FAA"/>
            <w:sz w:val="16"/>
            <w:szCs w:val="16"/>
            <w:shd w:val="clear" w:color="auto" w:fill="FFFFFF"/>
          </w:rPr>
          <w:t>EOS</w:t>
        </w:r>
        <w:r>
          <w:rPr>
            <w:rStyle w:val="a6"/>
            <w:rFonts w:ascii="Helvetica Neue" w:hAnsi="Helvetica Neue"/>
            <w:color w:val="155FAA"/>
            <w:sz w:val="16"/>
            <w:szCs w:val="16"/>
            <w:shd w:val="clear" w:color="auto" w:fill="FFFFFF"/>
          </w:rPr>
          <w:t>正式版技术白皮书（中文）</w:t>
        </w:r>
      </w:hyperlink>
      <w:r>
        <w:rPr>
          <w:rFonts w:ascii="Helvetica Neue" w:hAnsi="Helvetica Neue"/>
          <w:color w:val="000000"/>
          <w:sz w:val="16"/>
          <w:szCs w:val="16"/>
        </w:rPr>
        <w:br/>
      </w:r>
      <w:r>
        <w:rPr>
          <w:rFonts w:ascii="Helvetica Neue" w:hAnsi="Helvetica Neue"/>
          <w:color w:val="000000"/>
          <w:sz w:val="16"/>
          <w:szCs w:val="16"/>
        </w:rPr>
        <w:br/>
      </w:r>
      <w:r>
        <w:rPr>
          <w:rStyle w:val="affb"/>
          <w:rFonts w:ascii="Helvetica Neue" w:hAnsi="Helvetica Neue"/>
          <w:color w:val="333333"/>
          <w:sz w:val="16"/>
          <w:szCs w:val="16"/>
          <w:shd w:val="clear" w:color="auto" w:fill="FFFFFF"/>
        </w:rPr>
        <w:t>币问探索</w:t>
      </w:r>
      <w:r>
        <w:rPr>
          <w:rStyle w:val="affb"/>
          <w:rFonts w:ascii="Helvetica Neue" w:hAnsi="Helvetica Neue"/>
          <w:color w:val="333333"/>
          <w:sz w:val="16"/>
          <w:szCs w:val="16"/>
          <w:shd w:val="clear" w:color="auto" w:fill="FFFFFF"/>
        </w:rPr>
        <w:t>EOS</w:t>
      </w:r>
      <w:r>
        <w:rPr>
          <w:rStyle w:val="affb"/>
          <w:rFonts w:ascii="Helvetica Neue" w:hAnsi="Helvetica Neue"/>
          <w:color w:val="333333"/>
          <w:sz w:val="16"/>
          <w:szCs w:val="16"/>
          <w:shd w:val="clear" w:color="auto" w:fill="FFFFFF"/>
        </w:rPr>
        <w:t>系列</w:t>
      </w:r>
      <w:r>
        <w:rPr>
          <w:rFonts w:ascii="Helvetica Neue" w:hAnsi="Helvetica Neue"/>
          <w:color w:val="000000"/>
          <w:sz w:val="16"/>
          <w:szCs w:val="16"/>
        </w:rPr>
        <w:br/>
      </w:r>
      <w:r>
        <w:rPr>
          <w:rFonts w:ascii="Helvetica Neue" w:hAnsi="Helvetica Neue"/>
          <w:color w:val="000000"/>
          <w:sz w:val="16"/>
          <w:szCs w:val="16"/>
        </w:rPr>
        <w:br/>
      </w:r>
      <w:hyperlink r:id="rId39" w:tgtFrame="_blank" w:history="1">
        <w:r>
          <w:rPr>
            <w:rStyle w:val="a6"/>
            <w:rFonts w:ascii="Helvetica Neue" w:hAnsi="Helvetica Neue"/>
            <w:color w:val="155FAA"/>
            <w:sz w:val="16"/>
            <w:szCs w:val="16"/>
            <w:shd w:val="clear" w:color="auto" w:fill="FFFFFF"/>
          </w:rPr>
          <w:t>关于</w:t>
        </w:r>
        <w:r>
          <w:rPr>
            <w:rStyle w:val="a6"/>
            <w:rFonts w:ascii="Helvetica Neue" w:hAnsi="Helvetica Neue"/>
            <w:color w:val="155FAA"/>
            <w:sz w:val="16"/>
            <w:szCs w:val="16"/>
            <w:shd w:val="clear" w:color="auto" w:fill="FFFFFF"/>
          </w:rPr>
          <w:t>eos</w:t>
        </w:r>
        <w:r>
          <w:rPr>
            <w:rStyle w:val="a6"/>
            <w:rFonts w:ascii="Helvetica Neue" w:hAnsi="Helvetica Neue"/>
            <w:color w:val="155FAA"/>
            <w:sz w:val="16"/>
            <w:szCs w:val="16"/>
            <w:shd w:val="clear" w:color="auto" w:fill="FFFFFF"/>
          </w:rPr>
          <w:t>节点之争，你有什么看法？</w:t>
        </w:r>
      </w:hyperlink>
      <w:r>
        <w:rPr>
          <w:rFonts w:ascii="Helvetica Neue" w:hAnsi="Helvetica Neue"/>
          <w:color w:val="000000"/>
          <w:sz w:val="16"/>
          <w:szCs w:val="16"/>
        </w:rPr>
        <w:br/>
      </w:r>
      <w:r>
        <w:rPr>
          <w:rFonts w:ascii="Helvetica Neue" w:hAnsi="Helvetica Neue"/>
          <w:color w:val="000000"/>
          <w:sz w:val="16"/>
          <w:szCs w:val="16"/>
        </w:rPr>
        <w:br/>
      </w:r>
      <w:hyperlink r:id="rId40" w:tgtFrame="_blank" w:history="1">
        <w:r>
          <w:rPr>
            <w:rStyle w:val="a6"/>
            <w:rFonts w:ascii="Helvetica Neue" w:hAnsi="Helvetica Neue"/>
            <w:color w:val="155FAA"/>
            <w:sz w:val="16"/>
            <w:szCs w:val="16"/>
            <w:shd w:val="clear" w:color="auto" w:fill="FFFFFF"/>
          </w:rPr>
          <w:t>你觉得</w:t>
        </w:r>
        <w:r>
          <w:rPr>
            <w:rStyle w:val="a6"/>
            <w:rFonts w:ascii="Helvetica Neue" w:hAnsi="Helvetica Neue"/>
            <w:color w:val="155FAA"/>
            <w:sz w:val="16"/>
            <w:szCs w:val="16"/>
            <w:shd w:val="clear" w:color="auto" w:fill="FFFFFF"/>
          </w:rPr>
          <w:t>eos</w:t>
        </w:r>
        <w:r>
          <w:rPr>
            <w:rStyle w:val="a6"/>
            <w:rFonts w:ascii="Helvetica Neue" w:hAnsi="Helvetica Neue"/>
            <w:color w:val="155FAA"/>
            <w:sz w:val="16"/>
            <w:szCs w:val="16"/>
            <w:shd w:val="clear" w:color="auto" w:fill="FFFFFF"/>
          </w:rPr>
          <w:t>能超越以太坊吗？为什么？</w:t>
        </w:r>
      </w:hyperlink>
      <w:r>
        <w:rPr>
          <w:rFonts w:ascii="Helvetica Neue" w:hAnsi="Helvetica Neue"/>
          <w:color w:val="000000"/>
          <w:sz w:val="16"/>
          <w:szCs w:val="16"/>
        </w:rPr>
        <w:br/>
      </w:r>
      <w:r>
        <w:rPr>
          <w:rFonts w:ascii="Helvetica Neue" w:hAnsi="Helvetica Neue"/>
          <w:color w:val="000000"/>
          <w:sz w:val="16"/>
          <w:szCs w:val="16"/>
        </w:rPr>
        <w:br/>
      </w:r>
      <w:hyperlink r:id="rId41" w:tgtFrame="_blank" w:history="1">
        <w:r>
          <w:rPr>
            <w:rStyle w:val="a6"/>
            <w:rFonts w:ascii="Helvetica Neue" w:hAnsi="Helvetica Neue"/>
            <w:color w:val="155FAA"/>
            <w:sz w:val="16"/>
            <w:szCs w:val="16"/>
            <w:shd w:val="clear" w:color="auto" w:fill="FFFFFF"/>
          </w:rPr>
          <w:t>EOS</w:t>
        </w:r>
        <w:r>
          <w:rPr>
            <w:rStyle w:val="a6"/>
            <w:rFonts w:ascii="Helvetica Neue" w:hAnsi="Helvetica Neue"/>
            <w:color w:val="155FAA"/>
            <w:sz w:val="16"/>
            <w:szCs w:val="16"/>
            <w:shd w:val="clear" w:color="auto" w:fill="FFFFFF"/>
          </w:rPr>
          <w:t>的</w:t>
        </w:r>
        <w:r>
          <w:rPr>
            <w:rStyle w:val="a6"/>
            <w:rFonts w:ascii="Helvetica Neue" w:hAnsi="Helvetica Neue"/>
            <w:color w:val="155FAA"/>
            <w:sz w:val="16"/>
            <w:szCs w:val="16"/>
            <w:shd w:val="clear" w:color="auto" w:fill="FFFFFF"/>
          </w:rPr>
          <w:t>logo</w:t>
        </w:r>
        <w:r>
          <w:rPr>
            <w:rStyle w:val="a6"/>
            <w:rFonts w:ascii="Helvetica Neue" w:hAnsi="Helvetica Neue"/>
            <w:color w:val="155FAA"/>
            <w:sz w:val="16"/>
            <w:szCs w:val="16"/>
            <w:shd w:val="clear" w:color="auto" w:fill="FFFFFF"/>
          </w:rPr>
          <w:t>是怎么来的？</w:t>
        </w:r>
      </w:hyperlink>
      <w:r>
        <w:rPr>
          <w:rFonts w:ascii="Helvetica Neue" w:hAnsi="Helvetica Neue"/>
          <w:color w:val="000000"/>
          <w:sz w:val="16"/>
          <w:szCs w:val="16"/>
        </w:rPr>
        <w:br/>
      </w:r>
      <w:r>
        <w:rPr>
          <w:rFonts w:ascii="Helvetica Neue" w:hAnsi="Helvetica Neue"/>
          <w:color w:val="000000"/>
          <w:sz w:val="16"/>
          <w:szCs w:val="16"/>
        </w:rPr>
        <w:br/>
      </w:r>
      <w:hyperlink r:id="rId42" w:tgtFrame="_blank" w:history="1">
        <w:r>
          <w:rPr>
            <w:rStyle w:val="a6"/>
            <w:rFonts w:ascii="Helvetica Neue" w:hAnsi="Helvetica Neue"/>
            <w:color w:val="155FAA"/>
            <w:sz w:val="16"/>
            <w:szCs w:val="16"/>
            <w:shd w:val="clear" w:color="auto" w:fill="FFFFFF"/>
          </w:rPr>
          <w:t>什么是</w:t>
        </w:r>
        <w:r>
          <w:rPr>
            <w:rStyle w:val="a6"/>
            <w:rFonts w:ascii="Helvetica Neue" w:hAnsi="Helvetica Neue"/>
            <w:color w:val="155FAA"/>
            <w:sz w:val="16"/>
            <w:szCs w:val="16"/>
            <w:shd w:val="clear" w:color="auto" w:fill="FFFFFF"/>
          </w:rPr>
          <w:t>EOS</w:t>
        </w:r>
        <w:r>
          <w:rPr>
            <w:rStyle w:val="a6"/>
            <w:rFonts w:ascii="Helvetica Neue" w:hAnsi="Helvetica Neue"/>
            <w:color w:val="155FAA"/>
            <w:sz w:val="16"/>
            <w:szCs w:val="16"/>
            <w:shd w:val="clear" w:color="auto" w:fill="FFFFFF"/>
          </w:rPr>
          <w:t>的主节点见证人，它们会抱团作恶吗？</w:t>
        </w:r>
      </w:hyperlink>
      <w:r>
        <w:rPr>
          <w:rFonts w:ascii="Helvetica Neue" w:hAnsi="Helvetica Neue"/>
          <w:color w:val="000000"/>
          <w:sz w:val="16"/>
          <w:szCs w:val="16"/>
        </w:rPr>
        <w:br/>
      </w:r>
      <w:r>
        <w:rPr>
          <w:rFonts w:ascii="Helvetica Neue" w:hAnsi="Helvetica Neue"/>
          <w:color w:val="000000"/>
          <w:sz w:val="16"/>
          <w:szCs w:val="16"/>
        </w:rPr>
        <w:br/>
      </w:r>
      <w:hyperlink r:id="rId43" w:tgtFrame="_blank" w:history="1">
        <w:r>
          <w:rPr>
            <w:rStyle w:val="a6"/>
            <w:rFonts w:ascii="Helvetica Neue" w:hAnsi="Helvetica Neue"/>
            <w:color w:val="155FAA"/>
            <w:sz w:val="16"/>
            <w:szCs w:val="16"/>
            <w:shd w:val="clear" w:color="auto" w:fill="FFFFFF"/>
          </w:rPr>
          <w:t>关于</w:t>
        </w:r>
        <w:r>
          <w:rPr>
            <w:rStyle w:val="a6"/>
            <w:rFonts w:ascii="Helvetica Neue" w:hAnsi="Helvetica Neue"/>
            <w:color w:val="155FAA"/>
            <w:sz w:val="16"/>
            <w:szCs w:val="16"/>
            <w:shd w:val="clear" w:color="auto" w:fill="FFFFFF"/>
          </w:rPr>
          <w:t>eos</w:t>
        </w:r>
        <w:r>
          <w:rPr>
            <w:rStyle w:val="a6"/>
            <w:rFonts w:ascii="Helvetica Neue" w:hAnsi="Helvetica Neue"/>
            <w:color w:val="155FAA"/>
            <w:sz w:val="16"/>
            <w:szCs w:val="16"/>
            <w:shd w:val="clear" w:color="auto" w:fill="FFFFFF"/>
          </w:rPr>
          <w:t>节点之争，你有什么看法？</w:t>
        </w:r>
      </w:hyperlink>
      <w:r>
        <w:rPr>
          <w:rFonts w:ascii="Helvetica Neue" w:hAnsi="Helvetica Neue"/>
          <w:color w:val="000000"/>
          <w:sz w:val="16"/>
          <w:szCs w:val="16"/>
        </w:rPr>
        <w:br/>
      </w:r>
      <w:r>
        <w:rPr>
          <w:rFonts w:ascii="Helvetica Neue" w:hAnsi="Helvetica Neue"/>
          <w:color w:val="000000"/>
          <w:sz w:val="16"/>
          <w:szCs w:val="16"/>
        </w:rPr>
        <w:br/>
      </w:r>
      <w:hyperlink r:id="rId44" w:tgtFrame="_blank" w:history="1">
        <w:r>
          <w:rPr>
            <w:rStyle w:val="a6"/>
            <w:rFonts w:ascii="Helvetica Neue" w:hAnsi="Helvetica Neue"/>
            <w:color w:val="155FAA"/>
            <w:sz w:val="16"/>
            <w:szCs w:val="16"/>
            <w:shd w:val="clear" w:color="auto" w:fill="FFFFFF"/>
          </w:rPr>
          <w:t>EOS</w:t>
        </w:r>
        <w:r>
          <w:rPr>
            <w:rStyle w:val="a6"/>
            <w:rFonts w:ascii="Helvetica Neue" w:hAnsi="Helvetica Neue"/>
            <w:color w:val="155FAA"/>
            <w:sz w:val="16"/>
            <w:szCs w:val="16"/>
            <w:shd w:val="clear" w:color="auto" w:fill="FFFFFF"/>
          </w:rPr>
          <w:t>主节点是否该向投票人分红？</w:t>
        </w:r>
      </w:hyperlink>
      <w:r>
        <w:rPr>
          <w:rFonts w:ascii="Helvetica Neue" w:hAnsi="Helvetica Neue"/>
          <w:color w:val="000000"/>
          <w:sz w:val="16"/>
          <w:szCs w:val="16"/>
        </w:rPr>
        <w:br/>
      </w:r>
      <w:r>
        <w:rPr>
          <w:rFonts w:ascii="Helvetica Neue" w:hAnsi="Helvetica Neue"/>
          <w:color w:val="000000"/>
          <w:sz w:val="16"/>
          <w:szCs w:val="16"/>
        </w:rPr>
        <w:br/>
      </w:r>
      <w:hyperlink r:id="rId45" w:tgtFrame="_blank" w:history="1">
        <w:r>
          <w:rPr>
            <w:rStyle w:val="a6"/>
            <w:rFonts w:ascii="Helvetica Neue" w:hAnsi="Helvetica Neue"/>
            <w:color w:val="155FAA"/>
            <w:sz w:val="16"/>
            <w:szCs w:val="16"/>
            <w:shd w:val="clear" w:color="auto" w:fill="FFFFFF"/>
          </w:rPr>
          <w:t>6</w:t>
        </w:r>
        <w:r>
          <w:rPr>
            <w:rStyle w:val="a6"/>
            <w:rFonts w:ascii="Helvetica Neue" w:hAnsi="Helvetica Neue"/>
            <w:color w:val="155FAA"/>
            <w:sz w:val="16"/>
            <w:szCs w:val="16"/>
            <w:shd w:val="clear" w:color="auto" w:fill="FFFFFF"/>
          </w:rPr>
          <w:t>月份</w:t>
        </w:r>
        <w:r>
          <w:rPr>
            <w:rStyle w:val="a6"/>
            <w:rFonts w:ascii="Helvetica Neue" w:hAnsi="Helvetica Neue"/>
            <w:color w:val="155FAA"/>
            <w:sz w:val="16"/>
            <w:szCs w:val="16"/>
            <w:shd w:val="clear" w:color="auto" w:fill="FFFFFF"/>
          </w:rPr>
          <w:t>EOS</w:t>
        </w:r>
        <w:r>
          <w:rPr>
            <w:rStyle w:val="a6"/>
            <w:rFonts w:ascii="Helvetica Neue" w:hAnsi="Helvetica Neue"/>
            <w:color w:val="155FAA"/>
            <w:sz w:val="16"/>
            <w:szCs w:val="16"/>
            <w:shd w:val="clear" w:color="auto" w:fill="FFFFFF"/>
          </w:rPr>
          <w:t>主网即将上线，会给</w:t>
        </w:r>
        <w:r>
          <w:rPr>
            <w:rStyle w:val="a6"/>
            <w:rFonts w:ascii="Helvetica Neue" w:hAnsi="Helvetica Neue"/>
            <w:color w:val="155FAA"/>
            <w:sz w:val="16"/>
            <w:szCs w:val="16"/>
            <w:shd w:val="clear" w:color="auto" w:fill="FFFFFF"/>
          </w:rPr>
          <w:t>EOS</w:t>
        </w:r>
        <w:r>
          <w:rPr>
            <w:rStyle w:val="a6"/>
            <w:rFonts w:ascii="Helvetica Neue" w:hAnsi="Helvetica Neue"/>
            <w:color w:val="155FAA"/>
            <w:sz w:val="16"/>
            <w:szCs w:val="16"/>
            <w:shd w:val="clear" w:color="auto" w:fill="FFFFFF"/>
          </w:rPr>
          <w:t>投资者带来什么变化？</w:t>
        </w:r>
      </w:hyperlink>
      <w:r>
        <w:rPr>
          <w:rFonts w:ascii="Helvetica Neue" w:hAnsi="Helvetica Neue"/>
          <w:color w:val="000000"/>
          <w:sz w:val="16"/>
          <w:szCs w:val="16"/>
        </w:rPr>
        <w:br/>
      </w:r>
      <w:r>
        <w:rPr>
          <w:rFonts w:ascii="Helvetica Neue" w:hAnsi="Helvetica Neue"/>
          <w:color w:val="000000"/>
          <w:sz w:val="16"/>
          <w:szCs w:val="16"/>
          <w:shd w:val="clear" w:color="auto" w:fill="FFFFFF"/>
        </w:rPr>
        <w:t> </w:t>
      </w:r>
      <w:r>
        <w:rPr>
          <w:rFonts w:ascii="Helvetica Neue" w:hAnsi="Helvetica Neue"/>
          <w:color w:val="000000"/>
          <w:sz w:val="16"/>
          <w:szCs w:val="16"/>
        </w:rPr>
        <w:br/>
      </w:r>
      <w:hyperlink r:id="rId46" w:tgtFrame="_blank" w:history="1">
        <w:r>
          <w:rPr>
            <w:rStyle w:val="a6"/>
            <w:rFonts w:ascii="Helvetica Neue" w:hAnsi="Helvetica Neue"/>
            <w:color w:val="155FAA"/>
            <w:sz w:val="16"/>
            <w:szCs w:val="16"/>
            <w:shd w:val="clear" w:color="auto" w:fill="FFFFFF"/>
          </w:rPr>
          <w:t>这样做</w:t>
        </w:r>
        <w:r>
          <w:rPr>
            <w:rStyle w:val="a6"/>
            <w:rFonts w:ascii="Helvetica Neue" w:hAnsi="Helvetica Neue"/>
            <w:color w:val="155FAA"/>
            <w:sz w:val="16"/>
            <w:szCs w:val="16"/>
            <w:shd w:val="clear" w:color="auto" w:fill="FFFFFF"/>
          </w:rPr>
          <w:t>EOS</w:t>
        </w:r>
        <w:r>
          <w:rPr>
            <w:rStyle w:val="a6"/>
            <w:rFonts w:ascii="Helvetica Neue" w:hAnsi="Helvetica Neue"/>
            <w:color w:val="155FAA"/>
            <w:sz w:val="16"/>
            <w:szCs w:val="16"/>
            <w:shd w:val="clear" w:color="auto" w:fill="FFFFFF"/>
          </w:rPr>
          <w:t>映射是最安全的吗？</w:t>
        </w:r>
      </w:hyperlink>
      <w:r>
        <w:rPr>
          <w:rFonts w:ascii="Helvetica Neue" w:hAnsi="Helvetica Neue"/>
          <w:color w:val="000000"/>
          <w:sz w:val="16"/>
          <w:szCs w:val="16"/>
        </w:rPr>
        <w:br/>
      </w:r>
      <w:r>
        <w:rPr>
          <w:rFonts w:ascii="Helvetica Neue" w:hAnsi="Helvetica Neue"/>
          <w:color w:val="000000"/>
          <w:sz w:val="16"/>
          <w:szCs w:val="16"/>
        </w:rPr>
        <w:br/>
      </w:r>
      <w:hyperlink r:id="rId47" w:tgtFrame="_blank" w:history="1">
        <w:r>
          <w:rPr>
            <w:rStyle w:val="a6"/>
            <w:rFonts w:ascii="Helvetica Neue" w:hAnsi="Helvetica Neue"/>
            <w:color w:val="155FAA"/>
            <w:sz w:val="16"/>
            <w:szCs w:val="16"/>
            <w:shd w:val="clear" w:color="auto" w:fill="FFFFFF"/>
          </w:rPr>
          <w:t>国内</w:t>
        </w:r>
        <w:r>
          <w:rPr>
            <w:rStyle w:val="a6"/>
            <w:rFonts w:ascii="Helvetica Neue" w:hAnsi="Helvetica Neue"/>
            <w:color w:val="155FAA"/>
            <w:sz w:val="16"/>
            <w:szCs w:val="16"/>
            <w:shd w:val="clear" w:color="auto" w:fill="FFFFFF"/>
          </w:rPr>
          <w:t xml:space="preserve"> </w:t>
        </w:r>
        <w:r>
          <w:rPr>
            <w:rStyle w:val="a6"/>
            <w:rFonts w:ascii="Helvetica Neue" w:hAnsi="Helvetica Neue"/>
            <w:color w:val="155FAA"/>
            <w:sz w:val="16"/>
            <w:szCs w:val="16"/>
            <w:shd w:val="clear" w:color="auto" w:fill="FFFFFF"/>
          </w:rPr>
          <w:t>三大知名公有链</w:t>
        </w:r>
        <w:r>
          <w:rPr>
            <w:rStyle w:val="a6"/>
            <w:rFonts w:ascii="Helvetica Neue" w:hAnsi="Helvetica Neue"/>
            <w:color w:val="155FAA"/>
            <w:sz w:val="16"/>
            <w:szCs w:val="16"/>
            <w:shd w:val="clear" w:color="auto" w:fill="FFFFFF"/>
          </w:rPr>
          <w:t xml:space="preserve"> qtum eos neo ,</w:t>
        </w:r>
        <w:r>
          <w:rPr>
            <w:rStyle w:val="a6"/>
            <w:rFonts w:ascii="Helvetica Neue" w:hAnsi="Helvetica Neue"/>
            <w:color w:val="155FAA"/>
            <w:sz w:val="16"/>
            <w:szCs w:val="16"/>
            <w:shd w:val="clear" w:color="auto" w:fill="FFFFFF"/>
          </w:rPr>
          <w:t>哪个最具前景？</w:t>
        </w:r>
      </w:hyperlink>
      <w:r>
        <w:rPr>
          <w:rFonts w:ascii="Helvetica Neue" w:hAnsi="Helvetica Neue"/>
          <w:color w:val="000000"/>
          <w:sz w:val="16"/>
          <w:szCs w:val="16"/>
        </w:rPr>
        <w:br/>
      </w:r>
      <w:r>
        <w:rPr>
          <w:rFonts w:ascii="Helvetica Neue" w:hAnsi="Helvetica Neue"/>
          <w:color w:val="000000"/>
          <w:sz w:val="16"/>
          <w:szCs w:val="16"/>
        </w:rPr>
        <w:br/>
      </w:r>
      <w:hyperlink r:id="rId48" w:tgtFrame="_blank" w:history="1">
        <w:r>
          <w:rPr>
            <w:rStyle w:val="a6"/>
            <w:rFonts w:ascii="Helvetica Neue" w:hAnsi="Helvetica Neue"/>
            <w:color w:val="155FAA"/>
            <w:sz w:val="16"/>
            <w:szCs w:val="16"/>
            <w:shd w:val="clear" w:color="auto" w:fill="FFFFFF"/>
          </w:rPr>
          <w:t>关于石墨烯技术的应用前景，你最看好哪个？比特股？</w:t>
        </w:r>
        <w:r>
          <w:rPr>
            <w:rStyle w:val="a6"/>
            <w:rFonts w:ascii="Helvetica Neue" w:hAnsi="Helvetica Neue"/>
            <w:color w:val="155FAA"/>
            <w:sz w:val="16"/>
            <w:szCs w:val="16"/>
            <w:shd w:val="clear" w:color="auto" w:fill="FFFFFF"/>
          </w:rPr>
          <w:t>EOS</w:t>
        </w:r>
        <w:r>
          <w:rPr>
            <w:rStyle w:val="a6"/>
            <w:rFonts w:ascii="Helvetica Neue" w:hAnsi="Helvetica Neue"/>
            <w:color w:val="155FAA"/>
            <w:sz w:val="16"/>
            <w:szCs w:val="16"/>
            <w:shd w:val="clear" w:color="auto" w:fill="FFFFFF"/>
          </w:rPr>
          <w:t>？</w:t>
        </w:r>
        <w:r>
          <w:rPr>
            <w:rStyle w:val="a6"/>
            <w:rFonts w:ascii="Helvetica Neue" w:hAnsi="Helvetica Neue"/>
            <w:color w:val="155FAA"/>
            <w:sz w:val="16"/>
            <w:szCs w:val="16"/>
            <w:shd w:val="clear" w:color="auto" w:fill="FFFFFF"/>
          </w:rPr>
          <w:t>steem</w:t>
        </w:r>
        <w:r>
          <w:rPr>
            <w:rStyle w:val="a6"/>
            <w:rFonts w:ascii="Helvetica Neue" w:hAnsi="Helvetica Neue"/>
            <w:color w:val="155FAA"/>
            <w:sz w:val="16"/>
            <w:szCs w:val="16"/>
            <w:shd w:val="clear" w:color="auto" w:fill="FFFFFF"/>
          </w:rPr>
          <w:t>？公信宝？</w:t>
        </w:r>
      </w:hyperlink>
      <w:r>
        <w:rPr>
          <w:rFonts w:ascii="Helvetica Neue" w:hAnsi="Helvetica Neue"/>
          <w:color w:val="000000"/>
          <w:sz w:val="16"/>
          <w:szCs w:val="16"/>
        </w:rPr>
        <w:br/>
      </w:r>
      <w:r>
        <w:rPr>
          <w:rFonts w:ascii="Helvetica Neue" w:hAnsi="Helvetica Neue"/>
          <w:color w:val="000000"/>
          <w:sz w:val="16"/>
          <w:szCs w:val="16"/>
          <w:shd w:val="clear" w:color="auto" w:fill="FFFFFF"/>
        </w:rPr>
        <w:lastRenderedPageBreak/>
        <w:t> </w:t>
      </w:r>
      <w:r>
        <w:rPr>
          <w:rFonts w:ascii="Helvetica Neue" w:hAnsi="Helvetica Neue"/>
          <w:color w:val="000000"/>
          <w:sz w:val="16"/>
          <w:szCs w:val="16"/>
        </w:rPr>
        <w:br/>
      </w:r>
      <w:r>
        <w:rPr>
          <w:rStyle w:val="affb"/>
          <w:rFonts w:ascii="Helvetica Neue" w:hAnsi="Helvetica Neue"/>
          <w:color w:val="333333"/>
          <w:sz w:val="16"/>
          <w:szCs w:val="16"/>
          <w:shd w:val="clear" w:color="auto" w:fill="FFFFFF"/>
        </w:rPr>
        <w:t>关于</w:t>
      </w:r>
      <w:r>
        <w:rPr>
          <w:rStyle w:val="affb"/>
          <w:rFonts w:ascii="Helvetica Neue" w:hAnsi="Helvetica Neue"/>
          <w:color w:val="333333"/>
          <w:sz w:val="16"/>
          <w:szCs w:val="16"/>
          <w:shd w:val="clear" w:color="auto" w:fill="FFFFFF"/>
        </w:rPr>
        <w:t>EOS</w:t>
      </w:r>
      <w:r>
        <w:rPr>
          <w:rStyle w:val="affb"/>
          <w:rFonts w:ascii="Helvetica Neue" w:hAnsi="Helvetica Neue"/>
          <w:color w:val="333333"/>
          <w:sz w:val="16"/>
          <w:szCs w:val="16"/>
          <w:shd w:val="clear" w:color="auto" w:fill="FFFFFF"/>
        </w:rPr>
        <w:t>的视频解说</w:t>
      </w:r>
      <w:r>
        <w:rPr>
          <w:rFonts w:ascii="Helvetica Neue" w:hAnsi="Helvetica Neue"/>
          <w:color w:val="000000"/>
          <w:sz w:val="16"/>
          <w:szCs w:val="16"/>
        </w:rPr>
        <w:br/>
      </w:r>
      <w:r>
        <w:rPr>
          <w:rFonts w:ascii="Helvetica Neue" w:hAnsi="Helvetica Neue"/>
          <w:color w:val="000000"/>
          <w:sz w:val="16"/>
          <w:szCs w:val="16"/>
        </w:rPr>
        <w:br/>
      </w:r>
      <w:hyperlink r:id="rId49" w:tgtFrame="_blank" w:history="1">
        <w:r>
          <w:rPr>
            <w:rStyle w:val="a6"/>
            <w:rFonts w:ascii="Helvetica Neue" w:hAnsi="Helvetica Neue"/>
            <w:color w:val="155FAA"/>
            <w:sz w:val="16"/>
            <w:szCs w:val="16"/>
            <w:shd w:val="clear" w:color="auto" w:fill="FFFFFF"/>
          </w:rPr>
          <w:t xml:space="preserve">EOS.IO </w:t>
        </w:r>
        <w:r>
          <w:rPr>
            <w:rStyle w:val="a6"/>
            <w:rFonts w:ascii="Helvetica Neue" w:hAnsi="Helvetica Neue"/>
            <w:color w:val="155FAA"/>
            <w:sz w:val="16"/>
            <w:szCs w:val="16"/>
            <w:shd w:val="clear" w:color="auto" w:fill="FFFFFF"/>
          </w:rPr>
          <w:t>：为什么是区块链？</w:t>
        </w:r>
      </w:hyperlink>
      <w:r>
        <w:rPr>
          <w:rFonts w:ascii="Helvetica Neue" w:hAnsi="Helvetica Neue"/>
          <w:color w:val="000000"/>
          <w:sz w:val="16"/>
          <w:szCs w:val="16"/>
        </w:rPr>
        <w:br/>
      </w:r>
      <w:r>
        <w:rPr>
          <w:rFonts w:ascii="Helvetica Neue" w:hAnsi="Helvetica Neue"/>
          <w:color w:val="000000"/>
          <w:sz w:val="16"/>
          <w:szCs w:val="16"/>
        </w:rPr>
        <w:br/>
      </w:r>
      <w:hyperlink r:id="rId50" w:tgtFrame="_blank" w:history="1">
        <w:r>
          <w:rPr>
            <w:rStyle w:val="a6"/>
            <w:rFonts w:ascii="Helvetica Neue" w:hAnsi="Helvetica Neue"/>
            <w:color w:val="155FAA"/>
            <w:sz w:val="16"/>
            <w:szCs w:val="16"/>
            <w:shd w:val="clear" w:color="auto" w:fill="FFFFFF"/>
          </w:rPr>
          <w:t>EOS.IO</w:t>
        </w:r>
        <w:r>
          <w:rPr>
            <w:rStyle w:val="a6"/>
            <w:rFonts w:ascii="Helvetica Neue" w:hAnsi="Helvetica Neue"/>
            <w:color w:val="155FAA"/>
            <w:sz w:val="16"/>
            <w:szCs w:val="16"/>
            <w:shd w:val="clear" w:color="auto" w:fill="FFFFFF"/>
          </w:rPr>
          <w:t>：为什么我们要开发通用的平台</w:t>
        </w:r>
      </w:hyperlink>
      <w:r>
        <w:rPr>
          <w:rFonts w:ascii="Helvetica Neue" w:hAnsi="Helvetica Neue"/>
          <w:color w:val="000000"/>
          <w:sz w:val="16"/>
          <w:szCs w:val="16"/>
        </w:rPr>
        <w:br/>
      </w:r>
      <w:r>
        <w:rPr>
          <w:rFonts w:ascii="Helvetica Neue" w:hAnsi="Helvetica Neue"/>
          <w:color w:val="000000"/>
          <w:sz w:val="16"/>
          <w:szCs w:val="16"/>
        </w:rPr>
        <w:br/>
      </w:r>
      <w:hyperlink r:id="rId51" w:tgtFrame="_blank" w:history="1">
        <w:r>
          <w:rPr>
            <w:rStyle w:val="a6"/>
            <w:rFonts w:ascii="Helvetica Neue" w:hAnsi="Helvetica Neue"/>
            <w:color w:val="155FAA"/>
            <w:sz w:val="16"/>
            <w:szCs w:val="16"/>
            <w:shd w:val="clear" w:color="auto" w:fill="FFFFFF"/>
          </w:rPr>
          <w:t>Why EOS</w:t>
        </w:r>
        <w:r>
          <w:rPr>
            <w:rStyle w:val="a6"/>
            <w:rFonts w:ascii="Helvetica Neue" w:hAnsi="Helvetica Neue"/>
            <w:color w:val="155FAA"/>
            <w:sz w:val="16"/>
            <w:szCs w:val="16"/>
            <w:shd w:val="clear" w:color="auto" w:fill="FFFFFF"/>
          </w:rPr>
          <w:t>？</w:t>
        </w:r>
      </w:hyperlink>
      <w:r>
        <w:rPr>
          <w:rFonts w:ascii="Helvetica Neue" w:hAnsi="Helvetica Neue"/>
          <w:color w:val="000000"/>
          <w:sz w:val="16"/>
          <w:szCs w:val="16"/>
        </w:rPr>
        <w:br/>
      </w:r>
      <w:r>
        <w:rPr>
          <w:rFonts w:ascii="Helvetica Neue" w:hAnsi="Helvetica Neue"/>
          <w:color w:val="000000"/>
          <w:sz w:val="16"/>
          <w:szCs w:val="16"/>
        </w:rPr>
        <w:br/>
      </w:r>
      <w:hyperlink r:id="rId52" w:tgtFrame="_blank" w:history="1">
        <w:r>
          <w:rPr>
            <w:rStyle w:val="a6"/>
            <w:rFonts w:ascii="Helvetica Neue" w:hAnsi="Helvetica Neue"/>
            <w:color w:val="155FAA"/>
            <w:sz w:val="16"/>
            <w:szCs w:val="16"/>
            <w:shd w:val="clear" w:color="auto" w:fill="FFFFFF"/>
          </w:rPr>
          <w:t>BM</w:t>
        </w:r>
        <w:r>
          <w:rPr>
            <w:rStyle w:val="a6"/>
            <w:rFonts w:ascii="Helvetica Neue" w:hAnsi="Helvetica Neue"/>
            <w:color w:val="155FAA"/>
            <w:sz w:val="16"/>
            <w:szCs w:val="16"/>
            <w:shd w:val="clear" w:color="auto" w:fill="FFFFFF"/>
          </w:rPr>
          <w:t>首次解释</w:t>
        </w:r>
        <w:r>
          <w:rPr>
            <w:rStyle w:val="a6"/>
            <w:rFonts w:ascii="Helvetica Neue" w:hAnsi="Helvetica Neue"/>
            <w:color w:val="155FAA"/>
            <w:sz w:val="16"/>
            <w:szCs w:val="16"/>
            <w:shd w:val="clear" w:color="auto" w:fill="FFFFFF"/>
          </w:rPr>
          <w:t xml:space="preserve"> DPoS+BFT(</w:t>
        </w:r>
        <w:r>
          <w:rPr>
            <w:rStyle w:val="a6"/>
            <w:rFonts w:ascii="Helvetica Neue" w:hAnsi="Helvetica Neue"/>
            <w:color w:val="155FAA"/>
            <w:sz w:val="16"/>
            <w:szCs w:val="16"/>
            <w:shd w:val="clear" w:color="auto" w:fill="FFFFFF"/>
          </w:rPr>
          <w:t>上</w:t>
        </w:r>
        <w:r>
          <w:rPr>
            <w:rStyle w:val="a6"/>
            <w:rFonts w:ascii="Helvetica Neue" w:hAnsi="Helvetica Neue"/>
            <w:color w:val="155FAA"/>
            <w:sz w:val="16"/>
            <w:szCs w:val="16"/>
            <w:shd w:val="clear" w:color="auto" w:fill="FFFFFF"/>
          </w:rPr>
          <w:t>)</w:t>
        </w:r>
      </w:hyperlink>
      <w:r>
        <w:rPr>
          <w:rFonts w:ascii="Helvetica Neue" w:hAnsi="Helvetica Neue"/>
          <w:color w:val="000000"/>
          <w:sz w:val="16"/>
          <w:szCs w:val="16"/>
        </w:rPr>
        <w:br/>
      </w:r>
      <w:r>
        <w:rPr>
          <w:rFonts w:ascii="Helvetica Neue" w:hAnsi="Helvetica Neue"/>
          <w:color w:val="000000"/>
          <w:sz w:val="16"/>
          <w:szCs w:val="16"/>
        </w:rPr>
        <w:br/>
      </w:r>
      <w:hyperlink r:id="rId53" w:tgtFrame="_blank" w:history="1">
        <w:r>
          <w:rPr>
            <w:rStyle w:val="a6"/>
            <w:rFonts w:ascii="Helvetica Neue" w:hAnsi="Helvetica Neue"/>
            <w:color w:val="155FAA"/>
            <w:sz w:val="16"/>
            <w:szCs w:val="16"/>
            <w:shd w:val="clear" w:color="auto" w:fill="FFFFFF"/>
          </w:rPr>
          <w:t>BM</w:t>
        </w:r>
        <w:r>
          <w:rPr>
            <w:rStyle w:val="a6"/>
            <w:rFonts w:ascii="Helvetica Neue" w:hAnsi="Helvetica Neue"/>
            <w:color w:val="155FAA"/>
            <w:sz w:val="16"/>
            <w:szCs w:val="16"/>
            <w:shd w:val="clear" w:color="auto" w:fill="FFFFFF"/>
          </w:rPr>
          <w:t>首次解释</w:t>
        </w:r>
        <w:r>
          <w:rPr>
            <w:rStyle w:val="a6"/>
            <w:rFonts w:ascii="Helvetica Neue" w:hAnsi="Helvetica Neue"/>
            <w:color w:val="155FAA"/>
            <w:sz w:val="16"/>
            <w:szCs w:val="16"/>
            <w:shd w:val="clear" w:color="auto" w:fill="FFFFFF"/>
          </w:rPr>
          <w:t xml:space="preserve"> DPoS+BFT(</w:t>
        </w:r>
        <w:r>
          <w:rPr>
            <w:rStyle w:val="a6"/>
            <w:rFonts w:ascii="Helvetica Neue" w:hAnsi="Helvetica Neue"/>
            <w:color w:val="155FAA"/>
            <w:sz w:val="16"/>
            <w:szCs w:val="16"/>
            <w:shd w:val="clear" w:color="auto" w:fill="FFFFFF"/>
          </w:rPr>
          <w:t>下</w:t>
        </w:r>
        <w:r>
          <w:rPr>
            <w:rStyle w:val="a6"/>
            <w:rFonts w:ascii="Helvetica Neue" w:hAnsi="Helvetica Neue"/>
            <w:color w:val="155FAA"/>
            <w:sz w:val="16"/>
            <w:szCs w:val="16"/>
            <w:shd w:val="clear" w:color="auto" w:fill="FFFFFF"/>
          </w:rPr>
          <w:t>)</w:t>
        </w:r>
      </w:hyperlink>
      <w:r>
        <w:rPr>
          <w:rFonts w:ascii="Helvetica Neue" w:hAnsi="Helvetica Neue"/>
          <w:color w:val="000000"/>
          <w:sz w:val="16"/>
          <w:szCs w:val="16"/>
        </w:rPr>
        <w:br/>
      </w:r>
      <w:r>
        <w:rPr>
          <w:rFonts w:ascii="Helvetica Neue" w:hAnsi="Helvetica Neue"/>
          <w:color w:val="000000"/>
          <w:sz w:val="16"/>
          <w:szCs w:val="16"/>
        </w:rPr>
        <w:br/>
      </w:r>
      <w:hyperlink r:id="rId54" w:tgtFrame="_blank" w:history="1">
        <w:r>
          <w:rPr>
            <w:rStyle w:val="a6"/>
            <w:rFonts w:ascii="Helvetica Neue" w:hAnsi="Helvetica Neue"/>
            <w:color w:val="155FAA"/>
            <w:sz w:val="16"/>
            <w:szCs w:val="16"/>
            <w:shd w:val="clear" w:color="auto" w:fill="FFFFFF"/>
          </w:rPr>
          <w:t>BM</w:t>
        </w:r>
        <w:r>
          <w:rPr>
            <w:rStyle w:val="a6"/>
            <w:rFonts w:ascii="Helvetica Neue" w:hAnsi="Helvetica Neue"/>
            <w:color w:val="155FAA"/>
            <w:sz w:val="16"/>
            <w:szCs w:val="16"/>
            <w:shd w:val="clear" w:color="auto" w:fill="FFFFFF"/>
          </w:rPr>
          <w:t>接受</w:t>
        </w:r>
        <w:r>
          <w:rPr>
            <w:rStyle w:val="a6"/>
            <w:rFonts w:ascii="Helvetica Neue" w:hAnsi="Helvetica Neue"/>
            <w:color w:val="155FAA"/>
            <w:sz w:val="16"/>
            <w:szCs w:val="16"/>
            <w:shd w:val="clear" w:color="auto" w:fill="FFFFFF"/>
          </w:rPr>
          <w:t>eosgo</w:t>
        </w:r>
        <w:r>
          <w:rPr>
            <w:rStyle w:val="a6"/>
            <w:rFonts w:ascii="Helvetica Neue" w:hAnsi="Helvetica Neue"/>
            <w:color w:val="155FAA"/>
            <w:sz w:val="16"/>
            <w:szCs w:val="16"/>
            <w:shd w:val="clear" w:color="auto" w:fill="FFFFFF"/>
          </w:rPr>
          <w:t>采访</w:t>
        </w:r>
      </w:hyperlink>
      <w:r>
        <w:rPr>
          <w:rFonts w:ascii="Helvetica Neue" w:hAnsi="Helvetica Neue"/>
          <w:color w:val="000000"/>
          <w:sz w:val="16"/>
          <w:szCs w:val="16"/>
        </w:rPr>
        <w:br/>
      </w:r>
      <w:r>
        <w:rPr>
          <w:rFonts w:ascii="Helvetica Neue" w:hAnsi="Helvetica Neue"/>
          <w:color w:val="000000"/>
          <w:sz w:val="16"/>
          <w:szCs w:val="16"/>
        </w:rPr>
        <w:br/>
      </w:r>
      <w:hyperlink r:id="rId55" w:tgtFrame="_blank" w:history="1">
        <w:r>
          <w:rPr>
            <w:rStyle w:val="a6"/>
            <w:rFonts w:ascii="Helvetica Neue" w:hAnsi="Helvetica Neue"/>
            <w:color w:val="155FAA"/>
            <w:sz w:val="16"/>
            <w:szCs w:val="16"/>
            <w:shd w:val="clear" w:color="auto" w:fill="FFFFFF"/>
          </w:rPr>
          <w:t>EOS</w:t>
        </w:r>
        <w:r>
          <w:rPr>
            <w:rStyle w:val="a6"/>
            <w:rFonts w:ascii="Helvetica Neue" w:hAnsi="Helvetica Neue"/>
            <w:color w:val="155FAA"/>
            <w:sz w:val="16"/>
            <w:szCs w:val="16"/>
            <w:shd w:val="clear" w:color="auto" w:fill="FFFFFF"/>
          </w:rPr>
          <w:t>全球黑客马拉松，</w:t>
        </w:r>
        <w:r>
          <w:rPr>
            <w:rStyle w:val="a6"/>
            <w:rFonts w:ascii="Helvetica Neue" w:hAnsi="Helvetica Neue"/>
            <w:color w:val="155FAA"/>
            <w:sz w:val="16"/>
            <w:szCs w:val="16"/>
            <w:shd w:val="clear" w:color="auto" w:fill="FFFFFF"/>
          </w:rPr>
          <w:t>2018-6</w:t>
        </w:r>
        <w:r>
          <w:rPr>
            <w:rStyle w:val="a6"/>
            <w:rFonts w:ascii="Helvetica Neue" w:hAnsi="Helvetica Neue"/>
            <w:color w:val="155FAA"/>
            <w:sz w:val="16"/>
            <w:szCs w:val="16"/>
            <w:shd w:val="clear" w:color="auto" w:fill="FFFFFF"/>
          </w:rPr>
          <w:t>月</w:t>
        </w:r>
      </w:hyperlink>
      <w:r>
        <w:rPr>
          <w:rFonts w:ascii="Helvetica Neue" w:hAnsi="Helvetica Neue"/>
          <w:color w:val="000000"/>
          <w:sz w:val="16"/>
          <w:szCs w:val="16"/>
        </w:rPr>
        <w:br/>
      </w:r>
      <w:r>
        <w:rPr>
          <w:rFonts w:ascii="Helvetica Neue" w:hAnsi="Helvetica Neue"/>
          <w:color w:val="000000"/>
          <w:sz w:val="16"/>
          <w:szCs w:val="16"/>
        </w:rPr>
        <w:br/>
      </w:r>
      <w:hyperlink r:id="rId56" w:tgtFrame="_blank" w:history="1">
        <w:r>
          <w:rPr>
            <w:rStyle w:val="a6"/>
            <w:rFonts w:ascii="Helvetica Neue" w:hAnsi="Helvetica Neue"/>
            <w:color w:val="155FAA"/>
            <w:sz w:val="16"/>
            <w:szCs w:val="16"/>
            <w:shd w:val="clear" w:color="auto" w:fill="FFFFFF"/>
          </w:rPr>
          <w:t>EOS</w:t>
        </w:r>
        <w:r>
          <w:rPr>
            <w:rStyle w:val="a6"/>
            <w:rFonts w:ascii="Helvetica Neue" w:hAnsi="Helvetica Neue"/>
            <w:color w:val="155FAA"/>
            <w:sz w:val="16"/>
            <w:szCs w:val="16"/>
            <w:shd w:val="clear" w:color="auto" w:fill="FFFFFF"/>
          </w:rPr>
          <w:t>映射操作流程视频</w:t>
        </w:r>
      </w:hyperlink>
      <w:r>
        <w:rPr>
          <w:rFonts w:ascii="Helvetica Neue" w:hAnsi="Helvetica Neue"/>
          <w:color w:val="000000"/>
          <w:sz w:val="16"/>
          <w:szCs w:val="16"/>
        </w:rPr>
        <w:br/>
      </w:r>
      <w:r>
        <w:rPr>
          <w:rFonts w:ascii="Helvetica Neue" w:hAnsi="Helvetica Neue"/>
          <w:color w:val="000000"/>
          <w:sz w:val="16"/>
          <w:szCs w:val="16"/>
        </w:rPr>
        <w:br/>
      </w:r>
      <w:r>
        <w:rPr>
          <w:rStyle w:val="affb"/>
          <w:rFonts w:ascii="Helvetica Neue" w:hAnsi="Helvetica Neue"/>
          <w:color w:val="333333"/>
          <w:sz w:val="16"/>
          <w:szCs w:val="16"/>
          <w:shd w:val="clear" w:color="auto" w:fill="FFFFFF"/>
        </w:rPr>
        <w:t>EOS</w:t>
      </w:r>
      <w:r>
        <w:rPr>
          <w:rStyle w:val="affb"/>
          <w:rFonts w:ascii="Helvetica Neue" w:hAnsi="Helvetica Neue"/>
          <w:color w:val="333333"/>
          <w:sz w:val="16"/>
          <w:szCs w:val="16"/>
          <w:shd w:val="clear" w:color="auto" w:fill="FFFFFF"/>
        </w:rPr>
        <w:t>深度分析</w:t>
      </w:r>
      <w:r>
        <w:rPr>
          <w:rFonts w:ascii="Helvetica Neue" w:hAnsi="Helvetica Neue"/>
          <w:color w:val="000000"/>
          <w:sz w:val="16"/>
          <w:szCs w:val="16"/>
        </w:rPr>
        <w:br/>
      </w:r>
      <w:r>
        <w:rPr>
          <w:rFonts w:ascii="Helvetica Neue" w:hAnsi="Helvetica Neue"/>
          <w:color w:val="000000"/>
          <w:sz w:val="16"/>
          <w:szCs w:val="16"/>
        </w:rPr>
        <w:br/>
      </w:r>
      <w:hyperlink r:id="rId57" w:tgtFrame="_blank" w:history="1">
        <w:r>
          <w:rPr>
            <w:rStyle w:val="a6"/>
            <w:rFonts w:ascii="Helvetica Neue" w:hAnsi="Helvetica Neue"/>
            <w:color w:val="155FAA"/>
            <w:sz w:val="16"/>
            <w:szCs w:val="16"/>
            <w:shd w:val="clear" w:color="auto" w:fill="FFFFFF"/>
          </w:rPr>
          <w:t>关于</w:t>
        </w:r>
        <w:r>
          <w:rPr>
            <w:rStyle w:val="a6"/>
            <w:rFonts w:ascii="Helvetica Neue" w:hAnsi="Helvetica Neue"/>
            <w:color w:val="155FAA"/>
            <w:sz w:val="16"/>
            <w:szCs w:val="16"/>
            <w:shd w:val="clear" w:color="auto" w:fill="FFFFFF"/>
          </w:rPr>
          <w:t>EOS</w:t>
        </w:r>
        <w:r>
          <w:rPr>
            <w:rStyle w:val="a6"/>
            <w:rFonts w:ascii="Helvetica Neue" w:hAnsi="Helvetica Neue"/>
            <w:color w:val="155FAA"/>
            <w:sz w:val="16"/>
            <w:szCs w:val="16"/>
            <w:shd w:val="clear" w:color="auto" w:fill="FFFFFF"/>
          </w:rPr>
          <w:t>的信息介绍</w:t>
        </w:r>
      </w:hyperlink>
      <w:r>
        <w:rPr>
          <w:rFonts w:ascii="Helvetica Neue" w:hAnsi="Helvetica Neue"/>
          <w:color w:val="000000"/>
          <w:sz w:val="16"/>
          <w:szCs w:val="16"/>
        </w:rPr>
        <w:br/>
      </w:r>
      <w:r>
        <w:rPr>
          <w:rFonts w:ascii="Helvetica Neue" w:hAnsi="Helvetica Neue"/>
          <w:color w:val="000000"/>
          <w:sz w:val="16"/>
          <w:szCs w:val="16"/>
        </w:rPr>
        <w:br/>
      </w:r>
      <w:hyperlink r:id="rId58" w:tgtFrame="_blank" w:history="1">
        <w:r>
          <w:rPr>
            <w:rStyle w:val="a6"/>
            <w:rFonts w:ascii="Helvetica Neue" w:hAnsi="Helvetica Neue"/>
            <w:color w:val="155FAA"/>
            <w:sz w:val="16"/>
            <w:szCs w:val="16"/>
            <w:shd w:val="clear" w:color="auto" w:fill="FFFFFF"/>
          </w:rPr>
          <w:t>简明的对比下</w:t>
        </w:r>
        <w:r>
          <w:rPr>
            <w:rStyle w:val="a6"/>
            <w:rFonts w:ascii="Helvetica Neue" w:hAnsi="Helvetica Neue"/>
            <w:color w:val="155FAA"/>
            <w:sz w:val="16"/>
            <w:szCs w:val="16"/>
            <w:shd w:val="clear" w:color="auto" w:fill="FFFFFF"/>
          </w:rPr>
          <w:t>EOS</w:t>
        </w:r>
        <w:r>
          <w:rPr>
            <w:rStyle w:val="a6"/>
            <w:rFonts w:ascii="Helvetica Neue" w:hAnsi="Helvetica Neue"/>
            <w:color w:val="155FAA"/>
            <w:sz w:val="16"/>
            <w:szCs w:val="16"/>
            <w:shd w:val="clear" w:color="auto" w:fill="FFFFFF"/>
          </w:rPr>
          <w:t>与以太坊</w:t>
        </w:r>
      </w:hyperlink>
      <w:r>
        <w:rPr>
          <w:rFonts w:ascii="Helvetica Neue" w:hAnsi="Helvetica Neue"/>
          <w:color w:val="000000"/>
          <w:sz w:val="16"/>
          <w:szCs w:val="16"/>
        </w:rPr>
        <w:br/>
      </w:r>
      <w:r>
        <w:rPr>
          <w:rFonts w:ascii="Helvetica Neue" w:hAnsi="Helvetica Neue"/>
          <w:color w:val="000000"/>
          <w:sz w:val="16"/>
          <w:szCs w:val="16"/>
        </w:rPr>
        <w:br/>
      </w:r>
      <w:hyperlink r:id="rId59" w:tgtFrame="_blank" w:history="1">
        <w:r>
          <w:rPr>
            <w:rStyle w:val="a6"/>
            <w:rFonts w:ascii="Helvetica Neue" w:hAnsi="Helvetica Neue"/>
            <w:color w:val="155FAA"/>
            <w:sz w:val="16"/>
            <w:szCs w:val="16"/>
            <w:shd w:val="clear" w:color="auto" w:fill="FFFFFF"/>
          </w:rPr>
          <w:t>ETH</w:t>
        </w:r>
        <w:r>
          <w:rPr>
            <w:rStyle w:val="a6"/>
            <w:rFonts w:ascii="Helvetica Neue" w:hAnsi="Helvetica Neue"/>
            <w:color w:val="155FAA"/>
            <w:sz w:val="16"/>
            <w:szCs w:val="16"/>
            <w:shd w:val="clear" w:color="auto" w:fill="FFFFFF"/>
          </w:rPr>
          <w:t>再度</w:t>
        </w:r>
        <w:r>
          <w:rPr>
            <w:rStyle w:val="a6"/>
            <w:rFonts w:ascii="Helvetica Neue" w:hAnsi="Helvetica Neue"/>
            <w:color w:val="155FAA"/>
            <w:sz w:val="16"/>
            <w:szCs w:val="16"/>
            <w:shd w:val="clear" w:color="auto" w:fill="FFFFFF"/>
          </w:rPr>
          <w:t>VS EOS</w:t>
        </w:r>
      </w:hyperlink>
      <w:r>
        <w:rPr>
          <w:rFonts w:ascii="Helvetica Neue" w:hAnsi="Helvetica Neue"/>
          <w:color w:val="000000"/>
          <w:sz w:val="16"/>
          <w:szCs w:val="16"/>
        </w:rPr>
        <w:br/>
      </w:r>
      <w:r>
        <w:rPr>
          <w:rFonts w:ascii="Helvetica Neue" w:hAnsi="Helvetica Neue"/>
          <w:color w:val="000000"/>
          <w:sz w:val="16"/>
          <w:szCs w:val="16"/>
        </w:rPr>
        <w:br/>
      </w:r>
      <w:hyperlink r:id="rId60" w:tgtFrame="_blank" w:history="1">
        <w:r>
          <w:rPr>
            <w:rStyle w:val="a6"/>
            <w:rFonts w:ascii="Helvetica Neue" w:hAnsi="Helvetica Neue"/>
            <w:color w:val="155FAA"/>
            <w:sz w:val="16"/>
            <w:szCs w:val="16"/>
            <w:shd w:val="clear" w:color="auto" w:fill="FFFFFF"/>
          </w:rPr>
          <w:t>EOS</w:t>
        </w:r>
        <w:r>
          <w:rPr>
            <w:rStyle w:val="a6"/>
            <w:rFonts w:ascii="Helvetica Neue" w:hAnsi="Helvetica Neue"/>
            <w:color w:val="155FAA"/>
            <w:sz w:val="16"/>
            <w:szCs w:val="16"/>
            <w:shd w:val="clear" w:color="auto" w:fill="FFFFFF"/>
          </w:rPr>
          <w:t>最权威导读：给你一个精确解析的</w:t>
        </w:r>
        <w:r>
          <w:rPr>
            <w:rStyle w:val="a6"/>
            <w:rFonts w:ascii="Helvetica Neue" w:hAnsi="Helvetica Neue"/>
            <w:color w:val="155FAA"/>
            <w:sz w:val="16"/>
            <w:szCs w:val="16"/>
            <w:shd w:val="clear" w:color="auto" w:fill="FFFFFF"/>
          </w:rPr>
          <w:t>EOS.io</w:t>
        </w:r>
        <w:r>
          <w:rPr>
            <w:rStyle w:val="a6"/>
            <w:rFonts w:ascii="Helvetica Neue" w:hAnsi="Helvetica Neue"/>
            <w:color w:val="155FAA"/>
            <w:sz w:val="16"/>
            <w:szCs w:val="16"/>
            <w:shd w:val="clear" w:color="auto" w:fill="FFFFFF"/>
          </w:rPr>
          <w:t>与</w:t>
        </w:r>
        <w:r>
          <w:rPr>
            <w:rStyle w:val="a6"/>
            <w:rFonts w:ascii="Helvetica Neue" w:hAnsi="Helvetica Neue"/>
            <w:color w:val="155FAA"/>
            <w:sz w:val="16"/>
            <w:szCs w:val="16"/>
            <w:shd w:val="clear" w:color="auto" w:fill="FFFFFF"/>
          </w:rPr>
          <w:t>Block.one</w:t>
        </w:r>
      </w:hyperlink>
      <w:r>
        <w:rPr>
          <w:rFonts w:ascii="Helvetica Neue" w:hAnsi="Helvetica Neue"/>
          <w:color w:val="000000"/>
          <w:sz w:val="16"/>
          <w:szCs w:val="16"/>
        </w:rPr>
        <w:br/>
      </w:r>
      <w:r>
        <w:rPr>
          <w:rFonts w:ascii="Helvetica Neue" w:hAnsi="Helvetica Neue"/>
          <w:color w:val="000000"/>
          <w:sz w:val="16"/>
          <w:szCs w:val="16"/>
          <w:shd w:val="clear" w:color="auto" w:fill="FFFFFF"/>
        </w:rPr>
        <w:t> </w:t>
      </w:r>
      <w:r>
        <w:rPr>
          <w:rFonts w:ascii="Helvetica Neue" w:hAnsi="Helvetica Neue"/>
          <w:color w:val="000000"/>
          <w:sz w:val="16"/>
          <w:szCs w:val="16"/>
        </w:rPr>
        <w:br/>
      </w:r>
      <w:hyperlink r:id="rId61" w:tgtFrame="_blank" w:history="1">
        <w:r>
          <w:rPr>
            <w:rStyle w:val="a6"/>
            <w:rFonts w:ascii="Helvetica Neue" w:hAnsi="Helvetica Neue"/>
            <w:color w:val="155FAA"/>
            <w:sz w:val="16"/>
            <w:szCs w:val="16"/>
            <w:shd w:val="clear" w:color="auto" w:fill="FFFFFF"/>
          </w:rPr>
          <w:t>BM</w:t>
        </w:r>
        <w:r>
          <w:rPr>
            <w:rStyle w:val="a6"/>
            <w:rFonts w:ascii="Helvetica Neue" w:hAnsi="Helvetica Neue"/>
            <w:color w:val="155FAA"/>
            <w:sz w:val="16"/>
            <w:szCs w:val="16"/>
            <w:shd w:val="clear" w:color="auto" w:fill="FFFFFF"/>
          </w:rPr>
          <w:t>：</w:t>
        </w:r>
        <w:r>
          <w:rPr>
            <w:rStyle w:val="a6"/>
            <w:rFonts w:ascii="Helvetica Neue" w:hAnsi="Helvetica Neue"/>
            <w:color w:val="155FAA"/>
            <w:sz w:val="16"/>
            <w:szCs w:val="16"/>
            <w:shd w:val="clear" w:color="auto" w:fill="FFFFFF"/>
          </w:rPr>
          <w:t>EOS</w:t>
        </w:r>
        <w:r>
          <w:rPr>
            <w:rStyle w:val="a6"/>
            <w:rFonts w:ascii="Helvetica Neue" w:hAnsi="Helvetica Neue"/>
            <w:color w:val="155FAA"/>
            <w:sz w:val="16"/>
            <w:szCs w:val="16"/>
            <w:shd w:val="clear" w:color="auto" w:fill="FFFFFF"/>
          </w:rPr>
          <w:t>比比特币以太坊更去中心化</w:t>
        </w:r>
      </w:hyperlink>
      <w:r>
        <w:rPr>
          <w:rFonts w:ascii="Helvetica Neue" w:hAnsi="Helvetica Neue"/>
          <w:color w:val="000000"/>
          <w:sz w:val="16"/>
          <w:szCs w:val="16"/>
        </w:rPr>
        <w:br/>
      </w:r>
      <w:r>
        <w:rPr>
          <w:rFonts w:ascii="Helvetica Neue" w:hAnsi="Helvetica Neue"/>
          <w:color w:val="000000"/>
          <w:sz w:val="16"/>
          <w:szCs w:val="16"/>
        </w:rPr>
        <w:br/>
      </w:r>
      <w:hyperlink r:id="rId62" w:tgtFrame="_blank" w:history="1">
        <w:r>
          <w:rPr>
            <w:rStyle w:val="a6"/>
            <w:rFonts w:ascii="Helvetica Neue" w:hAnsi="Helvetica Neue"/>
            <w:color w:val="155FAA"/>
            <w:sz w:val="16"/>
            <w:szCs w:val="16"/>
            <w:shd w:val="clear" w:color="auto" w:fill="FFFFFF"/>
          </w:rPr>
          <w:t>为什么</w:t>
        </w:r>
        <w:r>
          <w:rPr>
            <w:rStyle w:val="a6"/>
            <w:rFonts w:ascii="Helvetica Neue" w:hAnsi="Helvetica Neue"/>
            <w:color w:val="155FAA"/>
            <w:sz w:val="16"/>
            <w:szCs w:val="16"/>
            <w:shd w:val="clear" w:color="auto" w:fill="FFFFFF"/>
          </w:rPr>
          <w:t>EOS</w:t>
        </w:r>
        <w:r>
          <w:rPr>
            <w:rStyle w:val="a6"/>
            <w:rFonts w:ascii="Helvetica Neue" w:hAnsi="Helvetica Neue"/>
            <w:color w:val="155FAA"/>
            <w:sz w:val="16"/>
            <w:szCs w:val="16"/>
            <w:shd w:val="clear" w:color="auto" w:fill="FFFFFF"/>
          </w:rPr>
          <w:t>的代币销售期长达一年？</w:t>
        </w:r>
      </w:hyperlink>
      <w:r>
        <w:rPr>
          <w:rFonts w:ascii="Helvetica Neue" w:hAnsi="Helvetica Neue"/>
          <w:color w:val="000000"/>
          <w:sz w:val="16"/>
          <w:szCs w:val="16"/>
        </w:rPr>
        <w:br/>
      </w:r>
      <w:r>
        <w:rPr>
          <w:rFonts w:ascii="Helvetica Neue" w:hAnsi="Helvetica Neue"/>
          <w:color w:val="000000"/>
          <w:sz w:val="16"/>
          <w:szCs w:val="16"/>
        </w:rPr>
        <w:br/>
      </w:r>
      <w:hyperlink r:id="rId63" w:tgtFrame="_blank" w:history="1">
        <w:r>
          <w:rPr>
            <w:rStyle w:val="a6"/>
            <w:rFonts w:ascii="Helvetica Neue" w:hAnsi="Helvetica Neue"/>
            <w:color w:val="155FAA"/>
            <w:sz w:val="16"/>
            <w:szCs w:val="16"/>
            <w:shd w:val="clear" w:color="auto" w:fill="FFFFFF"/>
          </w:rPr>
          <w:t>如何检查</w:t>
        </w:r>
        <w:r>
          <w:rPr>
            <w:rStyle w:val="a6"/>
            <w:rFonts w:ascii="Helvetica Neue" w:hAnsi="Helvetica Neue"/>
            <w:color w:val="155FAA"/>
            <w:sz w:val="16"/>
            <w:szCs w:val="16"/>
            <w:shd w:val="clear" w:color="auto" w:fill="FFFFFF"/>
          </w:rPr>
          <w:t>EOS</w:t>
        </w:r>
        <w:r>
          <w:rPr>
            <w:rStyle w:val="a6"/>
            <w:rFonts w:ascii="Helvetica Neue" w:hAnsi="Helvetica Neue"/>
            <w:color w:val="155FAA"/>
            <w:sz w:val="16"/>
            <w:szCs w:val="16"/>
            <w:shd w:val="clear" w:color="auto" w:fill="FFFFFF"/>
          </w:rPr>
          <w:t>公钥注册是否成功</w:t>
        </w:r>
      </w:hyperlink>
      <w:r>
        <w:rPr>
          <w:rFonts w:ascii="Helvetica Neue" w:hAnsi="Helvetica Neue"/>
          <w:color w:val="000000"/>
          <w:sz w:val="16"/>
          <w:szCs w:val="16"/>
        </w:rPr>
        <w:br/>
      </w:r>
      <w:r>
        <w:rPr>
          <w:rFonts w:ascii="Helvetica Neue" w:hAnsi="Helvetica Neue"/>
          <w:color w:val="000000"/>
          <w:sz w:val="16"/>
          <w:szCs w:val="16"/>
        </w:rPr>
        <w:br/>
      </w:r>
      <w:hyperlink r:id="rId64" w:tgtFrame="_blank" w:history="1">
        <w:r>
          <w:rPr>
            <w:rStyle w:val="a6"/>
            <w:rFonts w:ascii="Helvetica Neue" w:hAnsi="Helvetica Neue"/>
            <w:color w:val="155FAA"/>
            <w:sz w:val="16"/>
            <w:szCs w:val="16"/>
            <w:shd w:val="clear" w:color="auto" w:fill="FFFFFF"/>
          </w:rPr>
          <w:t>如何生成以及注册</w:t>
        </w:r>
        <w:r>
          <w:rPr>
            <w:rStyle w:val="a6"/>
            <w:rFonts w:ascii="Helvetica Neue" w:hAnsi="Helvetica Neue"/>
            <w:color w:val="155FAA"/>
            <w:sz w:val="16"/>
            <w:szCs w:val="16"/>
            <w:shd w:val="clear" w:color="auto" w:fill="FFFFFF"/>
          </w:rPr>
          <w:t>EOS</w:t>
        </w:r>
        <w:r>
          <w:rPr>
            <w:rStyle w:val="a6"/>
            <w:rFonts w:ascii="Helvetica Neue" w:hAnsi="Helvetica Neue"/>
            <w:color w:val="155FAA"/>
            <w:sz w:val="16"/>
            <w:szCs w:val="16"/>
            <w:shd w:val="clear" w:color="auto" w:fill="FFFFFF"/>
          </w:rPr>
          <w:t>公钥</w:t>
        </w:r>
      </w:hyperlink>
      <w:r>
        <w:rPr>
          <w:rFonts w:ascii="Helvetica Neue" w:hAnsi="Helvetica Neue"/>
          <w:color w:val="000000"/>
          <w:sz w:val="16"/>
          <w:szCs w:val="16"/>
        </w:rPr>
        <w:br/>
      </w:r>
      <w:r>
        <w:rPr>
          <w:rFonts w:ascii="Helvetica Neue" w:hAnsi="Helvetica Neue"/>
          <w:color w:val="000000"/>
          <w:sz w:val="16"/>
          <w:szCs w:val="16"/>
        </w:rPr>
        <w:br/>
      </w:r>
      <w:r>
        <w:rPr>
          <w:rStyle w:val="affb"/>
          <w:rFonts w:ascii="Helvetica Neue" w:hAnsi="Helvetica Neue"/>
          <w:color w:val="333333"/>
          <w:sz w:val="16"/>
          <w:szCs w:val="16"/>
          <w:shd w:val="clear" w:color="auto" w:fill="FFFFFF"/>
        </w:rPr>
        <w:t>官方资料</w:t>
      </w:r>
      <w:r>
        <w:rPr>
          <w:rFonts w:ascii="Helvetica Neue" w:hAnsi="Helvetica Neue"/>
          <w:color w:val="000000"/>
          <w:sz w:val="16"/>
          <w:szCs w:val="16"/>
        </w:rPr>
        <w:br/>
      </w:r>
      <w:r>
        <w:rPr>
          <w:rFonts w:ascii="Helvetica Neue" w:hAnsi="Helvetica Neue"/>
          <w:color w:val="000000"/>
          <w:sz w:val="16"/>
          <w:szCs w:val="16"/>
        </w:rPr>
        <w:br/>
      </w:r>
      <w:hyperlink r:id="rId65" w:tgtFrame="_blank" w:history="1">
        <w:r>
          <w:rPr>
            <w:rStyle w:val="a6"/>
            <w:rFonts w:ascii="Helvetica Neue" w:hAnsi="Helvetica Neue"/>
            <w:color w:val="155FAA"/>
            <w:sz w:val="16"/>
            <w:szCs w:val="16"/>
            <w:shd w:val="clear" w:color="auto" w:fill="FFFFFF"/>
          </w:rPr>
          <w:t>EOS</w:t>
        </w:r>
        <w:r>
          <w:rPr>
            <w:rStyle w:val="a6"/>
            <w:rFonts w:ascii="Helvetica Neue" w:hAnsi="Helvetica Neue"/>
            <w:color w:val="155FAA"/>
            <w:sz w:val="16"/>
            <w:szCs w:val="16"/>
            <w:shd w:val="clear" w:color="auto" w:fill="FFFFFF"/>
          </w:rPr>
          <w:t>官网</w:t>
        </w:r>
      </w:hyperlink>
      <w:r>
        <w:rPr>
          <w:rFonts w:ascii="Helvetica Neue" w:hAnsi="Helvetica Neue"/>
          <w:color w:val="000000"/>
          <w:sz w:val="16"/>
          <w:szCs w:val="16"/>
        </w:rPr>
        <w:br/>
      </w:r>
      <w:r>
        <w:rPr>
          <w:rFonts w:ascii="Helvetica Neue" w:hAnsi="Helvetica Neue"/>
          <w:color w:val="000000"/>
          <w:sz w:val="16"/>
          <w:szCs w:val="16"/>
        </w:rPr>
        <w:br/>
      </w:r>
      <w:hyperlink r:id="rId66" w:tgtFrame="_blank" w:history="1">
        <w:r>
          <w:rPr>
            <w:rStyle w:val="a6"/>
            <w:rFonts w:ascii="Helvetica Neue" w:hAnsi="Helvetica Neue"/>
            <w:color w:val="155FAA"/>
            <w:sz w:val="16"/>
            <w:szCs w:val="16"/>
            <w:shd w:val="clear" w:color="auto" w:fill="FFFFFF"/>
          </w:rPr>
          <w:t>blockone</w:t>
        </w:r>
        <w:r>
          <w:rPr>
            <w:rStyle w:val="a6"/>
            <w:rFonts w:ascii="Helvetica Neue" w:hAnsi="Helvetica Neue"/>
            <w:color w:val="155FAA"/>
            <w:sz w:val="16"/>
            <w:szCs w:val="16"/>
            <w:shd w:val="clear" w:color="auto" w:fill="FFFFFF"/>
          </w:rPr>
          <w:t>官网</w:t>
        </w:r>
      </w:hyperlink>
      <w:r>
        <w:rPr>
          <w:rFonts w:ascii="Helvetica Neue" w:hAnsi="Helvetica Neue"/>
          <w:color w:val="000000"/>
          <w:sz w:val="16"/>
          <w:szCs w:val="16"/>
        </w:rPr>
        <w:br/>
      </w:r>
      <w:r>
        <w:rPr>
          <w:rFonts w:ascii="Helvetica Neue" w:hAnsi="Helvetica Neue"/>
          <w:color w:val="000000"/>
          <w:sz w:val="16"/>
          <w:szCs w:val="16"/>
        </w:rPr>
        <w:br/>
      </w:r>
      <w:hyperlink r:id="rId67" w:tgtFrame="_blank" w:history="1">
        <w:r>
          <w:rPr>
            <w:rStyle w:val="a6"/>
            <w:rFonts w:ascii="Helvetica Neue" w:hAnsi="Helvetica Neue"/>
            <w:color w:val="155FAA"/>
            <w:sz w:val="16"/>
            <w:szCs w:val="16"/>
            <w:shd w:val="clear" w:color="auto" w:fill="FFFFFF"/>
          </w:rPr>
          <w:t>EOSIO</w:t>
        </w:r>
        <w:r>
          <w:rPr>
            <w:rStyle w:val="a6"/>
            <w:rFonts w:ascii="Helvetica Neue" w:hAnsi="Helvetica Neue"/>
            <w:color w:val="155FAA"/>
            <w:sz w:val="16"/>
            <w:szCs w:val="16"/>
            <w:shd w:val="clear" w:color="auto" w:fill="FFFFFF"/>
          </w:rPr>
          <w:t>项目源代码</w:t>
        </w:r>
      </w:hyperlink>
      <w:r>
        <w:rPr>
          <w:rFonts w:ascii="Helvetica Neue" w:hAnsi="Helvetica Neue"/>
          <w:color w:val="000000"/>
          <w:sz w:val="16"/>
          <w:szCs w:val="16"/>
        </w:rPr>
        <w:br/>
      </w:r>
      <w:r>
        <w:rPr>
          <w:rFonts w:ascii="Helvetica Neue" w:hAnsi="Helvetica Neue"/>
          <w:color w:val="000000"/>
          <w:sz w:val="16"/>
          <w:szCs w:val="16"/>
        </w:rPr>
        <w:lastRenderedPageBreak/>
        <w:br/>
      </w:r>
      <w:hyperlink r:id="rId68" w:tgtFrame="_blank" w:history="1">
        <w:r>
          <w:rPr>
            <w:rStyle w:val="a6"/>
            <w:rFonts w:ascii="Helvetica Neue" w:hAnsi="Helvetica Neue"/>
            <w:color w:val="155FAA"/>
            <w:sz w:val="16"/>
            <w:szCs w:val="16"/>
            <w:shd w:val="clear" w:color="auto" w:fill="FFFFFF"/>
          </w:rPr>
          <w:t>EOS</w:t>
        </w:r>
        <w:r>
          <w:rPr>
            <w:rStyle w:val="a6"/>
            <w:rFonts w:ascii="Helvetica Neue" w:hAnsi="Helvetica Neue"/>
            <w:color w:val="155FAA"/>
            <w:sz w:val="16"/>
            <w:szCs w:val="16"/>
            <w:shd w:val="clear" w:color="auto" w:fill="FFFFFF"/>
          </w:rPr>
          <w:t>中文白皮书对译</w:t>
        </w:r>
      </w:hyperlink>
      <w:r>
        <w:rPr>
          <w:rFonts w:ascii="Helvetica Neue" w:hAnsi="Helvetica Neue"/>
          <w:color w:val="000000"/>
          <w:sz w:val="16"/>
          <w:szCs w:val="16"/>
        </w:rPr>
        <w:br/>
      </w:r>
      <w:r>
        <w:rPr>
          <w:rFonts w:ascii="Helvetica Neue" w:hAnsi="Helvetica Neue"/>
          <w:color w:val="000000"/>
          <w:sz w:val="16"/>
          <w:szCs w:val="16"/>
        </w:rPr>
        <w:br/>
      </w:r>
      <w:hyperlink r:id="rId69" w:tgtFrame="_blank" w:history="1">
        <w:r>
          <w:rPr>
            <w:rStyle w:val="a6"/>
            <w:rFonts w:ascii="Helvetica Neue" w:hAnsi="Helvetica Neue"/>
            <w:color w:val="155FAA"/>
            <w:sz w:val="16"/>
            <w:szCs w:val="16"/>
            <w:shd w:val="clear" w:color="auto" w:fill="FFFFFF"/>
          </w:rPr>
          <w:t>EOS</w:t>
        </w:r>
        <w:r>
          <w:rPr>
            <w:rStyle w:val="a6"/>
            <w:rFonts w:ascii="Helvetica Neue" w:hAnsi="Helvetica Neue"/>
            <w:color w:val="155FAA"/>
            <w:sz w:val="16"/>
            <w:szCs w:val="16"/>
            <w:shd w:val="clear" w:color="auto" w:fill="FFFFFF"/>
          </w:rPr>
          <w:t>英文白皮书</w:t>
        </w:r>
      </w:hyperlink>
      <w:r>
        <w:rPr>
          <w:rFonts w:ascii="Helvetica Neue" w:hAnsi="Helvetica Neue"/>
          <w:color w:val="000000"/>
          <w:sz w:val="16"/>
          <w:szCs w:val="16"/>
        </w:rPr>
        <w:br/>
      </w:r>
      <w:r>
        <w:rPr>
          <w:rFonts w:ascii="Helvetica Neue" w:hAnsi="Helvetica Neue"/>
          <w:color w:val="000000"/>
          <w:sz w:val="16"/>
          <w:szCs w:val="16"/>
        </w:rPr>
        <w:br/>
      </w:r>
      <w:r>
        <w:rPr>
          <w:rStyle w:val="affb"/>
          <w:rFonts w:ascii="Helvetica Neue" w:hAnsi="Helvetica Neue"/>
          <w:color w:val="333333"/>
          <w:sz w:val="16"/>
          <w:szCs w:val="16"/>
          <w:shd w:val="clear" w:color="auto" w:fill="FFFFFF"/>
        </w:rPr>
        <w:t>博客</w:t>
      </w:r>
      <w:r>
        <w:rPr>
          <w:rStyle w:val="affb"/>
          <w:rFonts w:ascii="Helvetica Neue" w:hAnsi="Helvetica Neue"/>
          <w:color w:val="333333"/>
          <w:sz w:val="16"/>
          <w:szCs w:val="16"/>
          <w:shd w:val="clear" w:color="auto" w:fill="FFFFFF"/>
        </w:rPr>
        <w:t>:</w:t>
      </w:r>
      <w:r>
        <w:rPr>
          <w:rFonts w:ascii="Helvetica Neue" w:hAnsi="Helvetica Neue"/>
          <w:color w:val="000000"/>
          <w:sz w:val="16"/>
          <w:szCs w:val="16"/>
        </w:rPr>
        <w:br/>
      </w:r>
      <w:r>
        <w:rPr>
          <w:rFonts w:ascii="Helvetica Neue" w:hAnsi="Helvetica Neue"/>
          <w:color w:val="000000"/>
          <w:sz w:val="16"/>
          <w:szCs w:val="16"/>
        </w:rPr>
        <w:br/>
      </w:r>
      <w:hyperlink r:id="rId70" w:tgtFrame="_blank" w:history="1">
        <w:r>
          <w:rPr>
            <w:rStyle w:val="a6"/>
            <w:rFonts w:ascii="Helvetica Neue" w:hAnsi="Helvetica Neue"/>
            <w:color w:val="155FAA"/>
            <w:sz w:val="16"/>
            <w:szCs w:val="16"/>
            <w:shd w:val="clear" w:color="auto" w:fill="FFFFFF"/>
          </w:rPr>
          <w:t xml:space="preserve">EOS </w:t>
        </w:r>
        <w:r>
          <w:rPr>
            <w:rStyle w:val="a6"/>
            <w:rFonts w:ascii="Helvetica Neue" w:hAnsi="Helvetica Neue"/>
            <w:color w:val="155FAA"/>
            <w:sz w:val="16"/>
            <w:szCs w:val="16"/>
            <w:shd w:val="clear" w:color="auto" w:fill="FFFFFF"/>
          </w:rPr>
          <w:t>的</w:t>
        </w:r>
        <w:r>
          <w:rPr>
            <w:rStyle w:val="a6"/>
            <w:rFonts w:ascii="Helvetica Neue" w:hAnsi="Helvetica Neue"/>
            <w:color w:val="155FAA"/>
            <w:sz w:val="16"/>
            <w:szCs w:val="16"/>
            <w:shd w:val="clear" w:color="auto" w:fill="FFFFFF"/>
          </w:rPr>
          <w:t>Steemit</w:t>
        </w:r>
        <w:r>
          <w:rPr>
            <w:rStyle w:val="a6"/>
            <w:rFonts w:ascii="Helvetica Neue" w:hAnsi="Helvetica Neue"/>
            <w:color w:val="155FAA"/>
            <w:sz w:val="16"/>
            <w:szCs w:val="16"/>
            <w:shd w:val="clear" w:color="auto" w:fill="FFFFFF"/>
          </w:rPr>
          <w:t>博客</w:t>
        </w:r>
      </w:hyperlink>
      <w:r>
        <w:rPr>
          <w:rFonts w:ascii="Helvetica Neue" w:hAnsi="Helvetica Neue"/>
          <w:color w:val="000000"/>
          <w:sz w:val="16"/>
          <w:szCs w:val="16"/>
        </w:rPr>
        <w:br/>
      </w:r>
      <w:r>
        <w:rPr>
          <w:rFonts w:ascii="Helvetica Neue" w:hAnsi="Helvetica Neue"/>
          <w:color w:val="000000"/>
          <w:sz w:val="16"/>
          <w:szCs w:val="16"/>
        </w:rPr>
        <w:br/>
      </w:r>
      <w:hyperlink r:id="rId71" w:tgtFrame="_blank" w:history="1">
        <w:r>
          <w:rPr>
            <w:rStyle w:val="a6"/>
            <w:rFonts w:ascii="Helvetica Neue" w:hAnsi="Helvetica Neue"/>
            <w:color w:val="155FAA"/>
            <w:sz w:val="16"/>
            <w:szCs w:val="16"/>
            <w:shd w:val="clear" w:color="auto" w:fill="FFFFFF"/>
          </w:rPr>
          <w:t xml:space="preserve">EOS </w:t>
        </w:r>
        <w:r>
          <w:rPr>
            <w:rStyle w:val="a6"/>
            <w:rFonts w:ascii="Helvetica Neue" w:hAnsi="Helvetica Neue"/>
            <w:color w:val="155FAA"/>
            <w:sz w:val="16"/>
            <w:szCs w:val="16"/>
            <w:shd w:val="clear" w:color="auto" w:fill="FFFFFF"/>
          </w:rPr>
          <w:t>的</w:t>
        </w:r>
        <w:r>
          <w:rPr>
            <w:rStyle w:val="a6"/>
            <w:rFonts w:ascii="Helvetica Neue" w:hAnsi="Helvetica Neue"/>
            <w:color w:val="155FAA"/>
            <w:sz w:val="16"/>
            <w:szCs w:val="16"/>
            <w:shd w:val="clear" w:color="auto" w:fill="FFFFFF"/>
          </w:rPr>
          <w:t>Medium</w:t>
        </w:r>
        <w:r>
          <w:rPr>
            <w:rStyle w:val="a6"/>
            <w:rFonts w:ascii="Helvetica Neue" w:hAnsi="Helvetica Neue"/>
            <w:color w:val="155FAA"/>
            <w:sz w:val="16"/>
            <w:szCs w:val="16"/>
            <w:shd w:val="clear" w:color="auto" w:fill="FFFFFF"/>
          </w:rPr>
          <w:t>博客</w:t>
        </w:r>
      </w:hyperlink>
      <w:r>
        <w:rPr>
          <w:rFonts w:ascii="Helvetica Neue" w:hAnsi="Helvetica Neue"/>
          <w:color w:val="000000"/>
          <w:sz w:val="16"/>
          <w:szCs w:val="16"/>
        </w:rPr>
        <w:br/>
      </w:r>
      <w:r>
        <w:rPr>
          <w:rFonts w:ascii="Helvetica Neue" w:hAnsi="Helvetica Neue"/>
          <w:color w:val="000000"/>
          <w:sz w:val="16"/>
          <w:szCs w:val="16"/>
        </w:rPr>
        <w:br/>
      </w:r>
      <w:r>
        <w:rPr>
          <w:rStyle w:val="affb"/>
          <w:rFonts w:ascii="Helvetica Neue" w:hAnsi="Helvetica Neue"/>
          <w:color w:val="333333"/>
          <w:sz w:val="16"/>
          <w:szCs w:val="16"/>
          <w:shd w:val="clear" w:color="auto" w:fill="FFFFFF"/>
        </w:rPr>
        <w:t>社区</w:t>
      </w:r>
      <w:r>
        <w:rPr>
          <w:rStyle w:val="affb"/>
          <w:rFonts w:ascii="Helvetica Neue" w:hAnsi="Helvetica Neue"/>
          <w:color w:val="333333"/>
          <w:sz w:val="16"/>
          <w:szCs w:val="16"/>
          <w:shd w:val="clear" w:color="auto" w:fill="FFFFFF"/>
        </w:rPr>
        <w:t>:</w:t>
      </w:r>
      <w:r>
        <w:rPr>
          <w:rFonts w:ascii="Helvetica Neue" w:hAnsi="Helvetica Neue"/>
          <w:color w:val="000000"/>
          <w:sz w:val="16"/>
          <w:szCs w:val="16"/>
        </w:rPr>
        <w:br/>
      </w:r>
      <w:r>
        <w:rPr>
          <w:rFonts w:ascii="Helvetica Neue" w:hAnsi="Helvetica Neue"/>
          <w:color w:val="000000"/>
          <w:sz w:val="16"/>
          <w:szCs w:val="16"/>
        </w:rPr>
        <w:br/>
      </w:r>
      <w:hyperlink r:id="rId72" w:anchor="latest" w:tgtFrame="_blank" w:history="1">
        <w:r>
          <w:rPr>
            <w:rStyle w:val="a6"/>
            <w:rFonts w:ascii="Helvetica Neue" w:hAnsi="Helvetica Neue"/>
            <w:color w:val="155FAA"/>
            <w:sz w:val="16"/>
            <w:szCs w:val="16"/>
            <w:shd w:val="clear" w:color="auto" w:fill="FFFFFF"/>
          </w:rPr>
          <w:t>EOS Go</w:t>
        </w:r>
        <w:r>
          <w:rPr>
            <w:rStyle w:val="a6"/>
            <w:rFonts w:ascii="Helvetica Neue" w:hAnsi="Helvetica Neue"/>
            <w:color w:val="155FAA"/>
            <w:sz w:val="16"/>
            <w:szCs w:val="16"/>
            <w:shd w:val="clear" w:color="auto" w:fill="FFFFFF"/>
          </w:rPr>
          <w:t>社区</w:t>
        </w:r>
      </w:hyperlink>
      <w:r>
        <w:rPr>
          <w:rFonts w:ascii="Helvetica Neue" w:hAnsi="Helvetica Neue"/>
          <w:color w:val="000000"/>
          <w:sz w:val="16"/>
          <w:szCs w:val="16"/>
        </w:rPr>
        <w:br/>
      </w:r>
      <w:r>
        <w:rPr>
          <w:rFonts w:ascii="Helvetica Neue" w:hAnsi="Helvetica Neue"/>
          <w:color w:val="000000"/>
          <w:sz w:val="16"/>
          <w:szCs w:val="16"/>
        </w:rPr>
        <w:br/>
      </w:r>
      <w:hyperlink r:id="rId73" w:tgtFrame="_blank" w:history="1">
        <w:r>
          <w:rPr>
            <w:rStyle w:val="a6"/>
            <w:rFonts w:ascii="Helvetica Neue" w:hAnsi="Helvetica Neue"/>
            <w:color w:val="155FAA"/>
            <w:sz w:val="16"/>
            <w:szCs w:val="16"/>
            <w:shd w:val="clear" w:color="auto" w:fill="FFFFFF"/>
          </w:rPr>
          <w:t>EOS Talk</w:t>
        </w:r>
      </w:hyperlink>
      <w:r>
        <w:rPr>
          <w:rFonts w:ascii="Helvetica Neue" w:hAnsi="Helvetica Neue"/>
          <w:color w:val="000000"/>
          <w:sz w:val="16"/>
          <w:szCs w:val="16"/>
        </w:rPr>
        <w:br/>
      </w:r>
      <w:r>
        <w:rPr>
          <w:rFonts w:ascii="Helvetica Neue" w:hAnsi="Helvetica Neue"/>
          <w:color w:val="000000"/>
          <w:sz w:val="16"/>
          <w:szCs w:val="16"/>
        </w:rPr>
        <w:br/>
      </w:r>
      <w:hyperlink r:id="rId74" w:tgtFrame="_blank" w:history="1">
        <w:r>
          <w:rPr>
            <w:rStyle w:val="a6"/>
            <w:rFonts w:ascii="Helvetica Neue" w:hAnsi="Helvetica Neue"/>
            <w:color w:val="499EF3"/>
            <w:sz w:val="16"/>
            <w:szCs w:val="16"/>
            <w:shd w:val="clear" w:color="auto" w:fill="FFFFFF"/>
          </w:rPr>
          <w:t>币问</w:t>
        </w:r>
        <w:r>
          <w:rPr>
            <w:rStyle w:val="a6"/>
            <w:rFonts w:ascii="Helvetica Neue" w:hAnsi="Helvetica Neue"/>
            <w:color w:val="499EF3"/>
            <w:sz w:val="16"/>
            <w:szCs w:val="16"/>
            <w:shd w:val="clear" w:color="auto" w:fill="FFFFFF"/>
          </w:rPr>
          <w:t>EOS</w:t>
        </w:r>
        <w:r>
          <w:rPr>
            <w:rStyle w:val="a6"/>
            <w:rFonts w:ascii="Helvetica Neue" w:hAnsi="Helvetica Neue"/>
            <w:color w:val="499EF3"/>
            <w:sz w:val="16"/>
            <w:szCs w:val="16"/>
            <w:shd w:val="clear" w:color="auto" w:fill="FFFFFF"/>
          </w:rPr>
          <w:t>专题</w:t>
        </w:r>
      </w:hyperlink>
      <w:r>
        <w:rPr>
          <w:rFonts w:ascii="Helvetica Neue" w:hAnsi="Helvetica Neue"/>
          <w:color w:val="000000"/>
          <w:sz w:val="16"/>
          <w:szCs w:val="16"/>
        </w:rPr>
        <w:br/>
      </w:r>
      <w:r>
        <w:rPr>
          <w:rFonts w:ascii="Helvetica Neue" w:hAnsi="Helvetica Neue"/>
          <w:color w:val="000000"/>
          <w:sz w:val="16"/>
          <w:szCs w:val="16"/>
        </w:rPr>
        <w:br/>
      </w:r>
      <w:hyperlink r:id="rId75" w:anchor="wechat_redirect" w:tgtFrame="_blank" w:history="1">
        <w:r>
          <w:rPr>
            <w:rStyle w:val="a6"/>
            <w:rFonts w:ascii="Helvetica Neue" w:hAnsi="Helvetica Neue"/>
            <w:color w:val="155FAA"/>
            <w:sz w:val="16"/>
            <w:szCs w:val="16"/>
            <w:shd w:val="clear" w:color="auto" w:fill="FFFFFF"/>
          </w:rPr>
          <w:t>Hello EOS</w:t>
        </w:r>
        <w:r>
          <w:rPr>
            <w:rStyle w:val="a6"/>
            <w:rFonts w:ascii="Helvetica Neue" w:hAnsi="Helvetica Neue"/>
            <w:color w:val="155FAA"/>
            <w:sz w:val="16"/>
            <w:szCs w:val="16"/>
            <w:shd w:val="clear" w:color="auto" w:fill="FFFFFF"/>
          </w:rPr>
          <w:t>社区</w:t>
        </w:r>
      </w:hyperlink>
    </w:p>
    <w:p w:rsidR="000C07F2" w:rsidRDefault="0025133E" w:rsidP="000C07F2">
      <w:pPr>
        <w:pStyle w:val="2"/>
      </w:pPr>
      <w:bookmarkStart w:id="28" w:name="_Toc514399660"/>
      <w:r>
        <w:rPr>
          <w:rFonts w:hint="eastAsia"/>
        </w:rPr>
        <w:t>V</w:t>
      </w:r>
      <w:r>
        <w:rPr>
          <w:rFonts w:hint="eastAsia"/>
        </w:rPr>
        <w:t>神的个人经历</w:t>
      </w:r>
      <w:bookmarkEnd w:id="28"/>
    </w:p>
    <w:p w:rsidR="0025133E" w:rsidRDefault="0025133E" w:rsidP="0025133E">
      <w:pPr>
        <w:rPr>
          <w:rFonts w:ascii="Helvetica Neue" w:hAnsi="Helvetica Neue" w:hint="eastAsia"/>
          <w:color w:val="000000"/>
          <w:sz w:val="20"/>
          <w:shd w:val="clear" w:color="auto" w:fill="FFFFFF"/>
        </w:rPr>
      </w:pPr>
      <w:r>
        <w:rPr>
          <w:rFonts w:ascii="Helvetica Neue" w:hAnsi="Helvetica Neue"/>
          <w:color w:val="000000"/>
          <w:sz w:val="20"/>
          <w:shd w:val="clear" w:color="auto" w:fill="FFFFFF"/>
        </w:rPr>
        <w:t>其实</w:t>
      </w:r>
      <w:r>
        <w:rPr>
          <w:rFonts w:ascii="Helvetica Neue" w:hAnsi="Helvetica Neue"/>
          <w:color w:val="000000"/>
          <w:sz w:val="20"/>
          <w:shd w:val="clear" w:color="auto" w:fill="FFFFFF"/>
        </w:rPr>
        <w:t>V</w:t>
      </w:r>
      <w:r>
        <w:rPr>
          <w:rFonts w:ascii="Helvetica Neue" w:hAnsi="Helvetica Neue"/>
          <w:color w:val="000000"/>
          <w:sz w:val="20"/>
          <w:shd w:val="clear" w:color="auto" w:fill="FFFFFF"/>
        </w:rPr>
        <w:t>神之所以会这么牛，与其个人经历与天赋有关，他在计算机方面的经历是这样的；</w:t>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shd w:val="clear" w:color="auto" w:fill="FFFFFF"/>
        </w:rPr>
        <w:t>V</w:t>
      </w:r>
      <w:r>
        <w:rPr>
          <w:rFonts w:ascii="Helvetica Neue" w:hAnsi="Helvetica Neue"/>
          <w:color w:val="000000"/>
          <w:sz w:val="20"/>
          <w:shd w:val="clear" w:color="auto" w:fill="FFFFFF"/>
        </w:rPr>
        <w:t>神是俄罗斯人，</w:t>
      </w:r>
      <w:r>
        <w:rPr>
          <w:rFonts w:ascii="Helvetica Neue" w:hAnsi="Helvetica Neue"/>
          <w:color w:val="000000"/>
          <w:sz w:val="20"/>
          <w:shd w:val="clear" w:color="auto" w:fill="FFFFFF"/>
        </w:rPr>
        <w:t>5</w:t>
      </w:r>
      <w:r>
        <w:rPr>
          <w:rFonts w:ascii="Helvetica Neue" w:hAnsi="Helvetica Neue"/>
          <w:color w:val="000000"/>
          <w:sz w:val="20"/>
          <w:shd w:val="clear" w:color="auto" w:fill="FFFFFF"/>
        </w:rPr>
        <w:t>岁时，父母离婚，</w:t>
      </w:r>
      <w:r>
        <w:rPr>
          <w:rFonts w:ascii="Helvetica Neue" w:hAnsi="Helvetica Neue"/>
          <w:color w:val="000000"/>
          <w:sz w:val="20"/>
          <w:shd w:val="clear" w:color="auto" w:fill="FFFFFF"/>
        </w:rPr>
        <w:t>V</w:t>
      </w:r>
      <w:r>
        <w:rPr>
          <w:rFonts w:ascii="Helvetica Neue" w:hAnsi="Helvetica Neue"/>
          <w:color w:val="000000"/>
          <w:sz w:val="20"/>
          <w:shd w:val="clear" w:color="auto" w:fill="FFFFFF"/>
        </w:rPr>
        <w:t>神随父亲从莫斯科移民加拿大多伦多。懵懂又困惑的他，把更多时间花在离开俄罗斯前一年才得到的那份礼物</w:t>
      </w:r>
      <w:r>
        <w:rPr>
          <w:rFonts w:ascii="Helvetica Neue" w:hAnsi="Helvetica Neue"/>
          <w:color w:val="000000"/>
          <w:sz w:val="20"/>
          <w:shd w:val="clear" w:color="auto" w:fill="FFFFFF"/>
        </w:rPr>
        <w:t>──</w:t>
      </w:r>
      <w:r>
        <w:rPr>
          <w:rFonts w:ascii="Helvetica Neue" w:hAnsi="Helvetica Neue"/>
          <w:color w:val="000000"/>
          <w:sz w:val="20"/>
          <w:shd w:val="clear" w:color="auto" w:fill="FFFFFF"/>
        </w:rPr>
        <w:t>人生中的第一台个人电脑。那是父亲在他</w:t>
      </w:r>
      <w:r>
        <w:rPr>
          <w:rFonts w:ascii="Helvetica Neue" w:hAnsi="Helvetica Neue"/>
          <w:color w:val="000000"/>
          <w:sz w:val="20"/>
          <w:shd w:val="clear" w:color="auto" w:fill="FFFFFF"/>
        </w:rPr>
        <w:t>4</w:t>
      </w:r>
      <w:r>
        <w:rPr>
          <w:rFonts w:ascii="Helvetica Neue" w:hAnsi="Helvetica Neue"/>
          <w:color w:val="000000"/>
          <w:sz w:val="20"/>
          <w:shd w:val="clear" w:color="auto" w:fill="FFFFFF"/>
        </w:rPr>
        <w:t>岁时送给他的礼物，自此，这个灰色盒子成为</w:t>
      </w:r>
      <w:r>
        <w:rPr>
          <w:rFonts w:ascii="Helvetica Neue" w:hAnsi="Helvetica Neue"/>
          <w:color w:val="000000"/>
          <w:sz w:val="20"/>
          <w:shd w:val="clear" w:color="auto" w:fill="FFFFFF"/>
        </w:rPr>
        <w:t>V</w:t>
      </w:r>
      <w:r>
        <w:rPr>
          <w:rFonts w:ascii="Helvetica Neue" w:hAnsi="Helvetica Neue"/>
          <w:color w:val="000000"/>
          <w:sz w:val="20"/>
          <w:shd w:val="clear" w:color="auto" w:fill="FFFFFF"/>
        </w:rPr>
        <w:t>神探索世界的大玩具。但不同于一般孩子喜爱单纯的电脑游戏，</w:t>
      </w:r>
      <w:r>
        <w:rPr>
          <w:rFonts w:ascii="Helvetica Neue" w:hAnsi="Helvetica Neue"/>
          <w:color w:val="000000"/>
          <w:sz w:val="20"/>
          <w:shd w:val="clear" w:color="auto" w:fill="FFFFFF"/>
        </w:rPr>
        <w:t>V</w:t>
      </w:r>
      <w:r>
        <w:rPr>
          <w:rFonts w:ascii="Helvetica Neue" w:hAnsi="Helvetica Neue"/>
          <w:color w:val="000000"/>
          <w:sz w:val="20"/>
          <w:shd w:val="clear" w:color="auto" w:fill="FFFFFF"/>
        </w:rPr>
        <w:t>神著迷于用微软</w:t>
      </w:r>
      <w:r>
        <w:rPr>
          <w:rFonts w:ascii="Helvetica Neue" w:hAnsi="Helvetica Neue"/>
          <w:color w:val="000000"/>
          <w:sz w:val="20"/>
          <w:shd w:val="clear" w:color="auto" w:fill="FFFFFF"/>
        </w:rPr>
        <w:t>Excel</w:t>
      </w:r>
      <w:r>
        <w:rPr>
          <w:rFonts w:ascii="Helvetica Neue" w:hAnsi="Helvetica Neue"/>
          <w:color w:val="000000"/>
          <w:sz w:val="20"/>
          <w:shd w:val="clear" w:color="auto" w:fill="FFFFFF"/>
        </w:rPr>
        <w:t>撰写能自行计算的程序。而</w:t>
      </w:r>
      <w:r>
        <w:rPr>
          <w:rFonts w:ascii="Helvetica Neue" w:hAnsi="Helvetica Neue"/>
          <w:color w:val="000000"/>
          <w:sz w:val="20"/>
          <w:shd w:val="clear" w:color="auto" w:fill="FFFFFF"/>
        </w:rPr>
        <w:t>V</w:t>
      </w:r>
      <w:r>
        <w:rPr>
          <w:rFonts w:ascii="Helvetica Neue" w:hAnsi="Helvetica Neue"/>
          <w:color w:val="000000"/>
          <w:sz w:val="20"/>
          <w:shd w:val="clear" w:color="auto" w:fill="FFFFFF"/>
        </w:rPr>
        <w:t>神在小学</w:t>
      </w:r>
      <w:r>
        <w:rPr>
          <w:rFonts w:ascii="Helvetica Neue" w:hAnsi="Helvetica Neue"/>
          <w:color w:val="000000"/>
          <w:sz w:val="20"/>
          <w:shd w:val="clear" w:color="auto" w:fill="FFFFFF"/>
        </w:rPr>
        <w:t>3</w:t>
      </w:r>
      <w:r>
        <w:rPr>
          <w:rFonts w:ascii="Helvetica Neue" w:hAnsi="Helvetica Neue"/>
          <w:color w:val="000000"/>
          <w:sz w:val="20"/>
          <w:shd w:val="clear" w:color="auto" w:fill="FFFFFF"/>
        </w:rPr>
        <w:t>年级时就被认定具有数学、程序设计方面的天赋，</w:t>
      </w:r>
      <w:r>
        <w:rPr>
          <w:rFonts w:ascii="Helvetica Neue" w:hAnsi="Helvetica Neue"/>
          <w:color w:val="000000"/>
          <w:sz w:val="20"/>
          <w:shd w:val="clear" w:color="auto" w:fill="FFFFFF"/>
        </w:rPr>
        <w:t>3</w:t>
      </w:r>
      <w:r>
        <w:rPr>
          <w:rFonts w:ascii="Helvetica Neue" w:hAnsi="Helvetica Neue"/>
          <w:color w:val="000000"/>
          <w:sz w:val="20"/>
          <w:shd w:val="clear" w:color="auto" w:fill="FFFFFF"/>
        </w:rPr>
        <w:t>位数心算的速度快过同级一倍。</w:t>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shd w:val="clear" w:color="auto" w:fill="FFFFFF"/>
        </w:rPr>
        <w:t>对</w:t>
      </w:r>
      <w:r>
        <w:rPr>
          <w:rFonts w:ascii="Helvetica Neue" w:hAnsi="Helvetica Neue"/>
          <w:color w:val="000000"/>
          <w:sz w:val="20"/>
          <w:shd w:val="clear" w:color="auto" w:fill="FFFFFF"/>
        </w:rPr>
        <w:t>V</w:t>
      </w:r>
      <w:r>
        <w:rPr>
          <w:rFonts w:ascii="Helvetica Neue" w:hAnsi="Helvetica Neue"/>
          <w:color w:val="000000"/>
          <w:sz w:val="20"/>
          <w:shd w:val="clear" w:color="auto" w:fill="FFFFFF"/>
        </w:rPr>
        <w:t>神而言，送给他第一台电脑、买给他电脑科学书籍的父亲，是一路以来鼓励他探索的启蒙导师和伙伴。</w:t>
      </w:r>
      <w:r>
        <w:rPr>
          <w:rFonts w:ascii="Helvetica Neue" w:hAnsi="Helvetica Neue"/>
          <w:color w:val="000000"/>
          <w:sz w:val="20"/>
          <w:shd w:val="clear" w:color="auto" w:fill="FFFFFF"/>
        </w:rPr>
        <w:t>12</w:t>
      </w:r>
      <w:r>
        <w:rPr>
          <w:rFonts w:ascii="Helvetica Neue" w:hAnsi="Helvetica Neue"/>
          <w:color w:val="000000"/>
          <w:sz w:val="20"/>
          <w:shd w:val="clear" w:color="auto" w:fill="FFFFFF"/>
        </w:rPr>
        <w:t>岁起，</w:t>
      </w:r>
      <w:r>
        <w:rPr>
          <w:rFonts w:ascii="Helvetica Neue" w:hAnsi="Helvetica Neue"/>
          <w:color w:val="000000"/>
          <w:sz w:val="20"/>
          <w:shd w:val="clear" w:color="auto" w:fill="FFFFFF"/>
        </w:rPr>
        <w:t>V</w:t>
      </w:r>
      <w:r>
        <w:rPr>
          <w:rFonts w:ascii="Helvetica Neue" w:hAnsi="Helvetica Neue"/>
          <w:color w:val="000000"/>
          <w:sz w:val="20"/>
          <w:shd w:val="clear" w:color="auto" w:fill="FFFFFF"/>
        </w:rPr>
        <w:t>神用程式语言</w:t>
      </w:r>
      <w:r>
        <w:rPr>
          <w:rFonts w:ascii="Helvetica Neue" w:hAnsi="Helvetica Neue"/>
          <w:color w:val="000000"/>
          <w:sz w:val="20"/>
          <w:shd w:val="clear" w:color="auto" w:fill="FFFFFF"/>
        </w:rPr>
        <w:t>C++</w:t>
      </w:r>
      <w:r>
        <w:rPr>
          <w:rFonts w:ascii="Helvetica Neue" w:hAnsi="Helvetica Neue"/>
          <w:color w:val="000000"/>
          <w:sz w:val="20"/>
          <w:shd w:val="clear" w:color="auto" w:fill="FFFFFF"/>
        </w:rPr>
        <w:t>撰写简单的游戏给自己玩。</w:t>
      </w:r>
      <w:r>
        <w:rPr>
          <w:rFonts w:ascii="Helvetica Neue" w:hAnsi="Helvetica Neue"/>
          <w:color w:val="000000"/>
          <w:sz w:val="20"/>
          <w:shd w:val="clear" w:color="auto" w:fill="FFFFFF"/>
        </w:rPr>
        <w:t>17</w:t>
      </w:r>
      <w:r>
        <w:rPr>
          <w:rFonts w:ascii="Helvetica Neue" w:hAnsi="Helvetica Neue"/>
          <w:color w:val="000000"/>
          <w:sz w:val="20"/>
          <w:shd w:val="clear" w:color="auto" w:fill="FFFFFF"/>
        </w:rPr>
        <w:t>岁那年，父亲把自己发现的新奇玩意「比特币」介绍给</w:t>
      </w:r>
      <w:r>
        <w:rPr>
          <w:rFonts w:ascii="Helvetica Neue" w:hAnsi="Helvetica Neue"/>
          <w:color w:val="000000"/>
          <w:sz w:val="20"/>
          <w:shd w:val="clear" w:color="auto" w:fill="FFFFFF"/>
        </w:rPr>
        <w:t>V</w:t>
      </w:r>
      <w:r>
        <w:rPr>
          <w:rFonts w:ascii="Helvetica Neue" w:hAnsi="Helvetica Neue"/>
          <w:color w:val="000000"/>
          <w:sz w:val="20"/>
          <w:shd w:val="clear" w:color="auto" w:fill="FFFFFF"/>
        </w:rPr>
        <w:t>神，起初</w:t>
      </w:r>
      <w:r>
        <w:rPr>
          <w:rFonts w:ascii="Helvetica Neue" w:hAnsi="Helvetica Neue"/>
          <w:color w:val="000000"/>
          <w:sz w:val="20"/>
          <w:shd w:val="clear" w:color="auto" w:fill="FFFFFF"/>
        </w:rPr>
        <w:t>V</w:t>
      </w:r>
      <w:r>
        <w:rPr>
          <w:rFonts w:ascii="Helvetica Neue" w:hAnsi="Helvetica Neue"/>
          <w:color w:val="000000"/>
          <w:sz w:val="20"/>
          <w:shd w:val="clear" w:color="auto" w:fill="FFFFFF"/>
        </w:rPr>
        <w:t>神也没看上眼，觉得比特币有什么用？</w:t>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shd w:val="clear" w:color="auto" w:fill="FFFFFF"/>
        </w:rPr>
        <w:t>但不久后，布特林开始思考：我可以如何赚一些比特币？他开始为《比特币周报》（</w:t>
      </w:r>
      <w:r>
        <w:rPr>
          <w:rFonts w:ascii="Helvetica Neue" w:hAnsi="Helvetica Neue"/>
          <w:color w:val="000000"/>
          <w:sz w:val="20"/>
          <w:shd w:val="clear" w:color="auto" w:fill="FFFFFF"/>
        </w:rPr>
        <w:t>Bitcoin Weekly</w:t>
      </w:r>
      <w:r>
        <w:rPr>
          <w:rFonts w:ascii="Helvetica Neue" w:hAnsi="Helvetica Neue"/>
          <w:color w:val="000000"/>
          <w:sz w:val="20"/>
          <w:shd w:val="clear" w:color="auto" w:fill="FFFFFF"/>
        </w:rPr>
        <w:t>）撰写文章，探讨比特币的技术发展以及潜力。</w:t>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shd w:val="clear" w:color="auto" w:fill="FFFFFF"/>
        </w:rPr>
        <w:t>每篇投稿可收取</w:t>
      </w:r>
      <w:r>
        <w:rPr>
          <w:rFonts w:ascii="Helvetica Neue" w:hAnsi="Helvetica Neue"/>
          <w:color w:val="000000"/>
          <w:sz w:val="20"/>
          <w:shd w:val="clear" w:color="auto" w:fill="FFFFFF"/>
        </w:rPr>
        <w:t>5</w:t>
      </w:r>
      <w:r>
        <w:rPr>
          <w:rFonts w:ascii="Helvetica Neue" w:hAnsi="Helvetica Neue"/>
          <w:color w:val="000000"/>
          <w:sz w:val="20"/>
          <w:shd w:val="clear" w:color="auto" w:fill="FFFFFF"/>
        </w:rPr>
        <w:t>枚比特币稿费，依当时汇率计算，价值仅有</w:t>
      </w:r>
      <w:r>
        <w:rPr>
          <w:rFonts w:ascii="Helvetica Neue" w:hAnsi="Helvetica Neue"/>
          <w:color w:val="000000"/>
          <w:sz w:val="20"/>
          <w:shd w:val="clear" w:color="auto" w:fill="FFFFFF"/>
        </w:rPr>
        <w:t>4</w:t>
      </w:r>
      <w:r>
        <w:rPr>
          <w:rFonts w:ascii="Helvetica Neue" w:hAnsi="Helvetica Neue"/>
          <w:color w:val="000000"/>
          <w:sz w:val="20"/>
          <w:shd w:val="clear" w:color="auto" w:fill="FFFFFF"/>
        </w:rPr>
        <w:t>美元，</w:t>
      </w:r>
      <w:r>
        <w:rPr>
          <w:rFonts w:ascii="Helvetica Neue" w:hAnsi="Helvetica Neue"/>
          <w:color w:val="000000"/>
          <w:sz w:val="20"/>
          <w:shd w:val="clear" w:color="auto" w:fill="FFFFFF"/>
        </w:rPr>
        <w:t>V</w:t>
      </w:r>
      <w:r>
        <w:rPr>
          <w:rFonts w:ascii="Helvetica Neue" w:hAnsi="Helvetica Neue"/>
          <w:color w:val="000000"/>
          <w:sz w:val="20"/>
          <w:shd w:val="clear" w:color="auto" w:fill="FFFFFF"/>
        </w:rPr>
        <w:t>神自己估算时薪大约只有</w:t>
      </w:r>
      <w:r>
        <w:rPr>
          <w:rFonts w:ascii="Helvetica Neue" w:hAnsi="Helvetica Neue"/>
          <w:color w:val="000000"/>
          <w:sz w:val="20"/>
          <w:shd w:val="clear" w:color="auto" w:fill="FFFFFF"/>
        </w:rPr>
        <w:t>1</w:t>
      </w:r>
      <w:r>
        <w:rPr>
          <w:rFonts w:ascii="Helvetica Neue" w:hAnsi="Helvetica Neue"/>
          <w:color w:val="000000"/>
          <w:sz w:val="20"/>
          <w:shd w:val="clear" w:color="auto" w:fill="FFFFFF"/>
        </w:rPr>
        <w:t>美元，却乐此不疲。</w:t>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shd w:val="clear" w:color="auto" w:fill="FFFFFF"/>
        </w:rPr>
        <w:t>这第一份兼职，让他对比特币深深入迷，其后他更创办了《比特币杂志》（</w:t>
      </w:r>
      <w:r>
        <w:rPr>
          <w:rFonts w:ascii="Helvetica Neue" w:hAnsi="Helvetica Neue"/>
          <w:color w:val="000000"/>
          <w:sz w:val="20"/>
          <w:shd w:val="clear" w:color="auto" w:fill="FFFFFF"/>
        </w:rPr>
        <w:t>Bitcoin Magazine</w:t>
      </w:r>
      <w:r>
        <w:rPr>
          <w:rFonts w:ascii="Helvetica Neue" w:hAnsi="Helvetica Neue"/>
          <w:color w:val="000000"/>
          <w:sz w:val="20"/>
          <w:shd w:val="clear" w:color="auto" w:fill="FFFFFF"/>
        </w:rPr>
        <w:t>）并亲自撰文，奠定他成为意见领袖的地位。</w:t>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shd w:val="clear" w:color="auto" w:fill="FFFFFF"/>
        </w:rPr>
        <w:t>高中毕业后，</w:t>
      </w:r>
      <w:r>
        <w:rPr>
          <w:rFonts w:ascii="Helvetica Neue" w:hAnsi="Helvetica Neue"/>
          <w:color w:val="000000"/>
          <w:sz w:val="20"/>
          <w:shd w:val="clear" w:color="auto" w:fill="FFFFFF"/>
        </w:rPr>
        <w:t>V</w:t>
      </w:r>
      <w:r>
        <w:rPr>
          <w:rFonts w:ascii="Helvetica Neue" w:hAnsi="Helvetica Neue"/>
          <w:color w:val="000000"/>
          <w:sz w:val="20"/>
          <w:shd w:val="clear" w:color="auto" w:fill="FFFFFF"/>
        </w:rPr>
        <w:t>神顺利进入以电脑科学闻名的加拿大滑铁卢大学，但入学仅</w:t>
      </w:r>
      <w:r>
        <w:rPr>
          <w:rFonts w:ascii="Helvetica Neue" w:hAnsi="Helvetica Neue"/>
          <w:color w:val="000000"/>
          <w:sz w:val="20"/>
          <w:shd w:val="clear" w:color="auto" w:fill="FFFFFF"/>
        </w:rPr>
        <w:t>8</w:t>
      </w:r>
      <w:r>
        <w:rPr>
          <w:rFonts w:ascii="Helvetica Neue" w:hAnsi="Helvetica Neue"/>
          <w:color w:val="000000"/>
          <w:sz w:val="20"/>
          <w:shd w:val="clear" w:color="auto" w:fill="FFFFFF"/>
        </w:rPr>
        <w:t>个月就毅然休学，开始他的壮游，而父亲对他的圆梦之旅也乐见其成。</w:t>
      </w:r>
      <w:r>
        <w:rPr>
          <w:rFonts w:ascii="Helvetica Neue" w:hAnsi="Helvetica Neue"/>
          <w:color w:val="000000"/>
          <w:sz w:val="20"/>
        </w:rPr>
        <w:br/>
      </w:r>
      <w:r>
        <w:rPr>
          <w:rFonts w:ascii="Helvetica Neue" w:hAnsi="Helvetica Neue"/>
          <w:color w:val="000000"/>
          <w:sz w:val="20"/>
        </w:rPr>
        <w:lastRenderedPageBreak/>
        <w:br/>
      </w:r>
      <w:r>
        <w:rPr>
          <w:rFonts w:ascii="Helvetica Neue" w:hAnsi="Helvetica Neue"/>
          <w:color w:val="000000"/>
          <w:sz w:val="20"/>
          <w:shd w:val="clear" w:color="auto" w:fill="FFFFFF"/>
        </w:rPr>
        <w:t>想圆梦，钱从哪里来？</w:t>
      </w:r>
      <w:r>
        <w:rPr>
          <w:rFonts w:ascii="Helvetica Neue" w:hAnsi="Helvetica Neue"/>
          <w:color w:val="000000"/>
          <w:sz w:val="20"/>
          <w:shd w:val="clear" w:color="auto" w:fill="FFFFFF"/>
        </w:rPr>
        <w:t>2013</w:t>
      </w:r>
      <w:r>
        <w:rPr>
          <w:rFonts w:ascii="Helvetica Neue" w:hAnsi="Helvetica Neue"/>
          <w:color w:val="000000"/>
          <w:sz w:val="20"/>
          <w:shd w:val="clear" w:color="auto" w:fill="FFFFFF"/>
        </w:rPr>
        <w:t>年，比特币汇率从前一年的</w:t>
      </w:r>
      <w:r>
        <w:rPr>
          <w:rFonts w:ascii="Helvetica Neue" w:hAnsi="Helvetica Neue"/>
          <w:color w:val="000000"/>
          <w:sz w:val="20"/>
          <w:shd w:val="clear" w:color="auto" w:fill="FFFFFF"/>
        </w:rPr>
        <w:t>10</w:t>
      </w:r>
      <w:r>
        <w:rPr>
          <w:rFonts w:ascii="Helvetica Neue" w:hAnsi="Helvetica Neue"/>
          <w:color w:val="000000"/>
          <w:sz w:val="20"/>
          <w:shd w:val="clear" w:color="auto" w:fill="FFFFFF"/>
        </w:rPr>
        <w:t>美元上下爆炸性攀升到最高一一</w:t>
      </w:r>
      <w:r>
        <w:rPr>
          <w:rFonts w:ascii="Helvetica Neue" w:hAnsi="Helvetica Neue"/>
          <w:color w:val="000000"/>
          <w:sz w:val="20"/>
          <w:shd w:val="clear" w:color="auto" w:fill="FFFFFF"/>
        </w:rPr>
        <w:t>49</w:t>
      </w:r>
      <w:r>
        <w:rPr>
          <w:rFonts w:ascii="Helvetica Neue" w:hAnsi="Helvetica Neue"/>
          <w:color w:val="000000"/>
          <w:sz w:val="20"/>
          <w:shd w:val="clear" w:color="auto" w:fill="FFFFFF"/>
        </w:rPr>
        <w:t>美元，布特林此前赚到的比特币，忽然变成人生第一桶金。</w:t>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shd w:val="clear" w:color="auto" w:fill="FFFFFF"/>
        </w:rPr>
        <w:t>他以此走访美国、西班牙、义大利、以色列等比特币开发者社群，加入比特币的转型工作（</w:t>
      </w:r>
      <w:r>
        <w:rPr>
          <w:rFonts w:ascii="Helvetica Neue" w:hAnsi="Helvetica Neue"/>
          <w:color w:val="000000"/>
          <w:sz w:val="20"/>
          <w:shd w:val="clear" w:color="auto" w:fill="FFFFFF"/>
        </w:rPr>
        <w:t>Bitcoin 2.0</w:t>
      </w:r>
      <w:r>
        <w:rPr>
          <w:rFonts w:ascii="Helvetica Neue" w:hAnsi="Helvetica Neue"/>
          <w:color w:val="000000"/>
          <w:sz w:val="20"/>
          <w:shd w:val="clear" w:color="auto" w:fill="FFFFFF"/>
        </w:rPr>
        <w:t>），比特币在加密货币以外的应用，也因为他的加入而更加明朗。</w:t>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shd w:val="clear" w:color="auto" w:fill="FFFFFF"/>
        </w:rPr>
        <w:t>V</w:t>
      </w:r>
      <w:r>
        <w:rPr>
          <w:rFonts w:ascii="Helvetica Neue" w:hAnsi="Helvetica Neue"/>
          <w:color w:val="000000"/>
          <w:sz w:val="20"/>
          <w:shd w:val="clear" w:color="auto" w:fill="FFFFFF"/>
        </w:rPr>
        <w:t>神因为对比特币</w:t>
      </w:r>
      <w:r>
        <w:rPr>
          <w:rFonts w:ascii="Helvetica Neue" w:hAnsi="Helvetica Neue"/>
          <w:color w:val="000000"/>
          <w:sz w:val="20"/>
          <w:shd w:val="clear" w:color="auto" w:fill="FFFFFF"/>
        </w:rPr>
        <w:t>2.0</w:t>
      </w:r>
      <w:r>
        <w:rPr>
          <w:rFonts w:ascii="Helvetica Neue" w:hAnsi="Helvetica Neue"/>
          <w:color w:val="000000"/>
          <w:sz w:val="20"/>
          <w:shd w:val="clear" w:color="auto" w:fill="FFFFFF"/>
        </w:rPr>
        <w:t>的发展贡献，挤下</w:t>
      </w:r>
      <w:r>
        <w:rPr>
          <w:rFonts w:ascii="Helvetica Neue" w:hAnsi="Helvetica Neue"/>
          <w:color w:val="000000"/>
          <w:sz w:val="20"/>
          <w:shd w:val="clear" w:color="auto" w:fill="FFFFFF"/>
        </w:rPr>
        <w:t>Facebook</w:t>
      </w:r>
      <w:r>
        <w:rPr>
          <w:rFonts w:ascii="Helvetica Neue" w:hAnsi="Helvetica Neue"/>
          <w:color w:val="000000"/>
          <w:sz w:val="20"/>
          <w:shd w:val="clear" w:color="auto" w:fill="FFFFFF"/>
        </w:rPr>
        <w:t>创办人扎克伯格，获得</w:t>
      </w:r>
      <w:r>
        <w:rPr>
          <w:rFonts w:ascii="Helvetica Neue" w:hAnsi="Helvetica Neue"/>
          <w:color w:val="000000"/>
          <w:sz w:val="20"/>
          <w:shd w:val="clear" w:color="auto" w:fill="FFFFFF"/>
        </w:rPr>
        <w:t>2014</w:t>
      </w:r>
      <w:r>
        <w:rPr>
          <w:rFonts w:ascii="Helvetica Neue" w:hAnsi="Helvetica Neue"/>
          <w:color w:val="000000"/>
          <w:sz w:val="20"/>
          <w:shd w:val="clear" w:color="auto" w:fill="FFFFFF"/>
        </w:rPr>
        <w:t>年世界科技奖，但他却也发现比特币在先天设计上无法突破的局限性。</w:t>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shd w:val="clear" w:color="auto" w:fill="FFFFFF"/>
        </w:rPr>
        <w:t>他期望能开发出一个通用的平台，让所有开发者可以在上面建构属于自己的区块链延伸应用程式，这个发想为「以太坊智能合约」的前身。</w:t>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shd w:val="clear" w:color="auto" w:fill="FFFFFF"/>
        </w:rPr>
        <w:t>从</w:t>
      </w:r>
      <w:r>
        <w:rPr>
          <w:rFonts w:ascii="Helvetica Neue" w:hAnsi="Helvetica Neue"/>
          <w:color w:val="000000"/>
          <w:sz w:val="20"/>
          <w:shd w:val="clear" w:color="auto" w:fill="FFFFFF"/>
        </w:rPr>
        <w:t>V</w:t>
      </w:r>
      <w:r>
        <w:rPr>
          <w:rFonts w:ascii="Helvetica Neue" w:hAnsi="Helvetica Neue"/>
          <w:color w:val="000000"/>
          <w:sz w:val="20"/>
          <w:shd w:val="clear" w:color="auto" w:fill="FFFFFF"/>
        </w:rPr>
        <w:t>神的经历我们可以看出，其之所以这么牛，第一是有一位喜欢新鲜事物和前沿科技、并一路鼓励他的父亲，一路引导他走向计算机编程之路；第二是他自己也有一颗好奇心，愿意接受新鲜事物，并花时间深入研究新事物；第三是他自己也有一颗坚持追求自己梦想，并为之努力奋斗的心。</w:t>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shd w:val="clear" w:color="auto" w:fill="FFFFFF"/>
        </w:rPr>
        <w:t>基于他的经历与他自身的特质才让他获得了如此的成功，可以说是偶然中的必然吧！</w:t>
      </w:r>
    </w:p>
    <w:p w:rsidR="009E5313" w:rsidRDefault="009E5313" w:rsidP="0025133E">
      <w:pPr>
        <w:rPr>
          <w:rFonts w:ascii="Helvetica Neue" w:hAnsi="Helvetica Neue" w:hint="eastAsia"/>
          <w:color w:val="000000"/>
          <w:sz w:val="20"/>
          <w:shd w:val="clear" w:color="auto" w:fill="FFFFFF"/>
        </w:rPr>
      </w:pPr>
    </w:p>
    <w:p w:rsidR="009E5313" w:rsidRDefault="00EC45D7" w:rsidP="00EC45D7">
      <w:pPr>
        <w:pStyle w:val="2"/>
      </w:pPr>
      <w:bookmarkStart w:id="29" w:name="_Toc514399661"/>
      <w:r>
        <w:t>yoyow</w:t>
      </w:r>
      <w:r>
        <w:t>怎么运营</w:t>
      </w:r>
      <w:r>
        <w:rPr>
          <w:rFonts w:hint="eastAsia"/>
        </w:rPr>
        <w:t>？</w:t>
      </w:r>
      <w:bookmarkEnd w:id="29"/>
    </w:p>
    <w:p w:rsidR="00EC45D7" w:rsidRDefault="00EC45D7" w:rsidP="00EC45D7">
      <w:pPr>
        <w:rPr>
          <w:rFonts w:ascii="Helvetica Neue" w:hAnsi="Helvetica Neue" w:hint="eastAsia"/>
          <w:color w:val="000000"/>
          <w:sz w:val="20"/>
          <w:shd w:val="clear" w:color="auto" w:fill="FFFFFF"/>
        </w:rPr>
      </w:pPr>
      <w:r>
        <w:rPr>
          <w:rFonts w:ascii="Helvetica Neue" w:hAnsi="Helvetica Neue"/>
          <w:color w:val="000000"/>
          <w:sz w:val="20"/>
          <w:shd w:val="clear" w:color="auto" w:fill="FFFFFF"/>
        </w:rPr>
        <w:t>如果每个人说的话都一样，那还有什么意思呢？生物多样性是保证生物圈存在下去的前提。</w:t>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shd w:val="clear" w:color="auto" w:fill="FFFFFF"/>
        </w:rPr>
        <w:t>作为从</w:t>
      </w:r>
      <w:r>
        <w:rPr>
          <w:rFonts w:ascii="Helvetica Neue" w:hAnsi="Helvetica Neue"/>
          <w:color w:val="000000"/>
          <w:sz w:val="20"/>
          <w:shd w:val="clear" w:color="auto" w:fill="FFFFFF"/>
        </w:rPr>
        <w:t>steemit</w:t>
      </w:r>
      <w:r>
        <w:rPr>
          <w:rFonts w:ascii="Helvetica Neue" w:hAnsi="Helvetica Neue"/>
          <w:color w:val="000000"/>
          <w:sz w:val="20"/>
          <w:shd w:val="clear" w:color="auto" w:fill="FFFFFF"/>
        </w:rPr>
        <w:t>过来的老人，币圈故事会来泼泼冷水。</w:t>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shd w:val="clear" w:color="auto" w:fill="FFFFFF"/>
        </w:rPr>
        <w:t>我们在各种社区发布动态，获取收入，成为大佬或者等着被大佬</w:t>
      </w:r>
      <w:r>
        <w:rPr>
          <w:rFonts w:ascii="Helvetica Neue" w:hAnsi="Helvetica Neue"/>
          <w:color w:val="000000"/>
          <w:sz w:val="20"/>
          <w:shd w:val="clear" w:color="auto" w:fill="FFFFFF"/>
        </w:rPr>
        <w:t>“</w:t>
      </w:r>
      <w:r>
        <w:rPr>
          <w:rFonts w:ascii="Helvetica Neue" w:hAnsi="Helvetica Neue"/>
          <w:color w:val="000000"/>
          <w:sz w:val="20"/>
          <w:shd w:val="clear" w:color="auto" w:fill="FFFFFF"/>
        </w:rPr>
        <w:t>临幸</w:t>
      </w:r>
      <w:r>
        <w:rPr>
          <w:rFonts w:ascii="Helvetica Neue" w:hAnsi="Helvetica Neue"/>
          <w:color w:val="000000"/>
          <w:sz w:val="20"/>
          <w:shd w:val="clear" w:color="auto" w:fill="FFFFFF"/>
        </w:rPr>
        <w:t>”</w:t>
      </w:r>
      <w:r>
        <w:rPr>
          <w:rFonts w:ascii="Helvetica Neue" w:hAnsi="Helvetica Neue"/>
          <w:color w:val="000000"/>
          <w:sz w:val="20"/>
          <w:shd w:val="clear" w:color="auto" w:fill="FFFFFF"/>
        </w:rPr>
        <w:t>，你告诉我为什么收赞或者点赞就能赚钱？</w:t>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shd w:val="clear" w:color="auto" w:fill="FFFFFF"/>
        </w:rPr>
        <w:t>哦，因为收赞或者点赞能收到币，币可以换钱？</w:t>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shd w:val="clear" w:color="auto" w:fill="FFFFFF"/>
        </w:rPr>
        <w:t>那为什么币值钱呢？</w:t>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shd w:val="clear" w:color="auto" w:fill="FFFFFF"/>
        </w:rPr>
        <w:t>哦，二级市场有韭菜收。</w:t>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shd w:val="clear" w:color="auto" w:fill="FFFFFF"/>
        </w:rPr>
        <w:t>那韭菜为什么要收呢？</w:t>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shd w:val="clear" w:color="auto" w:fill="FFFFFF"/>
        </w:rPr>
        <w:t>因为市场泡沫啊，大家看好币的发展啊，短期投机，长线投资</w:t>
      </w:r>
      <w:r>
        <w:rPr>
          <w:rFonts w:ascii="Helvetica Neue" w:hAnsi="Helvetica Neue"/>
          <w:color w:val="000000"/>
          <w:sz w:val="20"/>
          <w:shd w:val="clear" w:color="auto" w:fill="FFFFFF"/>
        </w:rPr>
        <w:t>......</w:t>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shd w:val="clear" w:color="auto" w:fill="FFFFFF"/>
        </w:rPr>
        <w:t>好好好，你说的这些，哪一条产生生产力了，哪一条创造经济价值了，哪一条给币圈以外的人提供服务或者便利了？</w:t>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shd w:val="clear" w:color="auto" w:fill="FFFFFF"/>
        </w:rPr>
        <w:t>一条都没有！</w:t>
      </w:r>
      <w:r>
        <w:rPr>
          <w:rFonts w:ascii="Helvetica Neue" w:hAnsi="Helvetica Neue"/>
          <w:color w:val="000000"/>
          <w:sz w:val="20"/>
        </w:rPr>
        <w:br/>
      </w:r>
      <w:r>
        <w:rPr>
          <w:rFonts w:ascii="Helvetica Neue" w:hAnsi="Helvetica Neue"/>
          <w:color w:val="000000"/>
          <w:sz w:val="20"/>
        </w:rPr>
        <w:br/>
      </w:r>
      <w:r>
        <w:rPr>
          <w:rFonts w:ascii="Helvetica Neue" w:hAnsi="Helvetica Neue"/>
          <w:color w:val="000000"/>
          <w:sz w:val="20"/>
          <w:shd w:val="clear" w:color="auto" w:fill="FFFFFF"/>
        </w:rPr>
        <w:t>如果我们在这里所做的一切，不能换成钱，还会有人来玩吗？</w:t>
      </w:r>
      <w:r>
        <w:rPr>
          <w:rFonts w:ascii="Helvetica Neue" w:hAnsi="Helvetica Neue"/>
          <w:color w:val="000000"/>
          <w:sz w:val="20"/>
        </w:rPr>
        <w:br/>
      </w:r>
      <w:r>
        <w:rPr>
          <w:rFonts w:ascii="Helvetica Neue" w:hAnsi="Helvetica Neue"/>
          <w:color w:val="000000"/>
          <w:sz w:val="20"/>
        </w:rPr>
        <w:lastRenderedPageBreak/>
        <w:br/>
      </w:r>
      <w:r>
        <w:rPr>
          <w:rFonts w:ascii="Helvetica Neue" w:hAnsi="Helvetica Neue"/>
          <w:color w:val="000000"/>
          <w:sz w:val="20"/>
          <w:shd w:val="clear" w:color="auto" w:fill="FFFFFF"/>
        </w:rPr>
        <w:t>币圈韭菜多出去宣传币圈怎么怎么赚钱，才能吸引更多韭菜进场，才能把蛋糕做大，维持币价或者刺激币价上涨才有持续变现的机会，其他的全是</w:t>
      </w:r>
      <w:r>
        <w:rPr>
          <w:rFonts w:ascii="Helvetica Neue" w:hAnsi="Helvetica Neue"/>
          <w:color w:val="000000"/>
          <w:sz w:val="20"/>
          <w:shd w:val="clear" w:color="auto" w:fill="FFFFFF"/>
        </w:rPr>
        <w:t>TM</w:t>
      </w:r>
      <w:r>
        <w:rPr>
          <w:rFonts w:ascii="Helvetica Neue" w:hAnsi="Helvetica Neue"/>
          <w:color w:val="000000"/>
          <w:sz w:val="20"/>
          <w:shd w:val="clear" w:color="auto" w:fill="FFFFFF"/>
        </w:rPr>
        <w:t>扯淡。</w:t>
      </w:r>
    </w:p>
    <w:p w:rsidR="00EC45D7" w:rsidRDefault="00EC45D7" w:rsidP="00EC45D7">
      <w:pPr>
        <w:rPr>
          <w:rFonts w:ascii="Helvetica Neue" w:hAnsi="Helvetica Neue" w:hint="eastAsia"/>
          <w:color w:val="000000"/>
          <w:sz w:val="20"/>
          <w:shd w:val="clear" w:color="auto" w:fill="FFFFFF"/>
        </w:rPr>
      </w:pPr>
    </w:p>
    <w:p w:rsidR="00EC45D7" w:rsidRPr="00EC45D7" w:rsidRDefault="00EC45D7" w:rsidP="00EC45D7"/>
    <w:sectPr w:rsidR="00EC45D7" w:rsidRPr="00EC45D7" w:rsidSect="00177071">
      <w:footerReference w:type="default" r:id="rId76"/>
      <w:pgSz w:w="11906" w:h="16838"/>
      <w:pgMar w:top="1440" w:right="1797" w:bottom="1440" w:left="1797" w:header="567" w:footer="709" w:gutter="0"/>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1BFF" w:rsidRDefault="00291BFF">
      <w:r>
        <w:separator/>
      </w:r>
    </w:p>
  </w:endnote>
  <w:endnote w:type="continuationSeparator" w:id="1">
    <w:p w:rsidR="00291BFF" w:rsidRDefault="00291BF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252" w:rsidRDefault="00E57252">
    <w:pPr>
      <w:jc w:val="center"/>
      <w:rPr>
        <w:rStyle w:val="3Char"/>
      </w:rPr>
    </w:pPr>
    <w:r>
      <w:rPr>
        <w:rStyle w:val="2Char"/>
        <w:rFonts w:hint="eastAsia"/>
      </w:rPr>
      <w:t>工程技术笔记</w:t>
    </w:r>
    <w:r>
      <w:rPr>
        <w:rStyle w:val="3Char"/>
        <w:rFonts w:hint="eastAsia"/>
      </w:rPr>
      <w:t xml:space="preserve">                             </w:t>
    </w:r>
    <w:r>
      <w:rPr>
        <w:rStyle w:val="3Char"/>
      </w:rPr>
      <w:t xml:space="preserve">Guangzhou </w:t>
    </w:r>
    <w:r>
      <w:rPr>
        <w:rStyle w:val="3Char"/>
        <w:rFonts w:hint="eastAsia"/>
      </w:rPr>
      <w:t>Blockchain</w:t>
    </w:r>
    <w:r>
      <w:rPr>
        <w:rStyle w:val="3Char"/>
      </w:rPr>
      <w:t xml:space="preserve"> N</w:t>
    </w:r>
    <w:r>
      <w:rPr>
        <w:rStyle w:val="3Char"/>
        <w:rFonts w:hint="eastAsia"/>
      </w:rPr>
      <w:t>etworks</w:t>
    </w:r>
    <w:r>
      <w:rPr>
        <w:rStyle w:val="3Char"/>
      </w:rPr>
      <w:t xml:space="preserve"> T</w:t>
    </w:r>
    <w:r>
      <w:rPr>
        <w:rStyle w:val="3Char"/>
        <w:rFonts w:hint="eastAsia"/>
      </w:rPr>
      <w:t>echnology</w:t>
    </w:r>
    <w:r>
      <w:rPr>
        <w:rStyle w:val="3Char"/>
      </w:rPr>
      <w:t xml:space="preserve"> CO., LTD.</w:t>
    </w:r>
  </w:p>
  <w:p w:rsidR="00E57252" w:rsidRDefault="002C40F9">
    <w:pPr>
      <w:pStyle w:val="30"/>
    </w:pPr>
    <w:r w:rsidRPr="002C40F9">
      <w:rPr>
        <w:b/>
      </w:rPr>
      <w:pict>
        <v:line id="_x0000_s2049" style="position:absolute;left:0;text-align:left;z-index:251657216" from="-1.35pt,.25pt" to="416.75pt,.3pt" strokecolor="#490c6e" strokeweight="1pt"/>
      </w:pict>
    </w:r>
    <w:r w:rsidR="00E57252">
      <w:rPr>
        <w:rFonts w:hint="eastAsia"/>
      </w:rPr>
      <w:t xml:space="preserve"> </w:t>
    </w:r>
  </w:p>
  <w:p w:rsidR="00E57252" w:rsidRDefault="002C40F9">
    <w:pPr>
      <w:jc w:val="center"/>
      <w:rPr>
        <w:rStyle w:val="a4"/>
      </w:rPr>
    </w:pPr>
    <w:r>
      <w:fldChar w:fldCharType="begin"/>
    </w:r>
    <w:r w:rsidR="00E57252">
      <w:rPr>
        <w:rStyle w:val="a4"/>
      </w:rPr>
      <w:instrText xml:space="preserve"> PAGE </w:instrText>
    </w:r>
    <w:r>
      <w:fldChar w:fldCharType="separate"/>
    </w:r>
    <w:r w:rsidR="00AE509F">
      <w:rPr>
        <w:rStyle w:val="a4"/>
        <w:noProof/>
      </w:rPr>
      <w:t>1</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252" w:rsidRDefault="00E57252" w:rsidP="00C1094A">
    <w:pPr>
      <w:jc w:val="center"/>
      <w:rPr>
        <w:rStyle w:val="3Char"/>
      </w:rPr>
    </w:pPr>
    <w:r>
      <w:rPr>
        <w:rStyle w:val="2Char"/>
        <w:rFonts w:hint="eastAsia"/>
      </w:rPr>
      <w:t>工程技术笔记</w:t>
    </w:r>
    <w:r>
      <w:rPr>
        <w:rStyle w:val="3Char"/>
        <w:rFonts w:hint="eastAsia"/>
      </w:rPr>
      <w:t xml:space="preserve">                               </w:t>
    </w:r>
    <w:r>
      <w:rPr>
        <w:rStyle w:val="3Char"/>
      </w:rPr>
      <w:t>Guangzhou S</w:t>
    </w:r>
    <w:r>
      <w:rPr>
        <w:rStyle w:val="3Char"/>
        <w:rFonts w:hint="eastAsia"/>
      </w:rPr>
      <w:t>unRun</w:t>
    </w:r>
    <w:r>
      <w:rPr>
        <w:rStyle w:val="3Char"/>
      </w:rPr>
      <w:t xml:space="preserve"> N</w:t>
    </w:r>
    <w:r>
      <w:rPr>
        <w:rStyle w:val="3Char"/>
        <w:rFonts w:hint="eastAsia"/>
      </w:rPr>
      <w:t>etworks</w:t>
    </w:r>
    <w:r>
      <w:rPr>
        <w:rStyle w:val="3Char"/>
      </w:rPr>
      <w:t xml:space="preserve"> T</w:t>
    </w:r>
    <w:r>
      <w:rPr>
        <w:rStyle w:val="3Char"/>
        <w:rFonts w:hint="eastAsia"/>
      </w:rPr>
      <w:t>echnology</w:t>
    </w:r>
    <w:r>
      <w:rPr>
        <w:rStyle w:val="3Char"/>
      </w:rPr>
      <w:t xml:space="preserve"> CO., LTD.</w:t>
    </w:r>
  </w:p>
  <w:p w:rsidR="00E57252" w:rsidRDefault="002C40F9" w:rsidP="00C1094A">
    <w:pPr>
      <w:pStyle w:val="30"/>
    </w:pPr>
    <w:r w:rsidRPr="002C40F9">
      <w:rPr>
        <w:b/>
      </w:rPr>
      <w:pict>
        <v:line id="_x0000_s2051" style="position:absolute;left:0;text-align:left;z-index:251658240" from="-1.35pt,.25pt" to="416.75pt,.3pt" strokecolor="#490c6e" strokeweight="1pt"/>
      </w:pict>
    </w:r>
    <w:r w:rsidR="00E57252">
      <w:rPr>
        <w:rFonts w:hint="eastAsia"/>
      </w:rPr>
      <w:t xml:space="preserve"> </w:t>
    </w:r>
  </w:p>
  <w:p w:rsidR="00E57252" w:rsidRPr="00C1094A" w:rsidRDefault="002C40F9" w:rsidP="00C1094A">
    <w:pPr>
      <w:jc w:val="center"/>
      <w:rPr>
        <w:rStyle w:val="a4"/>
      </w:rPr>
    </w:pPr>
    <w:r>
      <w:fldChar w:fldCharType="begin"/>
    </w:r>
    <w:r w:rsidR="00E57252">
      <w:rPr>
        <w:rStyle w:val="a4"/>
      </w:rPr>
      <w:instrText xml:space="preserve"> PAGE </w:instrText>
    </w:r>
    <w:r>
      <w:fldChar w:fldCharType="separate"/>
    </w:r>
    <w:r w:rsidR="00AE509F">
      <w:rPr>
        <w:rStyle w:val="a4"/>
        <w:noProof/>
      </w:rPr>
      <w:t>24</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1BFF" w:rsidRDefault="00291BFF">
      <w:r>
        <w:separator/>
      </w:r>
    </w:p>
  </w:footnote>
  <w:footnote w:type="continuationSeparator" w:id="1">
    <w:p w:rsidR="00291BFF" w:rsidRDefault="00291B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decimal"/>
      <w:pStyle w:val="1"/>
      <w:suff w:val="space"/>
      <w:lvlText w:val="%1."/>
      <w:lvlJc w:val="left"/>
      <w:pPr>
        <w:ind w:left="0" w:firstLine="0"/>
      </w:pPr>
      <w:rPr>
        <w:rFonts w:ascii="Arial" w:hAnsi="Arial" w:hint="default"/>
        <w:b/>
        <w:i w:val="0"/>
        <w:caps w:val="0"/>
        <w:strike w:val="0"/>
        <w:dstrike w:val="0"/>
        <w:shadow w:val="0"/>
        <w:emboss w:val="0"/>
        <w:imprint w:val="0"/>
        <w:vanish w:val="0"/>
        <w:sz w:val="28"/>
        <w:vertAlign w:val="baseline"/>
      </w:rPr>
    </w:lvl>
    <w:lvl w:ilvl="1">
      <w:start w:val="1"/>
      <w:numFmt w:val="decimal"/>
      <w:pStyle w:val="2"/>
      <w:lvlText w:val="%1.%2"/>
      <w:lvlJc w:val="left"/>
      <w:pPr>
        <w:tabs>
          <w:tab w:val="num" w:pos="578"/>
        </w:tabs>
        <w:ind w:left="0" w:firstLine="0"/>
      </w:pPr>
      <w:rPr>
        <w:rFonts w:ascii="Arial" w:hAnsi="Arial" w:hint="default"/>
        <w:b/>
        <w:i w:val="0"/>
        <w:sz w:val="24"/>
      </w:rPr>
    </w:lvl>
    <w:lvl w:ilvl="2">
      <w:start w:val="1"/>
      <w:numFmt w:val="decimal"/>
      <w:pStyle w:val="3"/>
      <w:lvlText w:val="%1.%2.%3"/>
      <w:lvlJc w:val="left"/>
      <w:pPr>
        <w:tabs>
          <w:tab w:val="num" w:pos="578"/>
        </w:tabs>
        <w:ind w:left="0" w:firstLine="0"/>
      </w:pPr>
      <w:rPr>
        <w:rFonts w:ascii="Arial" w:hAnsi="Arial" w:hint="default"/>
        <w:b/>
        <w:i w:val="0"/>
        <w:sz w:val="21"/>
      </w:rPr>
    </w:lvl>
    <w:lvl w:ilvl="3">
      <w:start w:val="1"/>
      <w:numFmt w:val="decimal"/>
      <w:pStyle w:val="4"/>
      <w:lvlText w:val="%4."/>
      <w:lvlJc w:val="left"/>
      <w:pPr>
        <w:tabs>
          <w:tab w:val="num" w:pos="862"/>
        </w:tabs>
        <w:ind w:left="0" w:firstLine="420"/>
      </w:pPr>
      <w:rPr>
        <w:rFonts w:ascii="Arial" w:hAnsi="Arial" w:hint="default"/>
        <w:b w:val="0"/>
        <w:i w:val="0"/>
        <w:sz w:val="21"/>
      </w:rPr>
    </w:lvl>
    <w:lvl w:ilvl="4">
      <w:start w:val="1"/>
      <w:numFmt w:val="decimal"/>
      <w:lvlText w:val="%1.%2.%3.%4.%5"/>
      <w:lvlJc w:val="left"/>
      <w:pPr>
        <w:tabs>
          <w:tab w:val="num" w:pos="4440"/>
        </w:tabs>
        <w:ind w:left="4440" w:hanging="1080"/>
      </w:pPr>
      <w:rPr>
        <w:rFonts w:hint="default"/>
      </w:rPr>
    </w:lvl>
    <w:lvl w:ilvl="5">
      <w:start w:val="1"/>
      <w:numFmt w:val="decimal"/>
      <w:lvlText w:val="%1.%2.%3.%4.%5.%6"/>
      <w:lvlJc w:val="left"/>
      <w:pPr>
        <w:tabs>
          <w:tab w:val="num" w:pos="4860"/>
        </w:tabs>
        <w:ind w:left="4860" w:hanging="1080"/>
      </w:pPr>
      <w:rPr>
        <w:rFonts w:hint="default"/>
      </w:rPr>
    </w:lvl>
    <w:lvl w:ilvl="6">
      <w:start w:val="1"/>
      <w:numFmt w:val="decimal"/>
      <w:suff w:val="space"/>
      <w:lvlText w:val="图%1.%7 "/>
      <w:lvlJc w:val="center"/>
      <w:pPr>
        <w:ind w:left="1620" w:firstLine="0"/>
      </w:pPr>
      <w:rPr>
        <w:rFonts w:hint="default"/>
      </w:rPr>
    </w:lvl>
    <w:lvl w:ilvl="7">
      <w:start w:val="1"/>
      <w:numFmt w:val="decimal"/>
      <w:suff w:val="space"/>
      <w:lvlText w:val="表%1.%8 "/>
      <w:lvlJc w:val="center"/>
      <w:pPr>
        <w:ind w:left="1620" w:firstLine="0"/>
      </w:pPr>
      <w:rPr>
        <w:rFonts w:hint="default"/>
      </w:rPr>
    </w:lvl>
    <w:lvl w:ilvl="8">
      <w:start w:val="1"/>
      <w:numFmt w:val="decimal"/>
      <w:suff w:val="space"/>
      <w:lvlText w:val="程序%1.%9 "/>
      <w:lvlJc w:val="center"/>
      <w:pPr>
        <w:ind w:left="1620" w:firstLine="0"/>
      </w:pPr>
      <w:rPr>
        <w:rFonts w:hint="default"/>
      </w:rPr>
    </w:lvl>
  </w:abstractNum>
  <w:abstractNum w:abstractNumId="1">
    <w:nsid w:val="0000000B"/>
    <w:multiLevelType w:val="multilevel"/>
    <w:tmpl w:val="0000000B"/>
    <w:lvl w:ilvl="0">
      <w:start w:val="1"/>
      <w:numFmt w:val="upperLetter"/>
      <w:suff w:val="space"/>
      <w:lvlText w:val="附录%1"/>
      <w:lvlJc w:val="center"/>
      <w:pPr>
        <w:ind w:left="0" w:firstLine="0"/>
      </w:pPr>
      <w:rPr>
        <w:rFonts w:ascii="Arial" w:eastAsia="黑体" w:hAnsi="Arial" w:hint="default"/>
        <w:b/>
        <w:i w:val="0"/>
        <w:sz w:val="28"/>
      </w:rPr>
    </w:lvl>
    <w:lvl w:ilvl="1">
      <w:start w:val="1"/>
      <w:numFmt w:val="decimal"/>
      <w:lvlText w:val="%1.%2"/>
      <w:lvlJc w:val="left"/>
      <w:pPr>
        <w:tabs>
          <w:tab w:val="num" w:pos="578"/>
        </w:tabs>
        <w:ind w:left="0" w:firstLine="0"/>
      </w:pPr>
      <w:rPr>
        <w:rFonts w:ascii="Arial" w:eastAsia="黑体" w:hAnsi="Arial" w:hint="default"/>
        <w:b/>
        <w:i w:val="0"/>
        <w:sz w:val="24"/>
      </w:rPr>
    </w:lvl>
    <w:lvl w:ilvl="2">
      <w:start w:val="1"/>
      <w:numFmt w:val="decimal"/>
      <w:lvlText w:val="%1.%2.%3"/>
      <w:lvlJc w:val="left"/>
      <w:pPr>
        <w:tabs>
          <w:tab w:val="num" w:pos="578"/>
        </w:tabs>
        <w:ind w:left="0" w:firstLine="0"/>
      </w:pPr>
      <w:rPr>
        <w:rFonts w:ascii="Arial" w:eastAsia="黑体" w:hAnsi="Arial" w:hint="default"/>
        <w:b/>
        <w:i w:val="0"/>
        <w:sz w:val="21"/>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2">
    <w:nsid w:val="0000000C"/>
    <w:multiLevelType w:val="multilevel"/>
    <w:tmpl w:val="0000000C"/>
    <w:lvl w:ilvl="0">
      <w:numFmt w:val="decimal"/>
      <w:lvlText w:val=""/>
      <w:lvlJc w:val="left"/>
      <w:pPr>
        <w:tabs>
          <w:tab w:val="num" w:pos="360"/>
        </w:tabs>
      </w:pPr>
      <w:rPr>
        <w:rFonts w:hint="eastAsia"/>
      </w:rPr>
    </w:lvl>
    <w:lvl w:ilvl="1">
      <w:numFmt w:val="decimal"/>
      <w:lvlText w:val=""/>
      <w:lvlJc w:val="left"/>
      <w:pPr>
        <w:tabs>
          <w:tab w:val="num" w:pos="360"/>
        </w:tabs>
      </w:pPr>
    </w:lvl>
    <w:lvl w:ilvl="2">
      <w:numFmt w:val="decimal"/>
      <w:lvlText w:val=""/>
      <w:lvlJc w:val="left"/>
      <w:pPr>
        <w:tabs>
          <w:tab w:val="num" w:pos="360"/>
        </w:tabs>
      </w:pPr>
    </w:lvl>
    <w:lvl w:ilvl="3">
      <w:numFmt w:val="decimal"/>
      <w:lvlText w:val=""/>
      <w:lvlJc w:val="left"/>
      <w:pPr>
        <w:tabs>
          <w:tab w:val="num" w:pos="360"/>
        </w:tabs>
      </w:pPr>
    </w:lvl>
    <w:lvl w:ilvl="4">
      <w:numFmt w:val="decimal"/>
      <w:lvlText w:val=""/>
      <w:lvlJc w:val="left"/>
      <w:pPr>
        <w:tabs>
          <w:tab w:val="num" w:pos="360"/>
        </w:tabs>
      </w:pPr>
    </w:lvl>
    <w:lvl w:ilvl="5">
      <w:numFmt w:val="decimal"/>
      <w:lvlText w:val=""/>
      <w:lvlJc w:val="left"/>
      <w:pPr>
        <w:tabs>
          <w:tab w:val="num" w:pos="360"/>
        </w:tabs>
      </w:pPr>
    </w:lvl>
    <w:lvl w:ilvl="6">
      <w:numFmt w:val="decimal"/>
      <w:lvlText w:val=""/>
      <w:lvlJc w:val="left"/>
      <w:pPr>
        <w:tabs>
          <w:tab w:val="num" w:pos="360"/>
        </w:tabs>
      </w:pPr>
    </w:lvl>
    <w:lvl w:ilvl="7">
      <w:numFmt w:val="decimal"/>
      <w:lvlText w:val=""/>
      <w:lvlJc w:val="left"/>
      <w:pPr>
        <w:tabs>
          <w:tab w:val="num" w:pos="360"/>
        </w:tabs>
      </w:pPr>
    </w:lvl>
    <w:lvl w:ilvl="8">
      <w:numFmt w:val="decimal"/>
      <w:lvlText w:val=""/>
      <w:lvlJc w:val="left"/>
      <w:pPr>
        <w:tabs>
          <w:tab w:val="num" w:pos="360"/>
        </w:tabs>
      </w:pPr>
    </w:lvl>
  </w:abstractNum>
  <w:abstractNum w:abstractNumId="3">
    <w:nsid w:val="0000000D"/>
    <w:multiLevelType w:val="multilevel"/>
    <w:tmpl w:val="0000000D"/>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00E"/>
    <w:multiLevelType w:val="multilevel"/>
    <w:tmpl w:val="0000000E"/>
    <w:lvl w:ilvl="0">
      <w:start w:val="1"/>
      <w:numFmt w:val="bullet"/>
      <w:lvlText w:val=""/>
      <w:lvlJc w:val="left"/>
      <w:pPr>
        <w:tabs>
          <w:tab w:val="num" w:pos="420"/>
        </w:tabs>
        <w:ind w:left="0" w:firstLine="420"/>
      </w:pPr>
      <w:rPr>
        <w:rFonts w:ascii="Wingdings" w:hAnsi="Wingdings" w:hint="default"/>
      </w:rPr>
    </w:lvl>
    <w:lvl w:ilvl="1">
      <w:start w:val="4"/>
      <w:numFmt w:val="decimal"/>
      <w:lvlText w:val="%2、"/>
      <w:lvlJc w:val="left"/>
      <w:pPr>
        <w:tabs>
          <w:tab w:val="num" w:pos="0"/>
        </w:tabs>
        <w:ind w:left="0" w:firstLine="0"/>
      </w:pPr>
      <w:rPr>
        <w:rFonts w:hint="default"/>
      </w:rPr>
    </w:lvl>
    <w:lvl w:ilvl="2">
      <w:start w:val="1"/>
      <w:numFmt w:val="decimal"/>
      <w:lvlText w:val="(%3)"/>
      <w:lvlJc w:val="left"/>
      <w:pPr>
        <w:tabs>
          <w:tab w:val="num" w:pos="420"/>
        </w:tabs>
        <w:ind w:left="0" w:firstLine="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125D391F"/>
    <w:multiLevelType w:val="hybridMultilevel"/>
    <w:tmpl w:val="10829D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2B14D24"/>
    <w:multiLevelType w:val="hybridMultilevel"/>
    <w:tmpl w:val="434AF4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7E31FF4"/>
    <w:multiLevelType w:val="hybridMultilevel"/>
    <w:tmpl w:val="2E389BA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D813106"/>
    <w:multiLevelType w:val="hybridMultilevel"/>
    <w:tmpl w:val="C65C701A"/>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C4F6382"/>
    <w:multiLevelType w:val="hybridMultilevel"/>
    <w:tmpl w:val="68DEA8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0"/>
  </w:num>
  <w:num w:numId="7">
    <w:abstractNumId w:val="0"/>
  </w:num>
  <w:num w:numId="8">
    <w:abstractNumId w:val="0"/>
  </w:num>
  <w:num w:numId="9">
    <w:abstractNumId w:val="0"/>
  </w:num>
  <w:num w:numId="10">
    <w:abstractNumId w:val="0"/>
  </w:num>
  <w:num w:numId="11">
    <w:abstractNumId w:val="0"/>
  </w:num>
  <w:num w:numId="12">
    <w:abstractNumId w:val="7"/>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8"/>
  </w:num>
  <w:num w:numId="30">
    <w:abstractNumId w:val="5"/>
  </w:num>
  <w:num w:numId="31">
    <w:abstractNumId w:val="0"/>
  </w:num>
  <w:num w:numId="32">
    <w:abstractNumId w:val="9"/>
  </w:num>
  <w:num w:numId="3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isplayBackgroundShape/>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5122"/>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534C"/>
    <w:rsid w:val="00007169"/>
    <w:rsid w:val="0001178A"/>
    <w:rsid w:val="0003181B"/>
    <w:rsid w:val="00033255"/>
    <w:rsid w:val="00042E60"/>
    <w:rsid w:val="00045909"/>
    <w:rsid w:val="00051648"/>
    <w:rsid w:val="000664A6"/>
    <w:rsid w:val="0007449E"/>
    <w:rsid w:val="000747FD"/>
    <w:rsid w:val="0007660D"/>
    <w:rsid w:val="00080AB7"/>
    <w:rsid w:val="0008211D"/>
    <w:rsid w:val="0008224C"/>
    <w:rsid w:val="0008421A"/>
    <w:rsid w:val="00084674"/>
    <w:rsid w:val="00090CB6"/>
    <w:rsid w:val="00092AF6"/>
    <w:rsid w:val="00092E9B"/>
    <w:rsid w:val="000977B1"/>
    <w:rsid w:val="000A7599"/>
    <w:rsid w:val="000A77CB"/>
    <w:rsid w:val="000B2EF9"/>
    <w:rsid w:val="000B4F30"/>
    <w:rsid w:val="000C07F2"/>
    <w:rsid w:val="000D0711"/>
    <w:rsid w:val="000D555C"/>
    <w:rsid w:val="000E2672"/>
    <w:rsid w:val="000E6571"/>
    <w:rsid w:val="000E766E"/>
    <w:rsid w:val="000F0488"/>
    <w:rsid w:val="000F3485"/>
    <w:rsid w:val="000F44AB"/>
    <w:rsid w:val="000F72E0"/>
    <w:rsid w:val="00107D52"/>
    <w:rsid w:val="0013563C"/>
    <w:rsid w:val="0015106C"/>
    <w:rsid w:val="00151F02"/>
    <w:rsid w:val="001546B7"/>
    <w:rsid w:val="001720F1"/>
    <w:rsid w:val="00172A27"/>
    <w:rsid w:val="00177071"/>
    <w:rsid w:val="00177CAC"/>
    <w:rsid w:val="00180861"/>
    <w:rsid w:val="0019256C"/>
    <w:rsid w:val="00194950"/>
    <w:rsid w:val="001A3632"/>
    <w:rsid w:val="001B1C75"/>
    <w:rsid w:val="001B2278"/>
    <w:rsid w:val="001B2451"/>
    <w:rsid w:val="001B2C17"/>
    <w:rsid w:val="001C200E"/>
    <w:rsid w:val="001C5CEB"/>
    <w:rsid w:val="001C74F7"/>
    <w:rsid w:val="001D35CE"/>
    <w:rsid w:val="001E01B4"/>
    <w:rsid w:val="001E0271"/>
    <w:rsid w:val="001E426C"/>
    <w:rsid w:val="001E767C"/>
    <w:rsid w:val="001F1B7A"/>
    <w:rsid w:val="001F4668"/>
    <w:rsid w:val="001F72CE"/>
    <w:rsid w:val="0020015B"/>
    <w:rsid w:val="0020724D"/>
    <w:rsid w:val="0021198C"/>
    <w:rsid w:val="002144DE"/>
    <w:rsid w:val="00215923"/>
    <w:rsid w:val="00225794"/>
    <w:rsid w:val="002300FE"/>
    <w:rsid w:val="00232B8C"/>
    <w:rsid w:val="00244F86"/>
    <w:rsid w:val="0025133E"/>
    <w:rsid w:val="00254019"/>
    <w:rsid w:val="00256725"/>
    <w:rsid w:val="0026001A"/>
    <w:rsid w:val="002775D6"/>
    <w:rsid w:val="0028526A"/>
    <w:rsid w:val="00285600"/>
    <w:rsid w:val="002905E2"/>
    <w:rsid w:val="00291BFF"/>
    <w:rsid w:val="00293B05"/>
    <w:rsid w:val="00294413"/>
    <w:rsid w:val="00297231"/>
    <w:rsid w:val="002A244D"/>
    <w:rsid w:val="002C1097"/>
    <w:rsid w:val="002C24EA"/>
    <w:rsid w:val="002C2EEA"/>
    <w:rsid w:val="002C40F9"/>
    <w:rsid w:val="002C4464"/>
    <w:rsid w:val="002D067C"/>
    <w:rsid w:val="002E5429"/>
    <w:rsid w:val="002E61C9"/>
    <w:rsid w:val="002F34F5"/>
    <w:rsid w:val="002F682E"/>
    <w:rsid w:val="003014D4"/>
    <w:rsid w:val="00306383"/>
    <w:rsid w:val="0032016F"/>
    <w:rsid w:val="0032074A"/>
    <w:rsid w:val="00330209"/>
    <w:rsid w:val="003324C1"/>
    <w:rsid w:val="00336906"/>
    <w:rsid w:val="00351ECB"/>
    <w:rsid w:val="0035577B"/>
    <w:rsid w:val="00371F4F"/>
    <w:rsid w:val="00372129"/>
    <w:rsid w:val="00375B16"/>
    <w:rsid w:val="00380589"/>
    <w:rsid w:val="00381CB9"/>
    <w:rsid w:val="00391299"/>
    <w:rsid w:val="00395F53"/>
    <w:rsid w:val="003A04E1"/>
    <w:rsid w:val="003A1764"/>
    <w:rsid w:val="003A2152"/>
    <w:rsid w:val="003A342E"/>
    <w:rsid w:val="003A5B52"/>
    <w:rsid w:val="003A6A2B"/>
    <w:rsid w:val="003A7532"/>
    <w:rsid w:val="003C46E5"/>
    <w:rsid w:val="003C601C"/>
    <w:rsid w:val="003D25DC"/>
    <w:rsid w:val="003D264A"/>
    <w:rsid w:val="003D5480"/>
    <w:rsid w:val="003D5A55"/>
    <w:rsid w:val="003E4446"/>
    <w:rsid w:val="003E7B02"/>
    <w:rsid w:val="003F0F6B"/>
    <w:rsid w:val="00405F2E"/>
    <w:rsid w:val="00406A62"/>
    <w:rsid w:val="004176B2"/>
    <w:rsid w:val="004224B3"/>
    <w:rsid w:val="004231EF"/>
    <w:rsid w:val="004369BF"/>
    <w:rsid w:val="0044215C"/>
    <w:rsid w:val="004436A1"/>
    <w:rsid w:val="00444944"/>
    <w:rsid w:val="00462A3E"/>
    <w:rsid w:val="00484259"/>
    <w:rsid w:val="0048594C"/>
    <w:rsid w:val="004947C9"/>
    <w:rsid w:val="004B46EE"/>
    <w:rsid w:val="004C1FCB"/>
    <w:rsid w:val="004C45C8"/>
    <w:rsid w:val="004C61FE"/>
    <w:rsid w:val="004D2C8D"/>
    <w:rsid w:val="004E46FD"/>
    <w:rsid w:val="004F6968"/>
    <w:rsid w:val="00503554"/>
    <w:rsid w:val="0050447A"/>
    <w:rsid w:val="00504626"/>
    <w:rsid w:val="00505B37"/>
    <w:rsid w:val="005072BF"/>
    <w:rsid w:val="005161B2"/>
    <w:rsid w:val="005253E3"/>
    <w:rsid w:val="00542A27"/>
    <w:rsid w:val="00542F9B"/>
    <w:rsid w:val="00543AC7"/>
    <w:rsid w:val="005523AB"/>
    <w:rsid w:val="00567577"/>
    <w:rsid w:val="00572FD2"/>
    <w:rsid w:val="005804AA"/>
    <w:rsid w:val="00583307"/>
    <w:rsid w:val="005A6D5A"/>
    <w:rsid w:val="005B04F7"/>
    <w:rsid w:val="005B115C"/>
    <w:rsid w:val="005B1211"/>
    <w:rsid w:val="005C2509"/>
    <w:rsid w:val="005C53F0"/>
    <w:rsid w:val="005C59A9"/>
    <w:rsid w:val="005D5F21"/>
    <w:rsid w:val="005D65F6"/>
    <w:rsid w:val="005E3FDD"/>
    <w:rsid w:val="005E50F6"/>
    <w:rsid w:val="005E5854"/>
    <w:rsid w:val="005E6C6B"/>
    <w:rsid w:val="005F15CC"/>
    <w:rsid w:val="005F35B1"/>
    <w:rsid w:val="0060265A"/>
    <w:rsid w:val="006123A6"/>
    <w:rsid w:val="0061258E"/>
    <w:rsid w:val="0061552B"/>
    <w:rsid w:val="00620F7D"/>
    <w:rsid w:val="00624060"/>
    <w:rsid w:val="00626A9A"/>
    <w:rsid w:val="00632FBD"/>
    <w:rsid w:val="00640FAA"/>
    <w:rsid w:val="00641262"/>
    <w:rsid w:val="00644176"/>
    <w:rsid w:val="00653EE5"/>
    <w:rsid w:val="006707AE"/>
    <w:rsid w:val="00670CD9"/>
    <w:rsid w:val="00674D4C"/>
    <w:rsid w:val="0068097E"/>
    <w:rsid w:val="0068535D"/>
    <w:rsid w:val="006A14E2"/>
    <w:rsid w:val="006B2210"/>
    <w:rsid w:val="006C472E"/>
    <w:rsid w:val="006D135A"/>
    <w:rsid w:val="006D5A7C"/>
    <w:rsid w:val="006D7380"/>
    <w:rsid w:val="006D778C"/>
    <w:rsid w:val="006E033E"/>
    <w:rsid w:val="006E13EB"/>
    <w:rsid w:val="006E5274"/>
    <w:rsid w:val="006F244C"/>
    <w:rsid w:val="006F5A0D"/>
    <w:rsid w:val="006F7002"/>
    <w:rsid w:val="007047B8"/>
    <w:rsid w:val="00716BED"/>
    <w:rsid w:val="00722491"/>
    <w:rsid w:val="0074053D"/>
    <w:rsid w:val="007409EE"/>
    <w:rsid w:val="00746ECF"/>
    <w:rsid w:val="00750562"/>
    <w:rsid w:val="00764529"/>
    <w:rsid w:val="00773308"/>
    <w:rsid w:val="00781B6C"/>
    <w:rsid w:val="00785A25"/>
    <w:rsid w:val="007924CA"/>
    <w:rsid w:val="00796AF2"/>
    <w:rsid w:val="007A451F"/>
    <w:rsid w:val="007A618B"/>
    <w:rsid w:val="007B1166"/>
    <w:rsid w:val="007B460C"/>
    <w:rsid w:val="007B6C7E"/>
    <w:rsid w:val="007D14B7"/>
    <w:rsid w:val="007D3C3D"/>
    <w:rsid w:val="007D470D"/>
    <w:rsid w:val="007E547B"/>
    <w:rsid w:val="007E576E"/>
    <w:rsid w:val="007F0444"/>
    <w:rsid w:val="007F044F"/>
    <w:rsid w:val="007F0AB2"/>
    <w:rsid w:val="007F38F5"/>
    <w:rsid w:val="007F6A59"/>
    <w:rsid w:val="00804F4B"/>
    <w:rsid w:val="008058B4"/>
    <w:rsid w:val="008060A7"/>
    <w:rsid w:val="008105FC"/>
    <w:rsid w:val="0081382C"/>
    <w:rsid w:val="00814922"/>
    <w:rsid w:val="00815EC7"/>
    <w:rsid w:val="00824A2E"/>
    <w:rsid w:val="008256DC"/>
    <w:rsid w:val="008304F1"/>
    <w:rsid w:val="00831E89"/>
    <w:rsid w:val="00837085"/>
    <w:rsid w:val="00837BD8"/>
    <w:rsid w:val="00855F58"/>
    <w:rsid w:val="0085709C"/>
    <w:rsid w:val="00885874"/>
    <w:rsid w:val="008874A5"/>
    <w:rsid w:val="008922B2"/>
    <w:rsid w:val="0089454C"/>
    <w:rsid w:val="008963AD"/>
    <w:rsid w:val="00896EF0"/>
    <w:rsid w:val="008A4725"/>
    <w:rsid w:val="008C4CED"/>
    <w:rsid w:val="008D1C56"/>
    <w:rsid w:val="008F0CA8"/>
    <w:rsid w:val="008F290F"/>
    <w:rsid w:val="008F54EE"/>
    <w:rsid w:val="008F67AD"/>
    <w:rsid w:val="008F7535"/>
    <w:rsid w:val="0091258C"/>
    <w:rsid w:val="00912A3C"/>
    <w:rsid w:val="0091512D"/>
    <w:rsid w:val="00915513"/>
    <w:rsid w:val="00920CC7"/>
    <w:rsid w:val="00926492"/>
    <w:rsid w:val="00926B4A"/>
    <w:rsid w:val="00927E0A"/>
    <w:rsid w:val="00927F03"/>
    <w:rsid w:val="00930AB2"/>
    <w:rsid w:val="00935EEF"/>
    <w:rsid w:val="0094162E"/>
    <w:rsid w:val="0094703B"/>
    <w:rsid w:val="00956D97"/>
    <w:rsid w:val="00975751"/>
    <w:rsid w:val="009763BC"/>
    <w:rsid w:val="009818B3"/>
    <w:rsid w:val="00981BEA"/>
    <w:rsid w:val="00982E0C"/>
    <w:rsid w:val="00983954"/>
    <w:rsid w:val="0098693E"/>
    <w:rsid w:val="0099454A"/>
    <w:rsid w:val="009962D8"/>
    <w:rsid w:val="009A1FF1"/>
    <w:rsid w:val="009A6B5B"/>
    <w:rsid w:val="009A7E6E"/>
    <w:rsid w:val="009B2683"/>
    <w:rsid w:val="009B37FB"/>
    <w:rsid w:val="009C01EB"/>
    <w:rsid w:val="009C713D"/>
    <w:rsid w:val="009D172F"/>
    <w:rsid w:val="009D34AE"/>
    <w:rsid w:val="009E5313"/>
    <w:rsid w:val="009F1F7F"/>
    <w:rsid w:val="009F6163"/>
    <w:rsid w:val="00A03252"/>
    <w:rsid w:val="00A041C3"/>
    <w:rsid w:val="00A1536D"/>
    <w:rsid w:val="00A21E12"/>
    <w:rsid w:val="00A22AE2"/>
    <w:rsid w:val="00A25454"/>
    <w:rsid w:val="00A30BED"/>
    <w:rsid w:val="00A45ED7"/>
    <w:rsid w:val="00A514BA"/>
    <w:rsid w:val="00A52841"/>
    <w:rsid w:val="00A60FB3"/>
    <w:rsid w:val="00A72A4B"/>
    <w:rsid w:val="00A74A81"/>
    <w:rsid w:val="00A7782E"/>
    <w:rsid w:val="00A805F5"/>
    <w:rsid w:val="00A95C8F"/>
    <w:rsid w:val="00A97091"/>
    <w:rsid w:val="00AA5E00"/>
    <w:rsid w:val="00AB10A6"/>
    <w:rsid w:val="00AB6D9B"/>
    <w:rsid w:val="00AC5FCA"/>
    <w:rsid w:val="00AC7A64"/>
    <w:rsid w:val="00AD1547"/>
    <w:rsid w:val="00AD3941"/>
    <w:rsid w:val="00AD752C"/>
    <w:rsid w:val="00AE3C7A"/>
    <w:rsid w:val="00AE509F"/>
    <w:rsid w:val="00AF2BAD"/>
    <w:rsid w:val="00AF6155"/>
    <w:rsid w:val="00AF744E"/>
    <w:rsid w:val="00B12A61"/>
    <w:rsid w:val="00B146F8"/>
    <w:rsid w:val="00B17091"/>
    <w:rsid w:val="00B25D14"/>
    <w:rsid w:val="00B27FDF"/>
    <w:rsid w:val="00B30129"/>
    <w:rsid w:val="00B3653E"/>
    <w:rsid w:val="00B3687A"/>
    <w:rsid w:val="00B41E80"/>
    <w:rsid w:val="00B43CC3"/>
    <w:rsid w:val="00B5181E"/>
    <w:rsid w:val="00B52D0A"/>
    <w:rsid w:val="00B56C5C"/>
    <w:rsid w:val="00B64B29"/>
    <w:rsid w:val="00B670D3"/>
    <w:rsid w:val="00B716BE"/>
    <w:rsid w:val="00B812AE"/>
    <w:rsid w:val="00B96E91"/>
    <w:rsid w:val="00B97A5D"/>
    <w:rsid w:val="00BB40E6"/>
    <w:rsid w:val="00BB526E"/>
    <w:rsid w:val="00BB5BD3"/>
    <w:rsid w:val="00BC3407"/>
    <w:rsid w:val="00BC7BD5"/>
    <w:rsid w:val="00BD0BFE"/>
    <w:rsid w:val="00BD2FE8"/>
    <w:rsid w:val="00BD6565"/>
    <w:rsid w:val="00BE3D03"/>
    <w:rsid w:val="00BE45F1"/>
    <w:rsid w:val="00BE5E8A"/>
    <w:rsid w:val="00BF3EFE"/>
    <w:rsid w:val="00C02262"/>
    <w:rsid w:val="00C1094A"/>
    <w:rsid w:val="00C110E1"/>
    <w:rsid w:val="00C22DCE"/>
    <w:rsid w:val="00C30C5D"/>
    <w:rsid w:val="00C31270"/>
    <w:rsid w:val="00C32AB0"/>
    <w:rsid w:val="00C4029E"/>
    <w:rsid w:val="00C456E1"/>
    <w:rsid w:val="00C47BDE"/>
    <w:rsid w:val="00C574EB"/>
    <w:rsid w:val="00C5792F"/>
    <w:rsid w:val="00C63AEF"/>
    <w:rsid w:val="00C64435"/>
    <w:rsid w:val="00C65898"/>
    <w:rsid w:val="00C72ED8"/>
    <w:rsid w:val="00C77D2F"/>
    <w:rsid w:val="00C9242F"/>
    <w:rsid w:val="00CA084F"/>
    <w:rsid w:val="00CA0E9D"/>
    <w:rsid w:val="00CA3A6F"/>
    <w:rsid w:val="00CB0907"/>
    <w:rsid w:val="00CD1995"/>
    <w:rsid w:val="00CD2680"/>
    <w:rsid w:val="00CE3650"/>
    <w:rsid w:val="00CE4F9C"/>
    <w:rsid w:val="00CE6924"/>
    <w:rsid w:val="00CF7197"/>
    <w:rsid w:val="00D02D53"/>
    <w:rsid w:val="00D248BB"/>
    <w:rsid w:val="00D34865"/>
    <w:rsid w:val="00D368DB"/>
    <w:rsid w:val="00D422D3"/>
    <w:rsid w:val="00D44E6D"/>
    <w:rsid w:val="00D52E97"/>
    <w:rsid w:val="00D562EE"/>
    <w:rsid w:val="00D6516B"/>
    <w:rsid w:val="00D7176D"/>
    <w:rsid w:val="00D8042C"/>
    <w:rsid w:val="00D812D0"/>
    <w:rsid w:val="00D91E7E"/>
    <w:rsid w:val="00D95800"/>
    <w:rsid w:val="00D97DB1"/>
    <w:rsid w:val="00DA3309"/>
    <w:rsid w:val="00DB46AE"/>
    <w:rsid w:val="00DB534C"/>
    <w:rsid w:val="00DC77F3"/>
    <w:rsid w:val="00DF5E26"/>
    <w:rsid w:val="00E00EE3"/>
    <w:rsid w:val="00E01141"/>
    <w:rsid w:val="00E0170A"/>
    <w:rsid w:val="00E06FC1"/>
    <w:rsid w:val="00E132EA"/>
    <w:rsid w:val="00E15A84"/>
    <w:rsid w:val="00E2061C"/>
    <w:rsid w:val="00E22F63"/>
    <w:rsid w:val="00E23149"/>
    <w:rsid w:val="00E25779"/>
    <w:rsid w:val="00E34186"/>
    <w:rsid w:val="00E36553"/>
    <w:rsid w:val="00E37ABF"/>
    <w:rsid w:val="00E4397D"/>
    <w:rsid w:val="00E52BF4"/>
    <w:rsid w:val="00E55455"/>
    <w:rsid w:val="00E57252"/>
    <w:rsid w:val="00E57A50"/>
    <w:rsid w:val="00E57EFB"/>
    <w:rsid w:val="00E61131"/>
    <w:rsid w:val="00E87D80"/>
    <w:rsid w:val="00E940AC"/>
    <w:rsid w:val="00E94F15"/>
    <w:rsid w:val="00E96839"/>
    <w:rsid w:val="00EA3E46"/>
    <w:rsid w:val="00EA5955"/>
    <w:rsid w:val="00EB418F"/>
    <w:rsid w:val="00EC197C"/>
    <w:rsid w:val="00EC351C"/>
    <w:rsid w:val="00EC4541"/>
    <w:rsid w:val="00EC45D7"/>
    <w:rsid w:val="00EC5C30"/>
    <w:rsid w:val="00EC78A8"/>
    <w:rsid w:val="00ED444A"/>
    <w:rsid w:val="00EE226B"/>
    <w:rsid w:val="00EF1042"/>
    <w:rsid w:val="00EF2CD2"/>
    <w:rsid w:val="00EF35BC"/>
    <w:rsid w:val="00EF48F8"/>
    <w:rsid w:val="00EF5605"/>
    <w:rsid w:val="00EF6957"/>
    <w:rsid w:val="00F04469"/>
    <w:rsid w:val="00F13F3B"/>
    <w:rsid w:val="00F23E05"/>
    <w:rsid w:val="00F36E98"/>
    <w:rsid w:val="00F44CDD"/>
    <w:rsid w:val="00F457EE"/>
    <w:rsid w:val="00F6296E"/>
    <w:rsid w:val="00F640AC"/>
    <w:rsid w:val="00F76868"/>
    <w:rsid w:val="00F879AA"/>
    <w:rsid w:val="00F933C8"/>
    <w:rsid w:val="00F95D19"/>
    <w:rsid w:val="00FA0568"/>
    <w:rsid w:val="00FA194E"/>
    <w:rsid w:val="00FA1BD3"/>
    <w:rsid w:val="00FA2F17"/>
    <w:rsid w:val="00FA302C"/>
    <w:rsid w:val="00FA7646"/>
    <w:rsid w:val="00FC01C6"/>
    <w:rsid w:val="00FC7A3A"/>
    <w:rsid w:val="00FD7E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7071"/>
    <w:pPr>
      <w:widowControl w:val="0"/>
      <w:jc w:val="both"/>
    </w:pPr>
    <w:rPr>
      <w:kern w:val="2"/>
      <w:sz w:val="21"/>
    </w:rPr>
  </w:style>
  <w:style w:type="paragraph" w:styleId="1">
    <w:name w:val="heading 1"/>
    <w:next w:val="a"/>
    <w:qFormat/>
    <w:rsid w:val="00177071"/>
    <w:pPr>
      <w:pageBreakBefore/>
      <w:numPr>
        <w:numId w:val="1"/>
      </w:numPr>
      <w:spacing w:before="120" w:after="120"/>
      <w:outlineLvl w:val="0"/>
    </w:pPr>
    <w:rPr>
      <w:rFonts w:ascii="Arial" w:eastAsia="黑体" w:hAnsi="Arial"/>
      <w:b/>
      <w:kern w:val="2"/>
      <w:sz w:val="28"/>
    </w:rPr>
  </w:style>
  <w:style w:type="paragraph" w:styleId="2">
    <w:name w:val="heading 2"/>
    <w:next w:val="a"/>
    <w:qFormat/>
    <w:rsid w:val="00177071"/>
    <w:pPr>
      <w:keepNext/>
      <w:numPr>
        <w:ilvl w:val="1"/>
        <w:numId w:val="1"/>
      </w:numPr>
      <w:spacing w:before="120" w:after="120"/>
      <w:outlineLvl w:val="1"/>
    </w:pPr>
    <w:rPr>
      <w:rFonts w:ascii="Arial" w:eastAsia="黑体" w:hAnsi="Arial"/>
      <w:b/>
      <w:kern w:val="2"/>
      <w:sz w:val="24"/>
    </w:rPr>
  </w:style>
  <w:style w:type="paragraph" w:styleId="3">
    <w:name w:val="heading 3"/>
    <w:next w:val="a"/>
    <w:qFormat/>
    <w:rsid w:val="00177071"/>
    <w:pPr>
      <w:numPr>
        <w:ilvl w:val="2"/>
        <w:numId w:val="1"/>
      </w:numPr>
      <w:spacing w:before="120" w:after="120"/>
      <w:outlineLvl w:val="2"/>
    </w:pPr>
    <w:rPr>
      <w:rFonts w:ascii="Arial" w:eastAsia="黑体" w:hAnsi="Arial"/>
      <w:b/>
      <w:kern w:val="2"/>
      <w:sz w:val="21"/>
    </w:rPr>
  </w:style>
  <w:style w:type="paragraph" w:styleId="4">
    <w:name w:val="heading 4"/>
    <w:next w:val="a"/>
    <w:qFormat/>
    <w:rsid w:val="00177071"/>
    <w:pPr>
      <w:numPr>
        <w:ilvl w:val="3"/>
        <w:numId w:val="1"/>
      </w:numPr>
      <w:spacing w:before="60" w:after="60"/>
      <w:outlineLvl w:val="3"/>
    </w:pPr>
    <w:rPr>
      <w:rFonts w:ascii="Arial" w:eastAsia="黑体" w:hAnsi="Arial"/>
      <w:kern w:val="2"/>
      <w:sz w:val="21"/>
    </w:rPr>
  </w:style>
  <w:style w:type="paragraph" w:styleId="5">
    <w:name w:val="heading 5"/>
    <w:basedOn w:val="a"/>
    <w:next w:val="a"/>
    <w:qFormat/>
    <w:rsid w:val="00177071"/>
    <w:pPr>
      <w:keepNext/>
      <w:keepLines/>
      <w:spacing w:before="280" w:after="290" w:line="372" w:lineRule="auto"/>
      <w:outlineLvl w:val="4"/>
    </w:pPr>
    <w:rPr>
      <w:b/>
      <w:sz w:val="28"/>
    </w:rPr>
  </w:style>
  <w:style w:type="paragraph" w:styleId="6">
    <w:name w:val="heading 6"/>
    <w:basedOn w:val="a"/>
    <w:next w:val="a"/>
    <w:qFormat/>
    <w:rsid w:val="00177071"/>
    <w:pPr>
      <w:keepNext/>
      <w:keepLines/>
      <w:spacing w:before="240" w:after="64" w:line="317" w:lineRule="auto"/>
      <w:outlineLvl w:val="5"/>
    </w:pPr>
    <w:rPr>
      <w:rFonts w:ascii="Arial" w:eastAsia="黑体" w:hAnsi="Arial"/>
      <w:b/>
      <w:sz w:val="24"/>
    </w:rPr>
  </w:style>
  <w:style w:type="paragraph" w:styleId="7">
    <w:name w:val="heading 7"/>
    <w:basedOn w:val="a"/>
    <w:next w:val="a"/>
    <w:qFormat/>
    <w:rsid w:val="00177071"/>
    <w:pPr>
      <w:keepNext/>
      <w:keepLines/>
      <w:spacing w:before="240" w:after="64" w:line="317" w:lineRule="auto"/>
      <w:outlineLvl w:val="6"/>
    </w:pPr>
    <w:rPr>
      <w:b/>
      <w:sz w:val="24"/>
    </w:rPr>
  </w:style>
  <w:style w:type="paragraph" w:styleId="8">
    <w:name w:val="heading 8"/>
    <w:basedOn w:val="a"/>
    <w:next w:val="a"/>
    <w:qFormat/>
    <w:rsid w:val="00177071"/>
    <w:pPr>
      <w:keepNext/>
      <w:keepLines/>
      <w:spacing w:before="240" w:after="64" w:line="317" w:lineRule="auto"/>
      <w:outlineLvl w:val="7"/>
    </w:pPr>
    <w:rPr>
      <w:rFonts w:ascii="Arial" w:eastAsia="黑体" w:hAnsi="Arial"/>
      <w:sz w:val="24"/>
    </w:rPr>
  </w:style>
  <w:style w:type="paragraph" w:styleId="9">
    <w:name w:val="heading 9"/>
    <w:basedOn w:val="a"/>
    <w:next w:val="a"/>
    <w:qFormat/>
    <w:rsid w:val="00177071"/>
    <w:pPr>
      <w:keepNext/>
      <w:keepLines/>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访问过的超链接"/>
    <w:rsid w:val="00177071"/>
    <w:rPr>
      <w:color w:val="800080"/>
      <w:u w:val="single"/>
    </w:rPr>
  </w:style>
  <w:style w:type="character" w:styleId="a4">
    <w:name w:val="page number"/>
    <w:rsid w:val="00177071"/>
    <w:rPr>
      <w:rFonts w:ascii="Times New Roman" w:hAnsi="Times New Roman"/>
      <w:color w:val="490C6E"/>
      <w:sz w:val="18"/>
    </w:rPr>
  </w:style>
  <w:style w:type="character" w:styleId="a5">
    <w:name w:val="annotation reference"/>
    <w:rsid w:val="00177071"/>
    <w:rPr>
      <w:sz w:val="21"/>
    </w:rPr>
  </w:style>
  <w:style w:type="character" w:styleId="a6">
    <w:name w:val="Hyperlink"/>
    <w:uiPriority w:val="99"/>
    <w:rsid w:val="00177071"/>
    <w:rPr>
      <w:color w:val="490C6E"/>
      <w:u w:val="single"/>
    </w:rPr>
  </w:style>
  <w:style w:type="character" w:customStyle="1" w:styleId="Char">
    <w:name w:val="表文字 Char"/>
    <w:link w:val="a7"/>
    <w:rsid w:val="00177071"/>
    <w:rPr>
      <w:sz w:val="18"/>
      <w:lang w:val="en-US" w:eastAsia="zh-CN" w:bidi="ar-SA"/>
    </w:rPr>
  </w:style>
  <w:style w:type="character" w:customStyle="1" w:styleId="Char0">
    <w:name w:val="地址等 Char"/>
    <w:link w:val="a8"/>
    <w:rsid w:val="00177071"/>
    <w:rPr>
      <w:rFonts w:eastAsia="黑体"/>
      <w:kern w:val="2"/>
      <w:sz w:val="18"/>
      <w:lang w:val="en-US" w:eastAsia="zh-CN" w:bidi="ar-SA"/>
    </w:rPr>
  </w:style>
  <w:style w:type="character" w:customStyle="1" w:styleId="Char1">
    <w:name w:val="图片 Char"/>
    <w:link w:val="a9"/>
    <w:rsid w:val="00177071"/>
    <w:rPr>
      <w:kern w:val="2"/>
      <w:sz w:val="21"/>
      <w:szCs w:val="21"/>
    </w:rPr>
  </w:style>
  <w:style w:type="character" w:customStyle="1" w:styleId="Char2">
    <w:name w:val="题注 Char"/>
    <w:link w:val="aa"/>
    <w:rsid w:val="00177071"/>
    <w:rPr>
      <w:rFonts w:ascii="Arial" w:eastAsia="黑体" w:hAnsi="Arial"/>
      <w:kern w:val="2"/>
      <w:sz w:val="18"/>
      <w:lang w:val="en-US" w:eastAsia="zh-CN" w:bidi="ar-SA"/>
    </w:rPr>
  </w:style>
  <w:style w:type="character" w:customStyle="1" w:styleId="1Char">
    <w:name w:val="页眉1 Char"/>
    <w:link w:val="10"/>
    <w:rsid w:val="00177071"/>
    <w:rPr>
      <w:rFonts w:ascii="Arial" w:eastAsia="黑体" w:hAnsi="Arial"/>
      <w:b/>
      <w:color w:val="490C6E"/>
      <w:kern w:val="2"/>
      <w:sz w:val="30"/>
      <w:lang w:val="en-US" w:eastAsia="zh-CN" w:bidi="ar-SA"/>
    </w:rPr>
  </w:style>
  <w:style w:type="character" w:customStyle="1" w:styleId="Char3">
    <w:name w:val="网址 Char"/>
    <w:link w:val="ab"/>
    <w:rsid w:val="00177071"/>
    <w:rPr>
      <w:rFonts w:eastAsia="黑体"/>
      <w:color w:val="490C6E"/>
      <w:kern w:val="2"/>
      <w:sz w:val="18"/>
      <w:lang w:val="en-US" w:eastAsia="zh-CN" w:bidi="ar-SA"/>
    </w:rPr>
  </w:style>
  <w:style w:type="character" w:customStyle="1" w:styleId="2Char">
    <w:name w:val="页眉2 Char"/>
    <w:link w:val="20"/>
    <w:rsid w:val="00177071"/>
    <w:rPr>
      <w:rFonts w:ascii="Arial" w:eastAsia="黑体" w:hAnsi="Arial"/>
      <w:b/>
      <w:color w:val="490C6E"/>
      <w:kern w:val="2"/>
      <w:sz w:val="21"/>
      <w:lang w:val="en-US" w:eastAsia="zh-CN" w:bidi="ar-SA"/>
    </w:rPr>
  </w:style>
  <w:style w:type="character" w:customStyle="1" w:styleId="3Char">
    <w:name w:val="页眉3 Char"/>
    <w:link w:val="30"/>
    <w:rsid w:val="00177071"/>
    <w:rPr>
      <w:rFonts w:ascii="Arial" w:eastAsia="黑体" w:hAnsi="Arial"/>
      <w:color w:val="490C6E"/>
      <w:kern w:val="2"/>
      <w:sz w:val="18"/>
      <w:lang w:val="en-US" w:eastAsia="zh-CN" w:bidi="ar-SA"/>
    </w:rPr>
  </w:style>
  <w:style w:type="character" w:customStyle="1" w:styleId="Char4">
    <w:name w:val="版本号 Char"/>
    <w:link w:val="ac"/>
    <w:rsid w:val="00177071"/>
    <w:rPr>
      <w:rFonts w:ascii="Arial" w:eastAsia="黑体" w:hAnsi="Arial"/>
      <w:color w:val="490C6E"/>
      <w:kern w:val="2"/>
      <w:sz w:val="18"/>
      <w:lang w:val="en-US" w:eastAsia="zh-CN" w:bidi="ar-SA"/>
    </w:rPr>
  </w:style>
  <w:style w:type="character" w:customStyle="1" w:styleId="2Char0">
    <w:name w:val="正文首行缩进 2 Char"/>
    <w:link w:val="21"/>
    <w:rsid w:val="00177071"/>
    <w:rPr>
      <w:rFonts w:eastAsia="宋体"/>
      <w:kern w:val="2"/>
      <w:sz w:val="21"/>
      <w:lang w:val="en-US" w:eastAsia="zh-CN" w:bidi="ar-SA"/>
    </w:rPr>
  </w:style>
  <w:style w:type="paragraph" w:styleId="22">
    <w:name w:val="toc 2"/>
    <w:next w:val="a"/>
    <w:uiPriority w:val="39"/>
    <w:rsid w:val="00177071"/>
    <w:pPr>
      <w:tabs>
        <w:tab w:val="left" w:pos="1259"/>
        <w:tab w:val="right" w:leader="dot" w:pos="8295"/>
      </w:tabs>
      <w:ind w:left="420"/>
    </w:pPr>
    <w:rPr>
      <w:kern w:val="2"/>
      <w:sz w:val="21"/>
    </w:rPr>
  </w:style>
  <w:style w:type="paragraph" w:styleId="90">
    <w:name w:val="toc 9"/>
    <w:basedOn w:val="a"/>
    <w:next w:val="a"/>
    <w:uiPriority w:val="39"/>
    <w:rsid w:val="00177071"/>
    <w:pPr>
      <w:ind w:leftChars="1600" w:left="3360"/>
    </w:pPr>
    <w:rPr>
      <w:szCs w:val="24"/>
    </w:rPr>
  </w:style>
  <w:style w:type="paragraph" w:styleId="ad">
    <w:name w:val="header"/>
    <w:basedOn w:val="a"/>
    <w:rsid w:val="00177071"/>
    <w:pPr>
      <w:pBdr>
        <w:bottom w:val="single" w:sz="6" w:space="1" w:color="auto"/>
      </w:pBdr>
      <w:tabs>
        <w:tab w:val="center" w:pos="4153"/>
        <w:tab w:val="right" w:pos="8306"/>
      </w:tabs>
      <w:snapToGrid w:val="0"/>
      <w:jc w:val="center"/>
    </w:pPr>
    <w:rPr>
      <w:sz w:val="18"/>
    </w:rPr>
  </w:style>
  <w:style w:type="paragraph" w:styleId="80">
    <w:name w:val="toc 8"/>
    <w:basedOn w:val="a"/>
    <w:next w:val="a"/>
    <w:uiPriority w:val="39"/>
    <w:rsid w:val="00177071"/>
    <w:pPr>
      <w:ind w:leftChars="1400" w:left="2940"/>
    </w:pPr>
    <w:rPr>
      <w:szCs w:val="24"/>
    </w:rPr>
  </w:style>
  <w:style w:type="paragraph" w:styleId="70">
    <w:name w:val="toc 7"/>
    <w:basedOn w:val="a"/>
    <w:next w:val="a"/>
    <w:uiPriority w:val="39"/>
    <w:rsid w:val="00177071"/>
    <w:pPr>
      <w:ind w:leftChars="1200" w:left="2520"/>
    </w:pPr>
    <w:rPr>
      <w:szCs w:val="24"/>
    </w:rPr>
  </w:style>
  <w:style w:type="paragraph" w:styleId="21">
    <w:name w:val="Body Text First Indent 2"/>
    <w:basedOn w:val="a"/>
    <w:link w:val="2Char0"/>
    <w:rsid w:val="00177071"/>
    <w:pPr>
      <w:spacing w:before="62" w:after="62"/>
      <w:ind w:firstLine="420"/>
    </w:pPr>
  </w:style>
  <w:style w:type="paragraph" w:styleId="50">
    <w:name w:val="toc 5"/>
    <w:basedOn w:val="a"/>
    <w:next w:val="a"/>
    <w:uiPriority w:val="39"/>
    <w:rsid w:val="00177071"/>
    <w:pPr>
      <w:ind w:leftChars="800" w:left="1680"/>
    </w:pPr>
    <w:rPr>
      <w:szCs w:val="24"/>
    </w:rPr>
  </w:style>
  <w:style w:type="paragraph" w:styleId="ae">
    <w:name w:val="annotation text"/>
    <w:basedOn w:val="a"/>
    <w:rsid w:val="00177071"/>
    <w:pPr>
      <w:jc w:val="left"/>
    </w:pPr>
  </w:style>
  <w:style w:type="paragraph" w:styleId="af">
    <w:name w:val="Balloon Text"/>
    <w:basedOn w:val="a"/>
    <w:rsid w:val="00177071"/>
    <w:rPr>
      <w:sz w:val="18"/>
    </w:rPr>
  </w:style>
  <w:style w:type="paragraph" w:styleId="11">
    <w:name w:val="toc 1"/>
    <w:next w:val="a"/>
    <w:uiPriority w:val="39"/>
    <w:rsid w:val="00177071"/>
    <w:pPr>
      <w:tabs>
        <w:tab w:val="right" w:leader="dot" w:pos="8295"/>
      </w:tabs>
    </w:pPr>
    <w:rPr>
      <w:rFonts w:eastAsia="黑体"/>
      <w:kern w:val="2"/>
      <w:sz w:val="24"/>
    </w:rPr>
  </w:style>
  <w:style w:type="paragraph" w:styleId="31">
    <w:name w:val="toc 3"/>
    <w:next w:val="a"/>
    <w:uiPriority w:val="39"/>
    <w:rsid w:val="00177071"/>
    <w:pPr>
      <w:tabs>
        <w:tab w:val="left" w:pos="1678"/>
        <w:tab w:val="right" w:leader="dot" w:pos="8295"/>
      </w:tabs>
      <w:ind w:left="839"/>
    </w:pPr>
    <w:rPr>
      <w:kern w:val="2"/>
      <w:sz w:val="21"/>
    </w:rPr>
  </w:style>
  <w:style w:type="paragraph" w:styleId="40">
    <w:name w:val="toc 4"/>
    <w:basedOn w:val="a"/>
    <w:next w:val="a"/>
    <w:uiPriority w:val="39"/>
    <w:rsid w:val="00177071"/>
    <w:pPr>
      <w:ind w:leftChars="600" w:left="1260"/>
    </w:pPr>
    <w:rPr>
      <w:szCs w:val="24"/>
    </w:rPr>
  </w:style>
  <w:style w:type="paragraph" w:styleId="af0">
    <w:name w:val="table of authorities"/>
    <w:basedOn w:val="a"/>
    <w:next w:val="a"/>
    <w:rsid w:val="00177071"/>
    <w:pPr>
      <w:ind w:left="420"/>
    </w:pPr>
  </w:style>
  <w:style w:type="paragraph" w:styleId="af1">
    <w:name w:val="annotation subject"/>
    <w:basedOn w:val="ae"/>
    <w:next w:val="ae"/>
    <w:rsid w:val="00177071"/>
    <w:rPr>
      <w:b/>
    </w:rPr>
  </w:style>
  <w:style w:type="paragraph" w:styleId="60">
    <w:name w:val="toc 6"/>
    <w:basedOn w:val="a"/>
    <w:next w:val="a"/>
    <w:uiPriority w:val="39"/>
    <w:rsid w:val="00177071"/>
    <w:pPr>
      <w:ind w:leftChars="1000" w:left="2100"/>
    </w:pPr>
    <w:rPr>
      <w:szCs w:val="24"/>
    </w:rPr>
  </w:style>
  <w:style w:type="paragraph" w:styleId="aa">
    <w:name w:val="caption"/>
    <w:next w:val="a"/>
    <w:link w:val="Char2"/>
    <w:qFormat/>
    <w:rsid w:val="00177071"/>
    <w:pPr>
      <w:widowControl w:val="0"/>
      <w:spacing w:before="152" w:after="160"/>
      <w:jc w:val="center"/>
    </w:pPr>
    <w:rPr>
      <w:rFonts w:ascii="Arial" w:eastAsia="黑体" w:hAnsi="Arial"/>
      <w:kern w:val="2"/>
      <w:sz w:val="18"/>
    </w:rPr>
  </w:style>
  <w:style w:type="paragraph" w:styleId="af2">
    <w:name w:val="Document Map"/>
    <w:basedOn w:val="a"/>
    <w:rsid w:val="00177071"/>
    <w:pPr>
      <w:shd w:val="clear" w:color="auto" w:fill="000080"/>
    </w:pPr>
  </w:style>
  <w:style w:type="paragraph" w:styleId="af3">
    <w:name w:val="footer"/>
    <w:basedOn w:val="a"/>
    <w:rsid w:val="00177071"/>
    <w:pPr>
      <w:tabs>
        <w:tab w:val="center" w:pos="4153"/>
        <w:tab w:val="right" w:pos="8306"/>
      </w:tabs>
      <w:snapToGrid w:val="0"/>
      <w:jc w:val="left"/>
    </w:pPr>
    <w:rPr>
      <w:sz w:val="18"/>
    </w:rPr>
  </w:style>
  <w:style w:type="paragraph" w:customStyle="1" w:styleId="10">
    <w:name w:val="页眉1"/>
    <w:link w:val="1Char"/>
    <w:rsid w:val="00177071"/>
    <w:pPr>
      <w:pBdr>
        <w:bottom w:val="single" w:sz="8" w:space="1" w:color="025328"/>
      </w:pBdr>
      <w:jc w:val="right"/>
    </w:pPr>
    <w:rPr>
      <w:rFonts w:ascii="Arial" w:eastAsia="黑体" w:hAnsi="Arial"/>
      <w:b/>
      <w:color w:val="490C6E"/>
      <w:kern w:val="2"/>
      <w:sz w:val="30"/>
    </w:rPr>
  </w:style>
  <w:style w:type="paragraph" w:customStyle="1" w:styleId="30">
    <w:name w:val="页眉3"/>
    <w:link w:val="3Char"/>
    <w:rsid w:val="00177071"/>
    <w:pPr>
      <w:jc w:val="right"/>
    </w:pPr>
    <w:rPr>
      <w:rFonts w:ascii="Arial" w:eastAsia="黑体" w:hAnsi="Arial"/>
      <w:color w:val="490C6E"/>
      <w:kern w:val="2"/>
      <w:sz w:val="18"/>
    </w:rPr>
  </w:style>
  <w:style w:type="paragraph" w:customStyle="1" w:styleId="af4">
    <w:name w:val="本文题目"/>
    <w:next w:val="a"/>
    <w:rsid w:val="00177071"/>
    <w:pPr>
      <w:jc w:val="both"/>
    </w:pPr>
    <w:rPr>
      <w:rFonts w:ascii="Arial" w:eastAsia="黑体" w:hAnsi="Arial"/>
      <w:b/>
      <w:color w:val="490C6E"/>
      <w:kern w:val="2"/>
      <w:sz w:val="48"/>
    </w:rPr>
  </w:style>
  <w:style w:type="paragraph" w:customStyle="1" w:styleId="af5">
    <w:name w:val="公司名称"/>
    <w:rsid w:val="00177071"/>
    <w:rPr>
      <w:rFonts w:ascii="Arial" w:eastAsia="黑体" w:hAnsi="Arial"/>
      <w:kern w:val="2"/>
      <w:sz w:val="21"/>
    </w:rPr>
  </w:style>
  <w:style w:type="paragraph" w:customStyle="1" w:styleId="23">
    <w:name w:val="附录 2"/>
    <w:next w:val="a"/>
    <w:rsid w:val="00177071"/>
    <w:pPr>
      <w:keepNext/>
      <w:keepLines/>
      <w:widowControl w:val="0"/>
      <w:tabs>
        <w:tab w:val="left" w:pos="578"/>
      </w:tabs>
      <w:spacing w:before="120" w:after="120"/>
      <w:outlineLvl w:val="1"/>
    </w:pPr>
    <w:rPr>
      <w:rFonts w:ascii="Arial" w:eastAsia="黑体" w:hAnsi="Arial"/>
      <w:b/>
      <w:bCs/>
      <w:kern w:val="2"/>
      <w:sz w:val="24"/>
      <w:szCs w:val="24"/>
    </w:rPr>
  </w:style>
  <w:style w:type="paragraph" w:customStyle="1" w:styleId="12">
    <w:name w:val="附录 1"/>
    <w:next w:val="a"/>
    <w:rsid w:val="00177071"/>
    <w:pPr>
      <w:keepNext/>
      <w:pageBreakBefore/>
      <w:widowControl w:val="0"/>
      <w:spacing w:before="120" w:after="120"/>
      <w:jc w:val="center"/>
    </w:pPr>
    <w:rPr>
      <w:rFonts w:ascii="Arial" w:eastAsia="黑体" w:hAnsi="Arial"/>
      <w:b/>
      <w:sz w:val="28"/>
    </w:rPr>
  </w:style>
  <w:style w:type="paragraph" w:styleId="af6">
    <w:name w:val="List Paragraph"/>
    <w:basedOn w:val="a"/>
    <w:qFormat/>
    <w:rsid w:val="00177071"/>
    <w:pPr>
      <w:ind w:firstLineChars="200" w:firstLine="420"/>
    </w:pPr>
  </w:style>
  <w:style w:type="paragraph" w:customStyle="1" w:styleId="a8">
    <w:name w:val="地址等"/>
    <w:link w:val="Char0"/>
    <w:rsid w:val="00177071"/>
    <w:rPr>
      <w:rFonts w:eastAsia="黑体"/>
      <w:kern w:val="2"/>
      <w:sz w:val="18"/>
    </w:rPr>
  </w:style>
  <w:style w:type="paragraph" w:customStyle="1" w:styleId="af7">
    <w:name w:val="技术支持"/>
    <w:rsid w:val="00177071"/>
    <w:pPr>
      <w:spacing w:before="78" w:after="78"/>
    </w:pPr>
    <w:rPr>
      <w:rFonts w:ascii="Arial" w:eastAsia="黑体" w:hAnsi="Arial"/>
      <w:b/>
      <w:color w:val="490C6E"/>
      <w:kern w:val="2"/>
      <w:sz w:val="21"/>
    </w:rPr>
  </w:style>
  <w:style w:type="paragraph" w:customStyle="1" w:styleId="41">
    <w:name w:val="附录 4"/>
    <w:next w:val="a"/>
    <w:rsid w:val="00177071"/>
    <w:pPr>
      <w:keepNext/>
      <w:widowControl w:val="0"/>
      <w:tabs>
        <w:tab w:val="left" w:pos="862"/>
      </w:tabs>
      <w:snapToGrid w:val="0"/>
      <w:spacing w:before="60" w:after="60"/>
      <w:ind w:firstLine="420"/>
      <w:outlineLvl w:val="3"/>
    </w:pPr>
    <w:rPr>
      <w:rFonts w:ascii="Arial" w:eastAsia="黑体" w:hAnsi="Arial"/>
      <w:sz w:val="21"/>
      <w:szCs w:val="21"/>
    </w:rPr>
  </w:style>
  <w:style w:type="paragraph" w:customStyle="1" w:styleId="a7">
    <w:name w:val="表文字"/>
    <w:link w:val="Char"/>
    <w:rsid w:val="00177071"/>
    <w:pPr>
      <w:widowControl w:val="0"/>
      <w:jc w:val="center"/>
    </w:pPr>
    <w:rPr>
      <w:sz w:val="18"/>
    </w:rPr>
  </w:style>
  <w:style w:type="paragraph" w:customStyle="1" w:styleId="ac">
    <w:name w:val="版本号"/>
    <w:link w:val="Char4"/>
    <w:rsid w:val="00177071"/>
    <w:rPr>
      <w:rFonts w:ascii="Arial" w:eastAsia="黑体" w:hAnsi="Arial"/>
      <w:color w:val="490C6E"/>
      <w:kern w:val="2"/>
      <w:sz w:val="18"/>
    </w:rPr>
  </w:style>
  <w:style w:type="paragraph" w:customStyle="1" w:styleId="af8">
    <w:name w:val="参考文献文字"/>
    <w:rsid w:val="00177071"/>
    <w:pPr>
      <w:tabs>
        <w:tab w:val="left" w:pos="420"/>
      </w:tabs>
      <w:spacing w:line="300" w:lineRule="auto"/>
    </w:pPr>
    <w:rPr>
      <w:kern w:val="2"/>
      <w:sz w:val="21"/>
    </w:rPr>
  </w:style>
  <w:style w:type="paragraph" w:customStyle="1" w:styleId="af9">
    <w:name w:val="续上表"/>
    <w:rsid w:val="00177071"/>
    <w:pPr>
      <w:jc w:val="center"/>
    </w:pPr>
    <w:rPr>
      <w:rFonts w:ascii="Arial" w:eastAsia="黑体" w:hAnsi="Arial"/>
      <w:kern w:val="2"/>
      <w:sz w:val="21"/>
    </w:rPr>
  </w:style>
  <w:style w:type="paragraph" w:customStyle="1" w:styleId="24">
    <w:name w:val="附录2"/>
    <w:next w:val="a"/>
    <w:rsid w:val="00177071"/>
    <w:pPr>
      <w:keepNext/>
      <w:tabs>
        <w:tab w:val="left" w:pos="578"/>
      </w:tabs>
      <w:spacing w:before="120" w:after="120"/>
      <w:outlineLvl w:val="1"/>
    </w:pPr>
    <w:rPr>
      <w:rFonts w:ascii="Arial" w:eastAsia="黑体" w:hAnsi="Arial"/>
      <w:b/>
      <w:kern w:val="2"/>
      <w:sz w:val="24"/>
    </w:rPr>
  </w:style>
  <w:style w:type="paragraph" w:customStyle="1" w:styleId="afa">
    <w:name w:val="程序"/>
    <w:next w:val="a"/>
    <w:rsid w:val="00177071"/>
    <w:pPr>
      <w:widowControl w:val="0"/>
      <w:shd w:val="clear" w:color="auto" w:fill="E6E6E6"/>
    </w:pPr>
    <w:rPr>
      <w:kern w:val="2"/>
      <w:sz w:val="18"/>
    </w:rPr>
  </w:style>
  <w:style w:type="paragraph" w:customStyle="1" w:styleId="afb">
    <w:name w:val="样式"/>
    <w:basedOn w:val="afc"/>
    <w:rsid w:val="00177071"/>
    <w:pPr>
      <w:ind w:left="1134" w:firstLine="0"/>
      <w:jc w:val="center"/>
    </w:pPr>
  </w:style>
  <w:style w:type="paragraph" w:customStyle="1" w:styleId="afd">
    <w:name w:val="表头"/>
    <w:rsid w:val="00177071"/>
    <w:pPr>
      <w:jc w:val="center"/>
    </w:pPr>
    <w:rPr>
      <w:rFonts w:ascii="Arial" w:eastAsia="黑体" w:hAnsi="Arial"/>
      <w:kern w:val="2"/>
      <w:sz w:val="18"/>
    </w:rPr>
  </w:style>
  <w:style w:type="paragraph" w:customStyle="1" w:styleId="a9">
    <w:name w:val="图片"/>
    <w:basedOn w:val="a"/>
    <w:link w:val="Char1"/>
    <w:rsid w:val="00177071"/>
    <w:pPr>
      <w:spacing w:beforeLines="20" w:afterLines="20"/>
      <w:jc w:val="center"/>
    </w:pPr>
    <w:rPr>
      <w:szCs w:val="21"/>
    </w:rPr>
  </w:style>
  <w:style w:type="paragraph" w:customStyle="1" w:styleId="afe">
    <w:name w:val="参考文献"/>
    <w:next w:val="a"/>
    <w:rsid w:val="00177071"/>
    <w:pPr>
      <w:pageBreakBefore/>
      <w:spacing w:before="120" w:after="120"/>
      <w:outlineLvl w:val="0"/>
    </w:pPr>
    <w:rPr>
      <w:rFonts w:ascii="Arial" w:eastAsia="黑体" w:hAnsi="Arial"/>
      <w:b/>
      <w:kern w:val="21"/>
      <w:sz w:val="28"/>
    </w:rPr>
  </w:style>
  <w:style w:type="paragraph" w:customStyle="1" w:styleId="aff">
    <w:name w:val="手册类型"/>
    <w:rsid w:val="00177071"/>
    <w:pPr>
      <w:jc w:val="right"/>
    </w:pPr>
    <w:rPr>
      <w:rFonts w:ascii="Arial" w:eastAsia="黑体" w:hAnsi="Arial"/>
      <w:b/>
      <w:color w:val="490C6E"/>
      <w:kern w:val="2"/>
      <w:sz w:val="21"/>
    </w:rPr>
  </w:style>
  <w:style w:type="paragraph" w:customStyle="1" w:styleId="afc">
    <w:name w:val="文本"/>
    <w:basedOn w:val="a"/>
    <w:rsid w:val="00177071"/>
    <w:pPr>
      <w:spacing w:beforeLines="25" w:afterLines="25"/>
      <w:ind w:firstLine="420"/>
    </w:pPr>
  </w:style>
  <w:style w:type="paragraph" w:customStyle="1" w:styleId="aff0">
    <w:name w:val="部门"/>
    <w:next w:val="a"/>
    <w:rsid w:val="00177071"/>
    <w:rPr>
      <w:rFonts w:ascii="Arial" w:eastAsia="黑体" w:hAnsi="Arial"/>
      <w:b/>
      <w:color w:val="490C6E"/>
      <w:kern w:val="2"/>
      <w:sz w:val="24"/>
    </w:rPr>
  </w:style>
  <w:style w:type="paragraph" w:customStyle="1" w:styleId="aff1">
    <w:name w:val="分公司"/>
    <w:rsid w:val="00177071"/>
    <w:pPr>
      <w:widowControl w:val="0"/>
      <w:spacing w:afterLines="25"/>
      <w:jc w:val="both"/>
    </w:pPr>
    <w:rPr>
      <w:rFonts w:eastAsia="黑体"/>
      <w:color w:val="490C6E"/>
      <w:kern w:val="2"/>
      <w:sz w:val="21"/>
    </w:rPr>
  </w:style>
  <w:style w:type="paragraph" w:customStyle="1" w:styleId="aff2">
    <w:name w:val="销售与服务网络"/>
    <w:rsid w:val="00177071"/>
    <w:pPr>
      <w:keepNext/>
      <w:pageBreakBefore/>
      <w:spacing w:beforeLines="50" w:afterLines="100"/>
      <w:jc w:val="center"/>
    </w:pPr>
    <w:rPr>
      <w:rFonts w:ascii="Arial" w:eastAsia="黑体" w:hAnsi="Arial"/>
      <w:b/>
      <w:kern w:val="2"/>
      <w:sz w:val="30"/>
    </w:rPr>
  </w:style>
  <w:style w:type="paragraph" w:customStyle="1" w:styleId="aff3">
    <w:name w:val="画布图片"/>
    <w:rsid w:val="00177071"/>
    <w:rPr>
      <w:color w:val="000080"/>
      <w:kern w:val="2"/>
      <w:sz w:val="21"/>
    </w:rPr>
  </w:style>
  <w:style w:type="paragraph" w:customStyle="1" w:styleId="32">
    <w:name w:val="附录3"/>
    <w:next w:val="a"/>
    <w:rsid w:val="00177071"/>
    <w:pPr>
      <w:tabs>
        <w:tab w:val="left" w:pos="578"/>
      </w:tabs>
      <w:spacing w:before="120" w:after="120"/>
      <w:outlineLvl w:val="2"/>
    </w:pPr>
    <w:rPr>
      <w:rFonts w:ascii="Arial" w:eastAsia="黑体" w:hAnsi="Arial"/>
      <w:b/>
      <w:kern w:val="2"/>
      <w:sz w:val="21"/>
    </w:rPr>
  </w:style>
  <w:style w:type="paragraph" w:customStyle="1" w:styleId="33">
    <w:name w:val="附录 3"/>
    <w:next w:val="a"/>
    <w:rsid w:val="00177071"/>
    <w:pPr>
      <w:keepNext/>
      <w:keepLines/>
      <w:widowControl w:val="0"/>
      <w:tabs>
        <w:tab w:val="left" w:pos="578"/>
      </w:tabs>
      <w:spacing w:before="120" w:after="120"/>
      <w:outlineLvl w:val="2"/>
    </w:pPr>
    <w:rPr>
      <w:rFonts w:ascii="Arial" w:eastAsia="黑体" w:hAnsi="Arial"/>
      <w:b/>
      <w:sz w:val="21"/>
      <w:szCs w:val="21"/>
    </w:rPr>
  </w:style>
  <w:style w:type="paragraph" w:customStyle="1" w:styleId="aff4">
    <w:name w:val="目录"/>
    <w:next w:val="a"/>
    <w:rsid w:val="00177071"/>
    <w:pPr>
      <w:pageBreakBefore/>
      <w:spacing w:beforeLines="50" w:afterLines="50"/>
      <w:jc w:val="center"/>
    </w:pPr>
    <w:rPr>
      <w:rFonts w:ascii="Arial" w:eastAsia="黑体" w:hAnsi="Arial"/>
      <w:kern w:val="2"/>
      <w:sz w:val="28"/>
    </w:rPr>
  </w:style>
  <w:style w:type="paragraph" w:customStyle="1" w:styleId="aff5">
    <w:name w:val="注"/>
    <w:rsid w:val="00177071"/>
    <w:pPr>
      <w:ind w:firstLine="420"/>
    </w:pPr>
    <w:rPr>
      <w:rFonts w:eastAsia="楷体_GB2312"/>
      <w:kern w:val="2"/>
      <w:sz w:val="18"/>
    </w:rPr>
  </w:style>
  <w:style w:type="paragraph" w:customStyle="1" w:styleId="aff6">
    <w:name w:val="英文手册类型"/>
    <w:rsid w:val="00177071"/>
    <w:pPr>
      <w:spacing w:line="0" w:lineRule="atLeast"/>
    </w:pPr>
    <w:rPr>
      <w:rFonts w:ascii="Verdana" w:eastAsia="黑体" w:hAnsi="Verdana"/>
      <w:b/>
      <w:color w:val="FFFFFF"/>
      <w:kern w:val="2"/>
      <w:sz w:val="13"/>
    </w:rPr>
  </w:style>
  <w:style w:type="paragraph" w:customStyle="1" w:styleId="20">
    <w:name w:val="页眉2"/>
    <w:link w:val="2Char"/>
    <w:rsid w:val="00177071"/>
    <w:rPr>
      <w:rFonts w:ascii="Arial" w:eastAsia="黑体" w:hAnsi="Arial"/>
      <w:b/>
      <w:color w:val="490C6E"/>
      <w:kern w:val="2"/>
      <w:sz w:val="21"/>
    </w:rPr>
  </w:style>
  <w:style w:type="paragraph" w:customStyle="1" w:styleId="aff7">
    <w:name w:val="公司"/>
    <w:rsid w:val="00177071"/>
    <w:pPr>
      <w:spacing w:before="78" w:after="78"/>
    </w:pPr>
    <w:rPr>
      <w:rFonts w:ascii="Arial" w:eastAsia="黑体" w:hAnsi="Arial"/>
      <w:b/>
      <w:color w:val="490C6E"/>
      <w:sz w:val="24"/>
    </w:rPr>
  </w:style>
  <w:style w:type="paragraph" w:customStyle="1" w:styleId="ab">
    <w:name w:val="网址"/>
    <w:link w:val="Char3"/>
    <w:rsid w:val="00177071"/>
    <w:pPr>
      <w:widowControl w:val="0"/>
      <w:jc w:val="both"/>
    </w:pPr>
    <w:rPr>
      <w:rFonts w:eastAsia="黑体"/>
      <w:color w:val="490C6E"/>
      <w:kern w:val="2"/>
      <w:sz w:val="18"/>
    </w:rPr>
  </w:style>
  <w:style w:type="table" w:styleId="aff8">
    <w:name w:val="Table Grid"/>
    <w:basedOn w:val="a1"/>
    <w:uiPriority w:val="59"/>
    <w:rsid w:val="00BC34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9">
    <w:name w:val="No Spacing"/>
    <w:link w:val="Char5"/>
    <w:uiPriority w:val="1"/>
    <w:qFormat/>
    <w:rsid w:val="003A6A2B"/>
    <w:rPr>
      <w:rFonts w:ascii="Calibri" w:hAnsi="Calibri"/>
      <w:sz w:val="22"/>
      <w:szCs w:val="22"/>
    </w:rPr>
  </w:style>
  <w:style w:type="character" w:customStyle="1" w:styleId="Char5">
    <w:name w:val="无间隔 Char"/>
    <w:link w:val="aff9"/>
    <w:uiPriority w:val="1"/>
    <w:rsid w:val="003A6A2B"/>
    <w:rPr>
      <w:rFonts w:ascii="Calibri" w:hAnsi="Calibri"/>
      <w:sz w:val="22"/>
      <w:szCs w:val="22"/>
      <w:lang w:val="en-US" w:eastAsia="zh-CN" w:bidi="ar-SA"/>
    </w:rPr>
  </w:style>
  <w:style w:type="paragraph" w:styleId="affa">
    <w:name w:val="Normal (Web)"/>
    <w:basedOn w:val="a"/>
    <w:uiPriority w:val="99"/>
    <w:unhideWhenUsed/>
    <w:rsid w:val="005D5F21"/>
    <w:pPr>
      <w:widowControl/>
      <w:spacing w:before="100" w:beforeAutospacing="1" w:after="100" w:afterAutospacing="1"/>
      <w:jc w:val="left"/>
    </w:pPr>
    <w:rPr>
      <w:rFonts w:ascii="宋体" w:hAnsi="宋体" w:cs="宋体"/>
      <w:kern w:val="0"/>
      <w:sz w:val="24"/>
      <w:szCs w:val="24"/>
    </w:rPr>
  </w:style>
  <w:style w:type="character" w:styleId="affb">
    <w:name w:val="Strong"/>
    <w:basedOn w:val="a0"/>
    <w:uiPriority w:val="22"/>
    <w:qFormat/>
    <w:rsid w:val="00814922"/>
    <w:rPr>
      <w:b/>
      <w:bCs/>
    </w:rPr>
  </w:style>
</w:styles>
</file>

<file path=word/webSettings.xml><?xml version="1.0" encoding="utf-8"?>
<w:webSettings xmlns:r="http://schemas.openxmlformats.org/officeDocument/2006/relationships" xmlns:w="http://schemas.openxmlformats.org/wordprocessingml/2006/main">
  <w:divs>
    <w:div w:id="183059956">
      <w:bodyDiv w:val="1"/>
      <w:marLeft w:val="0"/>
      <w:marRight w:val="0"/>
      <w:marTop w:val="0"/>
      <w:marBottom w:val="0"/>
      <w:divBdr>
        <w:top w:val="none" w:sz="0" w:space="0" w:color="auto"/>
        <w:left w:val="none" w:sz="0" w:space="0" w:color="auto"/>
        <w:bottom w:val="none" w:sz="0" w:space="0" w:color="auto"/>
        <w:right w:val="none" w:sz="0" w:space="0" w:color="auto"/>
      </w:divBdr>
    </w:div>
    <w:div w:id="284167574">
      <w:bodyDiv w:val="1"/>
      <w:marLeft w:val="0"/>
      <w:marRight w:val="0"/>
      <w:marTop w:val="0"/>
      <w:marBottom w:val="0"/>
      <w:divBdr>
        <w:top w:val="none" w:sz="0" w:space="0" w:color="auto"/>
        <w:left w:val="none" w:sz="0" w:space="0" w:color="auto"/>
        <w:bottom w:val="none" w:sz="0" w:space="0" w:color="auto"/>
        <w:right w:val="none" w:sz="0" w:space="0" w:color="auto"/>
      </w:divBdr>
    </w:div>
    <w:div w:id="335888484">
      <w:bodyDiv w:val="1"/>
      <w:marLeft w:val="0"/>
      <w:marRight w:val="0"/>
      <w:marTop w:val="0"/>
      <w:marBottom w:val="0"/>
      <w:divBdr>
        <w:top w:val="none" w:sz="0" w:space="0" w:color="auto"/>
        <w:left w:val="none" w:sz="0" w:space="0" w:color="auto"/>
        <w:bottom w:val="none" w:sz="0" w:space="0" w:color="auto"/>
        <w:right w:val="none" w:sz="0" w:space="0" w:color="auto"/>
      </w:divBdr>
    </w:div>
    <w:div w:id="381099571">
      <w:bodyDiv w:val="1"/>
      <w:marLeft w:val="0"/>
      <w:marRight w:val="0"/>
      <w:marTop w:val="0"/>
      <w:marBottom w:val="0"/>
      <w:divBdr>
        <w:top w:val="none" w:sz="0" w:space="0" w:color="auto"/>
        <w:left w:val="none" w:sz="0" w:space="0" w:color="auto"/>
        <w:bottom w:val="none" w:sz="0" w:space="0" w:color="auto"/>
        <w:right w:val="none" w:sz="0" w:space="0" w:color="auto"/>
      </w:divBdr>
    </w:div>
    <w:div w:id="452093725">
      <w:bodyDiv w:val="1"/>
      <w:marLeft w:val="0"/>
      <w:marRight w:val="0"/>
      <w:marTop w:val="0"/>
      <w:marBottom w:val="0"/>
      <w:divBdr>
        <w:top w:val="none" w:sz="0" w:space="0" w:color="auto"/>
        <w:left w:val="none" w:sz="0" w:space="0" w:color="auto"/>
        <w:bottom w:val="none" w:sz="0" w:space="0" w:color="auto"/>
        <w:right w:val="none" w:sz="0" w:space="0" w:color="auto"/>
      </w:divBdr>
      <w:divsChild>
        <w:div w:id="1589268087">
          <w:marLeft w:val="0"/>
          <w:marRight w:val="0"/>
          <w:marTop w:val="0"/>
          <w:marBottom w:val="0"/>
          <w:divBdr>
            <w:top w:val="none" w:sz="0" w:space="0" w:color="auto"/>
            <w:left w:val="none" w:sz="0" w:space="0" w:color="auto"/>
            <w:bottom w:val="none" w:sz="0" w:space="0" w:color="auto"/>
            <w:right w:val="none" w:sz="0" w:space="0" w:color="auto"/>
          </w:divBdr>
          <w:divsChild>
            <w:div w:id="454494117">
              <w:marLeft w:val="0"/>
              <w:marRight w:val="0"/>
              <w:marTop w:val="100"/>
              <w:marBottom w:val="0"/>
              <w:divBdr>
                <w:top w:val="none" w:sz="0" w:space="0" w:color="auto"/>
                <w:left w:val="none" w:sz="0" w:space="0" w:color="auto"/>
                <w:bottom w:val="none" w:sz="0" w:space="0" w:color="auto"/>
                <w:right w:val="none" w:sz="0" w:space="0" w:color="auto"/>
              </w:divBdr>
            </w:div>
            <w:div w:id="1259943505">
              <w:marLeft w:val="0"/>
              <w:marRight w:val="0"/>
              <w:marTop w:val="100"/>
              <w:marBottom w:val="0"/>
              <w:divBdr>
                <w:top w:val="none" w:sz="0" w:space="0" w:color="auto"/>
                <w:left w:val="none" w:sz="0" w:space="0" w:color="auto"/>
                <w:bottom w:val="none" w:sz="0" w:space="0" w:color="auto"/>
                <w:right w:val="none" w:sz="0" w:space="0" w:color="auto"/>
              </w:divBdr>
            </w:div>
            <w:div w:id="1244997825">
              <w:marLeft w:val="0"/>
              <w:marRight w:val="0"/>
              <w:marTop w:val="100"/>
              <w:marBottom w:val="0"/>
              <w:divBdr>
                <w:top w:val="none" w:sz="0" w:space="0" w:color="auto"/>
                <w:left w:val="none" w:sz="0" w:space="0" w:color="auto"/>
                <w:bottom w:val="none" w:sz="0" w:space="0" w:color="auto"/>
                <w:right w:val="none" w:sz="0" w:space="0" w:color="auto"/>
              </w:divBdr>
            </w:div>
            <w:div w:id="311184318">
              <w:marLeft w:val="0"/>
              <w:marRight w:val="0"/>
              <w:marTop w:val="100"/>
              <w:marBottom w:val="0"/>
              <w:divBdr>
                <w:top w:val="none" w:sz="0" w:space="0" w:color="auto"/>
                <w:left w:val="none" w:sz="0" w:space="0" w:color="auto"/>
                <w:bottom w:val="none" w:sz="0" w:space="0" w:color="auto"/>
                <w:right w:val="none" w:sz="0" w:space="0" w:color="auto"/>
              </w:divBdr>
            </w:div>
          </w:divsChild>
        </w:div>
        <w:div w:id="1199204603">
          <w:marLeft w:val="0"/>
          <w:marRight w:val="0"/>
          <w:marTop w:val="100"/>
          <w:marBottom w:val="0"/>
          <w:divBdr>
            <w:top w:val="none" w:sz="0" w:space="0" w:color="auto"/>
            <w:left w:val="none" w:sz="0" w:space="0" w:color="auto"/>
            <w:bottom w:val="none" w:sz="0" w:space="0" w:color="auto"/>
            <w:right w:val="none" w:sz="0" w:space="0" w:color="auto"/>
          </w:divBdr>
        </w:div>
      </w:divsChild>
    </w:div>
    <w:div w:id="453670731">
      <w:bodyDiv w:val="1"/>
      <w:marLeft w:val="0"/>
      <w:marRight w:val="0"/>
      <w:marTop w:val="0"/>
      <w:marBottom w:val="0"/>
      <w:divBdr>
        <w:top w:val="none" w:sz="0" w:space="0" w:color="auto"/>
        <w:left w:val="none" w:sz="0" w:space="0" w:color="auto"/>
        <w:bottom w:val="none" w:sz="0" w:space="0" w:color="auto"/>
        <w:right w:val="none" w:sz="0" w:space="0" w:color="auto"/>
      </w:divBdr>
    </w:div>
    <w:div w:id="468399890">
      <w:bodyDiv w:val="1"/>
      <w:marLeft w:val="0"/>
      <w:marRight w:val="0"/>
      <w:marTop w:val="0"/>
      <w:marBottom w:val="0"/>
      <w:divBdr>
        <w:top w:val="none" w:sz="0" w:space="0" w:color="auto"/>
        <w:left w:val="none" w:sz="0" w:space="0" w:color="auto"/>
        <w:bottom w:val="none" w:sz="0" w:space="0" w:color="auto"/>
        <w:right w:val="none" w:sz="0" w:space="0" w:color="auto"/>
      </w:divBdr>
    </w:div>
    <w:div w:id="472524857">
      <w:bodyDiv w:val="1"/>
      <w:marLeft w:val="0"/>
      <w:marRight w:val="0"/>
      <w:marTop w:val="0"/>
      <w:marBottom w:val="0"/>
      <w:divBdr>
        <w:top w:val="none" w:sz="0" w:space="0" w:color="auto"/>
        <w:left w:val="none" w:sz="0" w:space="0" w:color="auto"/>
        <w:bottom w:val="none" w:sz="0" w:space="0" w:color="auto"/>
        <w:right w:val="none" w:sz="0" w:space="0" w:color="auto"/>
      </w:divBdr>
    </w:div>
    <w:div w:id="597250699">
      <w:bodyDiv w:val="1"/>
      <w:marLeft w:val="0"/>
      <w:marRight w:val="0"/>
      <w:marTop w:val="0"/>
      <w:marBottom w:val="0"/>
      <w:divBdr>
        <w:top w:val="none" w:sz="0" w:space="0" w:color="auto"/>
        <w:left w:val="none" w:sz="0" w:space="0" w:color="auto"/>
        <w:bottom w:val="none" w:sz="0" w:space="0" w:color="auto"/>
        <w:right w:val="none" w:sz="0" w:space="0" w:color="auto"/>
      </w:divBdr>
    </w:div>
    <w:div w:id="616373998">
      <w:bodyDiv w:val="1"/>
      <w:marLeft w:val="0"/>
      <w:marRight w:val="0"/>
      <w:marTop w:val="0"/>
      <w:marBottom w:val="0"/>
      <w:divBdr>
        <w:top w:val="none" w:sz="0" w:space="0" w:color="auto"/>
        <w:left w:val="none" w:sz="0" w:space="0" w:color="auto"/>
        <w:bottom w:val="none" w:sz="0" w:space="0" w:color="auto"/>
        <w:right w:val="none" w:sz="0" w:space="0" w:color="auto"/>
      </w:divBdr>
    </w:div>
    <w:div w:id="706372220">
      <w:bodyDiv w:val="1"/>
      <w:marLeft w:val="0"/>
      <w:marRight w:val="0"/>
      <w:marTop w:val="0"/>
      <w:marBottom w:val="0"/>
      <w:divBdr>
        <w:top w:val="none" w:sz="0" w:space="0" w:color="auto"/>
        <w:left w:val="none" w:sz="0" w:space="0" w:color="auto"/>
        <w:bottom w:val="none" w:sz="0" w:space="0" w:color="auto"/>
        <w:right w:val="none" w:sz="0" w:space="0" w:color="auto"/>
      </w:divBdr>
    </w:div>
    <w:div w:id="714234445">
      <w:bodyDiv w:val="1"/>
      <w:marLeft w:val="0"/>
      <w:marRight w:val="0"/>
      <w:marTop w:val="0"/>
      <w:marBottom w:val="0"/>
      <w:divBdr>
        <w:top w:val="none" w:sz="0" w:space="0" w:color="auto"/>
        <w:left w:val="none" w:sz="0" w:space="0" w:color="auto"/>
        <w:bottom w:val="none" w:sz="0" w:space="0" w:color="auto"/>
        <w:right w:val="none" w:sz="0" w:space="0" w:color="auto"/>
      </w:divBdr>
    </w:div>
    <w:div w:id="734091483">
      <w:bodyDiv w:val="1"/>
      <w:marLeft w:val="0"/>
      <w:marRight w:val="0"/>
      <w:marTop w:val="0"/>
      <w:marBottom w:val="0"/>
      <w:divBdr>
        <w:top w:val="none" w:sz="0" w:space="0" w:color="auto"/>
        <w:left w:val="none" w:sz="0" w:space="0" w:color="auto"/>
        <w:bottom w:val="none" w:sz="0" w:space="0" w:color="auto"/>
        <w:right w:val="none" w:sz="0" w:space="0" w:color="auto"/>
      </w:divBdr>
    </w:div>
    <w:div w:id="809519851">
      <w:bodyDiv w:val="1"/>
      <w:marLeft w:val="0"/>
      <w:marRight w:val="0"/>
      <w:marTop w:val="0"/>
      <w:marBottom w:val="0"/>
      <w:divBdr>
        <w:top w:val="none" w:sz="0" w:space="0" w:color="auto"/>
        <w:left w:val="none" w:sz="0" w:space="0" w:color="auto"/>
        <w:bottom w:val="none" w:sz="0" w:space="0" w:color="auto"/>
        <w:right w:val="none" w:sz="0" w:space="0" w:color="auto"/>
      </w:divBdr>
    </w:div>
    <w:div w:id="970331795">
      <w:bodyDiv w:val="1"/>
      <w:marLeft w:val="0"/>
      <w:marRight w:val="0"/>
      <w:marTop w:val="0"/>
      <w:marBottom w:val="0"/>
      <w:divBdr>
        <w:top w:val="none" w:sz="0" w:space="0" w:color="auto"/>
        <w:left w:val="none" w:sz="0" w:space="0" w:color="auto"/>
        <w:bottom w:val="none" w:sz="0" w:space="0" w:color="auto"/>
        <w:right w:val="none" w:sz="0" w:space="0" w:color="auto"/>
      </w:divBdr>
    </w:div>
    <w:div w:id="1008363313">
      <w:bodyDiv w:val="1"/>
      <w:marLeft w:val="0"/>
      <w:marRight w:val="0"/>
      <w:marTop w:val="0"/>
      <w:marBottom w:val="0"/>
      <w:divBdr>
        <w:top w:val="none" w:sz="0" w:space="0" w:color="auto"/>
        <w:left w:val="none" w:sz="0" w:space="0" w:color="auto"/>
        <w:bottom w:val="none" w:sz="0" w:space="0" w:color="auto"/>
        <w:right w:val="none" w:sz="0" w:space="0" w:color="auto"/>
      </w:divBdr>
      <w:divsChild>
        <w:div w:id="87432663">
          <w:marLeft w:val="0"/>
          <w:marRight w:val="0"/>
          <w:marTop w:val="0"/>
          <w:marBottom w:val="0"/>
          <w:divBdr>
            <w:top w:val="none" w:sz="0" w:space="0" w:color="auto"/>
            <w:left w:val="none" w:sz="0" w:space="0" w:color="auto"/>
            <w:bottom w:val="none" w:sz="0" w:space="0" w:color="auto"/>
            <w:right w:val="none" w:sz="0" w:space="0" w:color="auto"/>
          </w:divBdr>
        </w:div>
        <w:div w:id="1329407836">
          <w:marLeft w:val="0"/>
          <w:marRight w:val="0"/>
          <w:marTop w:val="0"/>
          <w:marBottom w:val="0"/>
          <w:divBdr>
            <w:top w:val="none" w:sz="0" w:space="0" w:color="auto"/>
            <w:left w:val="none" w:sz="0" w:space="0" w:color="auto"/>
            <w:bottom w:val="none" w:sz="0" w:space="0" w:color="auto"/>
            <w:right w:val="none" w:sz="0" w:space="0" w:color="auto"/>
          </w:divBdr>
        </w:div>
        <w:div w:id="1385253608">
          <w:marLeft w:val="0"/>
          <w:marRight w:val="0"/>
          <w:marTop w:val="0"/>
          <w:marBottom w:val="0"/>
          <w:divBdr>
            <w:top w:val="none" w:sz="0" w:space="0" w:color="auto"/>
            <w:left w:val="none" w:sz="0" w:space="0" w:color="auto"/>
            <w:bottom w:val="none" w:sz="0" w:space="0" w:color="auto"/>
            <w:right w:val="none" w:sz="0" w:space="0" w:color="auto"/>
          </w:divBdr>
        </w:div>
      </w:divsChild>
    </w:div>
    <w:div w:id="1112477998">
      <w:bodyDiv w:val="1"/>
      <w:marLeft w:val="0"/>
      <w:marRight w:val="0"/>
      <w:marTop w:val="0"/>
      <w:marBottom w:val="0"/>
      <w:divBdr>
        <w:top w:val="none" w:sz="0" w:space="0" w:color="auto"/>
        <w:left w:val="none" w:sz="0" w:space="0" w:color="auto"/>
        <w:bottom w:val="none" w:sz="0" w:space="0" w:color="auto"/>
        <w:right w:val="none" w:sz="0" w:space="0" w:color="auto"/>
      </w:divBdr>
    </w:div>
    <w:div w:id="1160656639">
      <w:bodyDiv w:val="1"/>
      <w:marLeft w:val="0"/>
      <w:marRight w:val="0"/>
      <w:marTop w:val="0"/>
      <w:marBottom w:val="0"/>
      <w:divBdr>
        <w:top w:val="none" w:sz="0" w:space="0" w:color="auto"/>
        <w:left w:val="none" w:sz="0" w:space="0" w:color="auto"/>
        <w:bottom w:val="none" w:sz="0" w:space="0" w:color="auto"/>
        <w:right w:val="none" w:sz="0" w:space="0" w:color="auto"/>
      </w:divBdr>
    </w:div>
    <w:div w:id="1173177929">
      <w:bodyDiv w:val="1"/>
      <w:marLeft w:val="0"/>
      <w:marRight w:val="0"/>
      <w:marTop w:val="0"/>
      <w:marBottom w:val="0"/>
      <w:divBdr>
        <w:top w:val="none" w:sz="0" w:space="0" w:color="auto"/>
        <w:left w:val="none" w:sz="0" w:space="0" w:color="auto"/>
        <w:bottom w:val="none" w:sz="0" w:space="0" w:color="auto"/>
        <w:right w:val="none" w:sz="0" w:space="0" w:color="auto"/>
      </w:divBdr>
    </w:div>
    <w:div w:id="1293558870">
      <w:bodyDiv w:val="1"/>
      <w:marLeft w:val="0"/>
      <w:marRight w:val="0"/>
      <w:marTop w:val="0"/>
      <w:marBottom w:val="0"/>
      <w:divBdr>
        <w:top w:val="none" w:sz="0" w:space="0" w:color="auto"/>
        <w:left w:val="none" w:sz="0" w:space="0" w:color="auto"/>
        <w:bottom w:val="none" w:sz="0" w:space="0" w:color="auto"/>
        <w:right w:val="none" w:sz="0" w:space="0" w:color="auto"/>
      </w:divBdr>
    </w:div>
    <w:div w:id="1295983317">
      <w:bodyDiv w:val="1"/>
      <w:marLeft w:val="0"/>
      <w:marRight w:val="0"/>
      <w:marTop w:val="0"/>
      <w:marBottom w:val="0"/>
      <w:divBdr>
        <w:top w:val="none" w:sz="0" w:space="0" w:color="auto"/>
        <w:left w:val="none" w:sz="0" w:space="0" w:color="auto"/>
        <w:bottom w:val="none" w:sz="0" w:space="0" w:color="auto"/>
        <w:right w:val="none" w:sz="0" w:space="0" w:color="auto"/>
      </w:divBdr>
    </w:div>
    <w:div w:id="1329091857">
      <w:bodyDiv w:val="1"/>
      <w:marLeft w:val="0"/>
      <w:marRight w:val="0"/>
      <w:marTop w:val="0"/>
      <w:marBottom w:val="0"/>
      <w:divBdr>
        <w:top w:val="none" w:sz="0" w:space="0" w:color="auto"/>
        <w:left w:val="none" w:sz="0" w:space="0" w:color="auto"/>
        <w:bottom w:val="none" w:sz="0" w:space="0" w:color="auto"/>
        <w:right w:val="none" w:sz="0" w:space="0" w:color="auto"/>
      </w:divBdr>
    </w:div>
    <w:div w:id="1343431094">
      <w:bodyDiv w:val="1"/>
      <w:marLeft w:val="0"/>
      <w:marRight w:val="0"/>
      <w:marTop w:val="0"/>
      <w:marBottom w:val="0"/>
      <w:divBdr>
        <w:top w:val="none" w:sz="0" w:space="0" w:color="auto"/>
        <w:left w:val="none" w:sz="0" w:space="0" w:color="auto"/>
        <w:bottom w:val="none" w:sz="0" w:space="0" w:color="auto"/>
        <w:right w:val="none" w:sz="0" w:space="0" w:color="auto"/>
      </w:divBdr>
    </w:div>
    <w:div w:id="1471287514">
      <w:bodyDiv w:val="1"/>
      <w:marLeft w:val="0"/>
      <w:marRight w:val="0"/>
      <w:marTop w:val="0"/>
      <w:marBottom w:val="0"/>
      <w:divBdr>
        <w:top w:val="none" w:sz="0" w:space="0" w:color="auto"/>
        <w:left w:val="none" w:sz="0" w:space="0" w:color="auto"/>
        <w:bottom w:val="none" w:sz="0" w:space="0" w:color="auto"/>
        <w:right w:val="none" w:sz="0" w:space="0" w:color="auto"/>
      </w:divBdr>
    </w:div>
    <w:div w:id="1489442635">
      <w:bodyDiv w:val="1"/>
      <w:marLeft w:val="0"/>
      <w:marRight w:val="0"/>
      <w:marTop w:val="0"/>
      <w:marBottom w:val="0"/>
      <w:divBdr>
        <w:top w:val="none" w:sz="0" w:space="0" w:color="auto"/>
        <w:left w:val="none" w:sz="0" w:space="0" w:color="auto"/>
        <w:bottom w:val="none" w:sz="0" w:space="0" w:color="auto"/>
        <w:right w:val="none" w:sz="0" w:space="0" w:color="auto"/>
      </w:divBdr>
    </w:div>
    <w:div w:id="1516262718">
      <w:bodyDiv w:val="1"/>
      <w:marLeft w:val="0"/>
      <w:marRight w:val="0"/>
      <w:marTop w:val="0"/>
      <w:marBottom w:val="0"/>
      <w:divBdr>
        <w:top w:val="none" w:sz="0" w:space="0" w:color="auto"/>
        <w:left w:val="none" w:sz="0" w:space="0" w:color="auto"/>
        <w:bottom w:val="none" w:sz="0" w:space="0" w:color="auto"/>
        <w:right w:val="none" w:sz="0" w:space="0" w:color="auto"/>
      </w:divBdr>
    </w:div>
    <w:div w:id="1630209630">
      <w:bodyDiv w:val="1"/>
      <w:marLeft w:val="0"/>
      <w:marRight w:val="0"/>
      <w:marTop w:val="0"/>
      <w:marBottom w:val="0"/>
      <w:divBdr>
        <w:top w:val="none" w:sz="0" w:space="0" w:color="auto"/>
        <w:left w:val="none" w:sz="0" w:space="0" w:color="auto"/>
        <w:bottom w:val="none" w:sz="0" w:space="0" w:color="auto"/>
        <w:right w:val="none" w:sz="0" w:space="0" w:color="auto"/>
      </w:divBdr>
      <w:divsChild>
        <w:div w:id="26100272">
          <w:marLeft w:val="0"/>
          <w:marRight w:val="0"/>
          <w:marTop w:val="0"/>
          <w:marBottom w:val="0"/>
          <w:divBdr>
            <w:top w:val="none" w:sz="0" w:space="0" w:color="auto"/>
            <w:left w:val="none" w:sz="0" w:space="0" w:color="auto"/>
            <w:bottom w:val="none" w:sz="0" w:space="0" w:color="auto"/>
            <w:right w:val="none" w:sz="0" w:space="0" w:color="auto"/>
          </w:divBdr>
        </w:div>
        <w:div w:id="117070740">
          <w:marLeft w:val="0"/>
          <w:marRight w:val="0"/>
          <w:marTop w:val="0"/>
          <w:marBottom w:val="0"/>
          <w:divBdr>
            <w:top w:val="none" w:sz="0" w:space="0" w:color="auto"/>
            <w:left w:val="none" w:sz="0" w:space="0" w:color="auto"/>
            <w:bottom w:val="none" w:sz="0" w:space="0" w:color="auto"/>
            <w:right w:val="none" w:sz="0" w:space="0" w:color="auto"/>
          </w:divBdr>
        </w:div>
        <w:div w:id="128328094">
          <w:marLeft w:val="0"/>
          <w:marRight w:val="0"/>
          <w:marTop w:val="0"/>
          <w:marBottom w:val="0"/>
          <w:divBdr>
            <w:top w:val="none" w:sz="0" w:space="0" w:color="auto"/>
            <w:left w:val="none" w:sz="0" w:space="0" w:color="auto"/>
            <w:bottom w:val="none" w:sz="0" w:space="0" w:color="auto"/>
            <w:right w:val="none" w:sz="0" w:space="0" w:color="auto"/>
          </w:divBdr>
        </w:div>
        <w:div w:id="151993926">
          <w:marLeft w:val="0"/>
          <w:marRight w:val="0"/>
          <w:marTop w:val="0"/>
          <w:marBottom w:val="0"/>
          <w:divBdr>
            <w:top w:val="none" w:sz="0" w:space="0" w:color="auto"/>
            <w:left w:val="none" w:sz="0" w:space="0" w:color="auto"/>
            <w:bottom w:val="none" w:sz="0" w:space="0" w:color="auto"/>
            <w:right w:val="none" w:sz="0" w:space="0" w:color="auto"/>
          </w:divBdr>
        </w:div>
        <w:div w:id="308486902">
          <w:marLeft w:val="0"/>
          <w:marRight w:val="0"/>
          <w:marTop w:val="0"/>
          <w:marBottom w:val="0"/>
          <w:divBdr>
            <w:top w:val="none" w:sz="0" w:space="0" w:color="auto"/>
            <w:left w:val="none" w:sz="0" w:space="0" w:color="auto"/>
            <w:bottom w:val="none" w:sz="0" w:space="0" w:color="auto"/>
            <w:right w:val="none" w:sz="0" w:space="0" w:color="auto"/>
          </w:divBdr>
        </w:div>
        <w:div w:id="542445676">
          <w:marLeft w:val="0"/>
          <w:marRight w:val="0"/>
          <w:marTop w:val="0"/>
          <w:marBottom w:val="0"/>
          <w:divBdr>
            <w:top w:val="none" w:sz="0" w:space="0" w:color="auto"/>
            <w:left w:val="none" w:sz="0" w:space="0" w:color="auto"/>
            <w:bottom w:val="none" w:sz="0" w:space="0" w:color="auto"/>
            <w:right w:val="none" w:sz="0" w:space="0" w:color="auto"/>
          </w:divBdr>
        </w:div>
        <w:div w:id="1124738470">
          <w:marLeft w:val="0"/>
          <w:marRight w:val="0"/>
          <w:marTop w:val="0"/>
          <w:marBottom w:val="0"/>
          <w:divBdr>
            <w:top w:val="none" w:sz="0" w:space="0" w:color="auto"/>
            <w:left w:val="none" w:sz="0" w:space="0" w:color="auto"/>
            <w:bottom w:val="none" w:sz="0" w:space="0" w:color="auto"/>
            <w:right w:val="none" w:sz="0" w:space="0" w:color="auto"/>
          </w:divBdr>
        </w:div>
        <w:div w:id="1155489090">
          <w:marLeft w:val="0"/>
          <w:marRight w:val="0"/>
          <w:marTop w:val="0"/>
          <w:marBottom w:val="0"/>
          <w:divBdr>
            <w:top w:val="none" w:sz="0" w:space="0" w:color="auto"/>
            <w:left w:val="none" w:sz="0" w:space="0" w:color="auto"/>
            <w:bottom w:val="none" w:sz="0" w:space="0" w:color="auto"/>
            <w:right w:val="none" w:sz="0" w:space="0" w:color="auto"/>
          </w:divBdr>
        </w:div>
        <w:div w:id="1197960530">
          <w:marLeft w:val="0"/>
          <w:marRight w:val="0"/>
          <w:marTop w:val="0"/>
          <w:marBottom w:val="0"/>
          <w:divBdr>
            <w:top w:val="none" w:sz="0" w:space="0" w:color="auto"/>
            <w:left w:val="none" w:sz="0" w:space="0" w:color="auto"/>
            <w:bottom w:val="none" w:sz="0" w:space="0" w:color="auto"/>
            <w:right w:val="none" w:sz="0" w:space="0" w:color="auto"/>
          </w:divBdr>
        </w:div>
        <w:div w:id="1273824088">
          <w:marLeft w:val="0"/>
          <w:marRight w:val="0"/>
          <w:marTop w:val="0"/>
          <w:marBottom w:val="0"/>
          <w:divBdr>
            <w:top w:val="none" w:sz="0" w:space="0" w:color="auto"/>
            <w:left w:val="none" w:sz="0" w:space="0" w:color="auto"/>
            <w:bottom w:val="none" w:sz="0" w:space="0" w:color="auto"/>
            <w:right w:val="none" w:sz="0" w:space="0" w:color="auto"/>
          </w:divBdr>
        </w:div>
        <w:div w:id="1315599404">
          <w:marLeft w:val="0"/>
          <w:marRight w:val="0"/>
          <w:marTop w:val="0"/>
          <w:marBottom w:val="0"/>
          <w:divBdr>
            <w:top w:val="none" w:sz="0" w:space="0" w:color="auto"/>
            <w:left w:val="none" w:sz="0" w:space="0" w:color="auto"/>
            <w:bottom w:val="none" w:sz="0" w:space="0" w:color="auto"/>
            <w:right w:val="none" w:sz="0" w:space="0" w:color="auto"/>
          </w:divBdr>
        </w:div>
        <w:div w:id="1406562908">
          <w:marLeft w:val="0"/>
          <w:marRight w:val="0"/>
          <w:marTop w:val="0"/>
          <w:marBottom w:val="0"/>
          <w:divBdr>
            <w:top w:val="none" w:sz="0" w:space="0" w:color="auto"/>
            <w:left w:val="none" w:sz="0" w:space="0" w:color="auto"/>
            <w:bottom w:val="none" w:sz="0" w:space="0" w:color="auto"/>
            <w:right w:val="none" w:sz="0" w:space="0" w:color="auto"/>
          </w:divBdr>
        </w:div>
        <w:div w:id="1424646234">
          <w:marLeft w:val="0"/>
          <w:marRight w:val="0"/>
          <w:marTop w:val="0"/>
          <w:marBottom w:val="0"/>
          <w:divBdr>
            <w:top w:val="none" w:sz="0" w:space="0" w:color="auto"/>
            <w:left w:val="none" w:sz="0" w:space="0" w:color="auto"/>
            <w:bottom w:val="none" w:sz="0" w:space="0" w:color="auto"/>
            <w:right w:val="none" w:sz="0" w:space="0" w:color="auto"/>
          </w:divBdr>
        </w:div>
        <w:div w:id="1491097106">
          <w:marLeft w:val="0"/>
          <w:marRight w:val="0"/>
          <w:marTop w:val="0"/>
          <w:marBottom w:val="0"/>
          <w:divBdr>
            <w:top w:val="none" w:sz="0" w:space="0" w:color="auto"/>
            <w:left w:val="none" w:sz="0" w:space="0" w:color="auto"/>
            <w:bottom w:val="none" w:sz="0" w:space="0" w:color="auto"/>
            <w:right w:val="none" w:sz="0" w:space="0" w:color="auto"/>
          </w:divBdr>
        </w:div>
        <w:div w:id="1497115259">
          <w:marLeft w:val="0"/>
          <w:marRight w:val="0"/>
          <w:marTop w:val="0"/>
          <w:marBottom w:val="0"/>
          <w:divBdr>
            <w:top w:val="none" w:sz="0" w:space="0" w:color="auto"/>
            <w:left w:val="none" w:sz="0" w:space="0" w:color="auto"/>
            <w:bottom w:val="none" w:sz="0" w:space="0" w:color="auto"/>
            <w:right w:val="none" w:sz="0" w:space="0" w:color="auto"/>
          </w:divBdr>
        </w:div>
        <w:div w:id="1527672476">
          <w:marLeft w:val="0"/>
          <w:marRight w:val="0"/>
          <w:marTop w:val="0"/>
          <w:marBottom w:val="0"/>
          <w:divBdr>
            <w:top w:val="none" w:sz="0" w:space="0" w:color="auto"/>
            <w:left w:val="none" w:sz="0" w:space="0" w:color="auto"/>
            <w:bottom w:val="none" w:sz="0" w:space="0" w:color="auto"/>
            <w:right w:val="none" w:sz="0" w:space="0" w:color="auto"/>
          </w:divBdr>
        </w:div>
        <w:div w:id="1788623097">
          <w:marLeft w:val="0"/>
          <w:marRight w:val="0"/>
          <w:marTop w:val="0"/>
          <w:marBottom w:val="0"/>
          <w:divBdr>
            <w:top w:val="none" w:sz="0" w:space="0" w:color="auto"/>
            <w:left w:val="none" w:sz="0" w:space="0" w:color="auto"/>
            <w:bottom w:val="none" w:sz="0" w:space="0" w:color="auto"/>
            <w:right w:val="none" w:sz="0" w:space="0" w:color="auto"/>
          </w:divBdr>
        </w:div>
        <w:div w:id="1956519755">
          <w:marLeft w:val="0"/>
          <w:marRight w:val="0"/>
          <w:marTop w:val="0"/>
          <w:marBottom w:val="0"/>
          <w:divBdr>
            <w:top w:val="none" w:sz="0" w:space="0" w:color="auto"/>
            <w:left w:val="none" w:sz="0" w:space="0" w:color="auto"/>
            <w:bottom w:val="none" w:sz="0" w:space="0" w:color="auto"/>
            <w:right w:val="none" w:sz="0" w:space="0" w:color="auto"/>
          </w:divBdr>
        </w:div>
        <w:div w:id="2080055681">
          <w:marLeft w:val="0"/>
          <w:marRight w:val="0"/>
          <w:marTop w:val="0"/>
          <w:marBottom w:val="0"/>
          <w:divBdr>
            <w:top w:val="none" w:sz="0" w:space="0" w:color="auto"/>
            <w:left w:val="none" w:sz="0" w:space="0" w:color="auto"/>
            <w:bottom w:val="none" w:sz="0" w:space="0" w:color="auto"/>
            <w:right w:val="none" w:sz="0" w:space="0" w:color="auto"/>
          </w:divBdr>
        </w:div>
      </w:divsChild>
    </w:div>
    <w:div w:id="1748648052">
      <w:bodyDiv w:val="1"/>
      <w:marLeft w:val="0"/>
      <w:marRight w:val="0"/>
      <w:marTop w:val="0"/>
      <w:marBottom w:val="0"/>
      <w:divBdr>
        <w:top w:val="none" w:sz="0" w:space="0" w:color="auto"/>
        <w:left w:val="none" w:sz="0" w:space="0" w:color="auto"/>
        <w:bottom w:val="none" w:sz="0" w:space="0" w:color="auto"/>
        <w:right w:val="none" w:sz="0" w:space="0" w:color="auto"/>
      </w:divBdr>
    </w:div>
    <w:div w:id="1816793200">
      <w:bodyDiv w:val="1"/>
      <w:marLeft w:val="0"/>
      <w:marRight w:val="0"/>
      <w:marTop w:val="0"/>
      <w:marBottom w:val="0"/>
      <w:divBdr>
        <w:top w:val="none" w:sz="0" w:space="0" w:color="auto"/>
        <w:left w:val="none" w:sz="0" w:space="0" w:color="auto"/>
        <w:bottom w:val="none" w:sz="0" w:space="0" w:color="auto"/>
        <w:right w:val="none" w:sz="0" w:space="0" w:color="auto"/>
      </w:divBdr>
      <w:divsChild>
        <w:div w:id="1110199285">
          <w:marLeft w:val="0"/>
          <w:marRight w:val="0"/>
          <w:marTop w:val="0"/>
          <w:marBottom w:val="0"/>
          <w:divBdr>
            <w:top w:val="none" w:sz="0" w:space="0" w:color="auto"/>
            <w:left w:val="none" w:sz="0" w:space="0" w:color="auto"/>
            <w:bottom w:val="none" w:sz="0" w:space="0" w:color="auto"/>
            <w:right w:val="none" w:sz="0" w:space="0" w:color="auto"/>
          </w:divBdr>
          <w:divsChild>
            <w:div w:id="15912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96729">
      <w:bodyDiv w:val="1"/>
      <w:marLeft w:val="0"/>
      <w:marRight w:val="0"/>
      <w:marTop w:val="0"/>
      <w:marBottom w:val="0"/>
      <w:divBdr>
        <w:top w:val="none" w:sz="0" w:space="0" w:color="auto"/>
        <w:left w:val="none" w:sz="0" w:space="0" w:color="auto"/>
        <w:bottom w:val="none" w:sz="0" w:space="0" w:color="auto"/>
        <w:right w:val="none" w:sz="0" w:space="0" w:color="auto"/>
      </w:divBdr>
    </w:div>
    <w:div w:id="1977024895">
      <w:bodyDiv w:val="1"/>
      <w:marLeft w:val="0"/>
      <w:marRight w:val="0"/>
      <w:marTop w:val="0"/>
      <w:marBottom w:val="0"/>
      <w:divBdr>
        <w:top w:val="none" w:sz="0" w:space="0" w:color="auto"/>
        <w:left w:val="none" w:sz="0" w:space="0" w:color="auto"/>
        <w:bottom w:val="none" w:sz="0" w:space="0" w:color="auto"/>
        <w:right w:val="none" w:sz="0" w:space="0" w:color="auto"/>
      </w:divBdr>
      <w:divsChild>
        <w:div w:id="1685394862">
          <w:marLeft w:val="0"/>
          <w:marRight w:val="0"/>
          <w:marTop w:val="0"/>
          <w:marBottom w:val="0"/>
          <w:divBdr>
            <w:top w:val="none" w:sz="0" w:space="0" w:color="auto"/>
            <w:left w:val="none" w:sz="0" w:space="0" w:color="auto"/>
            <w:bottom w:val="single" w:sz="4" w:space="9" w:color="F5F5F5"/>
            <w:right w:val="none" w:sz="0" w:space="0" w:color="auto"/>
          </w:divBdr>
        </w:div>
        <w:div w:id="2900402">
          <w:marLeft w:val="0"/>
          <w:marRight w:val="0"/>
          <w:marTop w:val="0"/>
          <w:marBottom w:val="246"/>
          <w:divBdr>
            <w:top w:val="none" w:sz="0" w:space="0" w:color="auto"/>
            <w:left w:val="none" w:sz="0" w:space="0" w:color="auto"/>
            <w:bottom w:val="none" w:sz="0" w:space="0" w:color="auto"/>
            <w:right w:val="none" w:sz="0" w:space="0" w:color="auto"/>
          </w:divBdr>
          <w:divsChild>
            <w:div w:id="1505777093">
              <w:marLeft w:val="0"/>
              <w:marRight w:val="0"/>
              <w:marTop w:val="0"/>
              <w:marBottom w:val="0"/>
              <w:divBdr>
                <w:top w:val="none" w:sz="0" w:space="0" w:color="auto"/>
                <w:left w:val="none" w:sz="0" w:space="0" w:color="auto"/>
                <w:bottom w:val="none" w:sz="0" w:space="0" w:color="auto"/>
                <w:right w:val="none" w:sz="0" w:space="0" w:color="auto"/>
              </w:divBdr>
              <w:divsChild>
                <w:div w:id="1377319810">
                  <w:marLeft w:val="0"/>
                  <w:marRight w:val="0"/>
                  <w:marTop w:val="0"/>
                  <w:marBottom w:val="0"/>
                  <w:divBdr>
                    <w:top w:val="none" w:sz="0" w:space="0" w:color="auto"/>
                    <w:left w:val="none" w:sz="0" w:space="0" w:color="auto"/>
                    <w:bottom w:val="none" w:sz="0" w:space="0" w:color="auto"/>
                    <w:right w:val="none" w:sz="0" w:space="0" w:color="auto"/>
                  </w:divBdr>
                </w:div>
                <w:div w:id="1616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83639">
      <w:bodyDiv w:val="1"/>
      <w:marLeft w:val="0"/>
      <w:marRight w:val="0"/>
      <w:marTop w:val="0"/>
      <w:marBottom w:val="0"/>
      <w:divBdr>
        <w:top w:val="none" w:sz="0" w:space="0" w:color="auto"/>
        <w:left w:val="none" w:sz="0" w:space="0" w:color="auto"/>
        <w:bottom w:val="none" w:sz="0" w:space="0" w:color="auto"/>
        <w:right w:val="none" w:sz="0" w:space="0" w:color="auto"/>
      </w:divBdr>
    </w:div>
    <w:div w:id="214712079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appradar.com/" TargetMode="External"/><Relationship Id="rId18" Type="http://schemas.openxmlformats.org/officeDocument/2006/relationships/image" Target="media/image3.png"/><Relationship Id="rId26" Type="http://schemas.openxmlformats.org/officeDocument/2006/relationships/hyperlink" Target="https://www.bitask.org/question/6752" TargetMode="External"/><Relationship Id="rId39" Type="http://schemas.openxmlformats.org/officeDocument/2006/relationships/hyperlink" Target="https://www.bitask.org/question/2447" TargetMode="External"/><Relationship Id="rId21" Type="http://schemas.openxmlformats.org/officeDocument/2006/relationships/hyperlink" Target="https://www.bitask.org/uploads/answer/20180223/2baef8efbed8f224faaa447069b64738.png" TargetMode="External"/><Relationship Id="rId34" Type="http://schemas.openxmlformats.org/officeDocument/2006/relationships/hyperlink" Target="https://mp.weixin.qq.com/s/xMiwijmROV_GupNJLiVViA" TargetMode="External"/><Relationship Id="rId42" Type="http://schemas.openxmlformats.org/officeDocument/2006/relationships/hyperlink" Target="https://www.bitask.org/question/1767" TargetMode="External"/><Relationship Id="rId47" Type="http://schemas.openxmlformats.org/officeDocument/2006/relationships/hyperlink" Target="https://www.bitask.org/question/1980" TargetMode="External"/><Relationship Id="rId50" Type="http://schemas.openxmlformats.org/officeDocument/2006/relationships/hyperlink" Target="http://v.youku.com/v_show/id_XMzI0NDIwMjIyMA==.html?spm=a2hzp.8244740.0.0" TargetMode="External"/><Relationship Id="rId55" Type="http://schemas.openxmlformats.org/officeDocument/2006/relationships/hyperlink" Target="http://v.youku.com/v_show/id_XMzQyOTY2NjI2OA==.html?spm=a2hzp.8244740.0.0" TargetMode="External"/><Relationship Id="rId63" Type="http://schemas.openxmlformats.org/officeDocument/2006/relationships/hyperlink" Target="https://mp.weixin.qq.com/s/kropw0Ep4YRw-xwsEjcZyQ" TargetMode="External"/><Relationship Id="rId68" Type="http://schemas.openxmlformats.org/officeDocument/2006/relationships/hyperlink" Target="https://github.com/BlockchainTranslator/EOS/blob/master/TechDoc/EOS.IO%20Technical%20White%20Paper.md" TargetMode="External"/><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medium.com/eosio/" TargetMode="Externa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www.bitask.org/uploads/article/20180323/1d91b7b9ed1dbbd8b3ae13856d120f95.jpg" TargetMode="Externa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hyperlink" Target="https://mp.weixin.qq.com/s/koy-e2TnLM7JcLVVBmG-wA" TargetMode="External"/><Relationship Id="rId37" Type="http://schemas.openxmlformats.org/officeDocument/2006/relationships/hyperlink" Target="https://mp.weixin.qq.com/s/2h93KFo6e5R2iOwPsz3exQ" TargetMode="External"/><Relationship Id="rId40" Type="http://schemas.openxmlformats.org/officeDocument/2006/relationships/hyperlink" Target="https://www.bitask.org/question/56" TargetMode="External"/><Relationship Id="rId45" Type="http://schemas.openxmlformats.org/officeDocument/2006/relationships/hyperlink" Target="https://www.bitask.org/question/1674" TargetMode="External"/><Relationship Id="rId53" Type="http://schemas.openxmlformats.org/officeDocument/2006/relationships/hyperlink" Target="http://v.youku.com/v_show/id_XMzM3MjY2MzIwOA==.html?spm=a2hzp.8244740.0.0" TargetMode="External"/><Relationship Id="rId58" Type="http://schemas.openxmlformats.org/officeDocument/2006/relationships/hyperlink" Target="https://mp.weixin.qq.com/s/AfX6VXFZhrTqGPpXl8Hhbg" TargetMode="External"/><Relationship Id="rId66" Type="http://schemas.openxmlformats.org/officeDocument/2006/relationships/hyperlink" Target="https://block.one/" TargetMode="External"/><Relationship Id="rId74" Type="http://schemas.openxmlformats.org/officeDocument/2006/relationships/hyperlink" Target="https://www.bitask.org/topic/EOS" TargetMode="External"/><Relationship Id="rId5" Type="http://schemas.openxmlformats.org/officeDocument/2006/relationships/webSettings" Target="webSettings.xml"/><Relationship Id="rId15" Type="http://schemas.openxmlformats.org/officeDocument/2006/relationships/hyperlink" Target="https://www.bitask.org/uploads/answer/20180223/3f3c29e7e2b1622a85c0450ae29f3105.png" TargetMode="External"/><Relationship Id="rId23" Type="http://schemas.openxmlformats.org/officeDocument/2006/relationships/hyperlink" Target="https://www.bitask.org/uploads/answer/20180223/75e9bd9c21e0620f1570cfdf55a6f6bd.png" TargetMode="External"/><Relationship Id="rId28" Type="http://schemas.openxmlformats.org/officeDocument/2006/relationships/image" Target="media/image8.jpeg"/><Relationship Id="rId36" Type="http://schemas.openxmlformats.org/officeDocument/2006/relationships/hyperlink" Target="https://mp.weixin.qq.com/s/k70S0HASZVpYGzO7P9PYLg" TargetMode="External"/><Relationship Id="rId49" Type="http://schemas.openxmlformats.org/officeDocument/2006/relationships/hyperlink" Target="http://v.youku.com/v_show/id_XMzIyNTQwMzY3Mg==.html?spm=a2hzp.8244740.0.0" TargetMode="External"/><Relationship Id="rId57" Type="http://schemas.openxmlformats.org/officeDocument/2006/relationships/hyperlink" Target="https://mp.weixin.qq.com/s/IUKbDFSOKuD8GwpIucFTPQ" TargetMode="External"/><Relationship Id="rId61" Type="http://schemas.openxmlformats.org/officeDocument/2006/relationships/hyperlink" Target="https://mp.weixin.qq.com/s/EK9EDQD559pCYsAiRz8ZBQ" TargetMode="External"/><Relationship Id="rId10" Type="http://schemas.openxmlformats.org/officeDocument/2006/relationships/hyperlink" Target="https://etherscan.io/tokens" TargetMode="External"/><Relationship Id="rId19" Type="http://schemas.openxmlformats.org/officeDocument/2006/relationships/hyperlink" Target="https://www.bitask.org/uploads/answer/20180223/918532d9cf8031c6350c084674c4c366.png" TargetMode="External"/><Relationship Id="rId31" Type="http://schemas.openxmlformats.org/officeDocument/2006/relationships/hyperlink" Target="https://www.bitask.org/article/116" TargetMode="External"/><Relationship Id="rId44" Type="http://schemas.openxmlformats.org/officeDocument/2006/relationships/hyperlink" Target="https://www.bitask.org/question/1820" TargetMode="External"/><Relationship Id="rId52" Type="http://schemas.openxmlformats.org/officeDocument/2006/relationships/hyperlink" Target="http://v.youku.com/v_show/id_XMzM1OTEyMzE5Mg==.html?spm=a2hzp.8244740.0.0" TargetMode="External"/><Relationship Id="rId60" Type="http://schemas.openxmlformats.org/officeDocument/2006/relationships/hyperlink" Target="https://mp.weixin.qq.com/s/TWiRTflMJeG8Tfh8QohdZA" TargetMode="External"/><Relationship Id="rId65" Type="http://schemas.openxmlformats.org/officeDocument/2006/relationships/hyperlink" Target="https://eos.io/" TargetMode="External"/><Relationship Id="rId73" Type="http://schemas.openxmlformats.org/officeDocument/2006/relationships/hyperlink" Target="https://eostalk.io/forums"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itask.org/question/4274" TargetMode="External"/><Relationship Id="rId14" Type="http://schemas.openxmlformats.org/officeDocument/2006/relationships/hyperlink" Target="https://www.bitask.org/question/1201" TargetMode="External"/><Relationship Id="rId22" Type="http://schemas.openxmlformats.org/officeDocument/2006/relationships/image" Target="media/image5.png"/><Relationship Id="rId27" Type="http://schemas.openxmlformats.org/officeDocument/2006/relationships/image" Target="media/image7.jpeg"/><Relationship Id="rId30" Type="http://schemas.openxmlformats.org/officeDocument/2006/relationships/image" Target="media/image9.jpeg"/><Relationship Id="rId35" Type="http://schemas.openxmlformats.org/officeDocument/2006/relationships/hyperlink" Target="https://mp.weixin.qq.com/s/FTTG4J2mbJSKDYedEiYAIg" TargetMode="External"/><Relationship Id="rId43" Type="http://schemas.openxmlformats.org/officeDocument/2006/relationships/hyperlink" Target="https://www.bitask.org/question/2447" TargetMode="External"/><Relationship Id="rId48" Type="http://schemas.openxmlformats.org/officeDocument/2006/relationships/hyperlink" Target="https://www.bitask.org/question/958" TargetMode="External"/><Relationship Id="rId56" Type="http://schemas.openxmlformats.org/officeDocument/2006/relationships/hyperlink" Target="https://v.qq.com/x/page/n0556vsa3yc.html" TargetMode="External"/><Relationship Id="rId64" Type="http://schemas.openxmlformats.org/officeDocument/2006/relationships/hyperlink" Target="https://mp.weixin.qq.com/s/6FhFrp3C_dpXAyx_mu04NQ" TargetMode="External"/><Relationship Id="rId69" Type="http://schemas.openxmlformats.org/officeDocument/2006/relationships/hyperlink" Target="https://github.com/EOSIO/Documentation/blob/master/TechnicalWhitePaper.md" TargetMode="External"/><Relationship Id="rId77"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hyperlink" Target="http://v.youku.com/v_show/id_XMzI4NTgxNjc2MA==.html?spm=a2hzp.8244740.0.0" TargetMode="External"/><Relationship Id="rId72" Type="http://schemas.openxmlformats.org/officeDocument/2006/relationships/hyperlink" Target="https://forums.eosgo.io/discussion/382/block-producer-candidate-report-2-march-14-2018" TargetMode="External"/><Relationship Id="rId3" Type="http://schemas.openxmlformats.org/officeDocument/2006/relationships/styles" Target="styles.xml"/><Relationship Id="rId12" Type="http://schemas.openxmlformats.org/officeDocument/2006/relationships/hyperlink" Target="https://dapp.review/explore/eth" TargetMode="External"/><Relationship Id="rId17" Type="http://schemas.openxmlformats.org/officeDocument/2006/relationships/hyperlink" Target="https://www.bitask.org/uploads/answer/20180223/d561453f62728b9f06fad3fb5ffc0f86.png" TargetMode="External"/><Relationship Id="rId25" Type="http://schemas.openxmlformats.org/officeDocument/2006/relationships/hyperlink" Target="https://www.bitask.org/question/1640" TargetMode="External"/><Relationship Id="rId33" Type="http://schemas.openxmlformats.org/officeDocument/2006/relationships/hyperlink" Target="https://mp.weixin.qq.com/s/mWfQHB7Z1fKcRnVtaQQ6Gg" TargetMode="External"/><Relationship Id="rId38" Type="http://schemas.openxmlformats.org/officeDocument/2006/relationships/hyperlink" Target="https://mp.weixin.qq.com/s/WKWBHqEdzZ9qp1IO2mobUA" TargetMode="External"/><Relationship Id="rId46" Type="http://schemas.openxmlformats.org/officeDocument/2006/relationships/hyperlink" Target="https://www.bitask.org/question/1262?rf=2128" TargetMode="External"/><Relationship Id="rId59" Type="http://schemas.openxmlformats.org/officeDocument/2006/relationships/hyperlink" Target="https://mp.weixin.qq.com/s/AfX6VXFZhrTqGPpXl8Hhbg" TargetMode="External"/><Relationship Id="rId67" Type="http://schemas.openxmlformats.org/officeDocument/2006/relationships/hyperlink" Target="https://github.com/EOSIO/eos" TargetMode="External"/><Relationship Id="rId20" Type="http://schemas.openxmlformats.org/officeDocument/2006/relationships/image" Target="media/image4.png"/><Relationship Id="rId41" Type="http://schemas.openxmlformats.org/officeDocument/2006/relationships/hyperlink" Target="https://www.bitask.org/question/325" TargetMode="External"/><Relationship Id="rId54" Type="http://schemas.openxmlformats.org/officeDocument/2006/relationships/hyperlink" Target="http://v.youku.com/v_show/id_XMzM5NzgwMDk4NA==.html?spm=a2hzp.8244740.0.0" TargetMode="External"/><Relationship Id="rId62" Type="http://schemas.openxmlformats.org/officeDocument/2006/relationships/hyperlink" Target="https://mp.weixin.qq.com/s/lPl5DHwfolH8svZPBthiVw" TargetMode="External"/><Relationship Id="rId70" Type="http://schemas.openxmlformats.org/officeDocument/2006/relationships/hyperlink" Target="https://steemit.com/@eosio" TargetMode="External"/><Relationship Id="rId75" Type="http://schemas.openxmlformats.org/officeDocument/2006/relationships/hyperlink" Target="https://mp.weixin.qq.com/mp/profile_ext?action=home&amp;__biz=MzU5MzQ5MDk5MA==&amp;scene=124"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w\Desktop\&#24037;&#31243;&#25216;&#26415;&#25991;&#26723;&#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F1101-4B7D-462A-882B-320B48E06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工程技术文档模板.dot</Template>
  <TotalTime>238</TotalTime>
  <Pages>35</Pages>
  <Words>4194</Words>
  <Characters>23906</Characters>
  <Application>Microsoft Office Word</Application>
  <DocSecurity>0</DocSecurity>
  <PresentationFormat/>
  <Lines>199</Lines>
  <Paragraphs>56</Paragraphs>
  <Slides>0</Slides>
  <Notes>0</Notes>
  <HiddenSlides>0</HiddenSlides>
  <MMClips>0</MMClips>
  <ScaleCrop>false</ScaleCrop>
  <Company>zlgmcu</Company>
  <LinksUpToDate>false</LinksUpToDate>
  <CharactersWithSpaces>28044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llw</dc:creator>
  <cp:lastModifiedBy>llw</cp:lastModifiedBy>
  <cp:revision>25</cp:revision>
  <cp:lastPrinted>1899-12-31T16:00:00Z</cp:lastPrinted>
  <dcterms:created xsi:type="dcterms:W3CDTF">2018-05-17T08:19:00Z</dcterms:created>
  <dcterms:modified xsi:type="dcterms:W3CDTF">2018-05-18T01:45:00Z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2052-8.1.0.3089</vt:lpwstr>
  </property>
</Properties>
</file>